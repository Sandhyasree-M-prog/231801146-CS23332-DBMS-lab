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7488BE">
      <w:pPr>
        <w:pStyle w:val="3"/>
        <w:rPr>
          <w:sz w:val="40"/>
          <w:szCs w:val="40"/>
        </w:rPr>
      </w:pPr>
      <w:r>
        <w:rPr>
          <w:sz w:val="40"/>
          <w:szCs w:val="40"/>
        </w:rPr>
        <w:t xml:space="preserve">      </w:t>
      </w:r>
    </w:p>
    <w:p w14:paraId="2ECE52E6">
      <w:pPr>
        <w:pStyle w:val="3"/>
        <w:rPr>
          <w:sz w:val="40"/>
          <w:szCs w:val="40"/>
        </w:rPr>
      </w:pPr>
      <w:r>
        <w:rPr>
          <w:sz w:val="40"/>
          <w:szCs w:val="40"/>
        </w:rPr>
        <w:t xml:space="preserve">   </w:t>
      </w:r>
      <w:r>
        <w:drawing>
          <wp:inline distT="0" distB="0" distL="0" distR="0">
            <wp:extent cx="5181600" cy="1239520"/>
            <wp:effectExtent l="0" t="0" r="0" b="0"/>
            <wp:docPr id="1026" name="Picture 71"/>
            <wp:cNvGraphicFramePr/>
            <a:graphic xmlns:a="http://schemas.openxmlformats.org/drawingml/2006/main">
              <a:graphicData uri="http://schemas.openxmlformats.org/drawingml/2006/picture">
                <pic:pic xmlns:pic="http://schemas.openxmlformats.org/drawingml/2006/picture">
                  <pic:nvPicPr>
                    <pic:cNvPr id="1026" name="Picture 71"/>
                    <pic:cNvPicPr/>
                  </pic:nvPicPr>
                  <pic:blipFill>
                    <a:blip r:embed="rId5" cstate="print"/>
                    <a:srcRect/>
                    <a:stretch>
                      <a:fillRect/>
                    </a:stretch>
                  </pic:blipFill>
                  <pic:spPr>
                    <a:xfrm>
                      <a:off x="0" y="0"/>
                      <a:ext cx="5181600" cy="1239520"/>
                    </a:xfrm>
                    <a:prstGeom prst="rect">
                      <a:avLst/>
                    </a:prstGeom>
                  </pic:spPr>
                </pic:pic>
              </a:graphicData>
            </a:graphic>
          </wp:inline>
        </w:drawing>
      </w:r>
    </w:p>
    <w:p w14:paraId="23548207">
      <w:pPr>
        <w:pStyle w:val="3"/>
        <w:rPr>
          <w:sz w:val="40"/>
          <w:szCs w:val="40"/>
        </w:rPr>
      </w:pPr>
    </w:p>
    <w:p w14:paraId="45E333D8">
      <w:pPr>
        <w:pStyle w:val="3"/>
        <w:rPr>
          <w:rFonts w:hint="default" w:ascii="Times New Roman" w:hAnsi="Times New Roman" w:cs="Times New Roman"/>
          <w:sz w:val="32"/>
          <w:szCs w:val="32"/>
        </w:rPr>
      </w:pPr>
    </w:p>
    <w:p w14:paraId="3A2BD52A">
      <w:pPr>
        <w:pStyle w:val="3"/>
        <w:rPr>
          <w:b/>
          <w:bCs/>
          <w:sz w:val="32"/>
          <w:szCs w:val="32"/>
        </w:rPr>
      </w:pPr>
      <w:r>
        <w:rPr>
          <w:rFonts w:hint="default" w:ascii="Times New Roman" w:hAnsi="Times New Roman" w:cs="Times New Roman"/>
          <w:b/>
          <w:bCs/>
          <w:sz w:val="32"/>
          <w:szCs w:val="32"/>
        </w:rPr>
        <w:t xml:space="preserve">      </w:t>
      </w: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32"/>
          <w:szCs w:val="32"/>
        </w:rPr>
        <w:t>CRIMINAL DETECTOR MANAGEMENT SYSTEM</w:t>
      </w:r>
    </w:p>
    <w:p w14:paraId="1F2D2B06">
      <w:pPr>
        <w:pStyle w:val="3"/>
        <w:spacing w:before="263"/>
        <w:ind w:right="1328"/>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A MINI PROJECT REPORT</w:t>
      </w:r>
    </w:p>
    <w:p w14:paraId="2C370164">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26385A8C">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366D5E40">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000000"/>
          <w:sz w:val="22"/>
          <w:szCs w:val="22"/>
          <w:lang w:val="en-US"/>
        </w:rPr>
      </w:pPr>
      <w:r>
        <w:rPr>
          <w:rFonts w:hint="default" w:ascii="Times New Roman" w:hAnsi="Times New Roman" w:eastAsia="Times New Roman" w:cs="Times New Roman"/>
          <w:b/>
          <w:color w:val="000000"/>
          <w:sz w:val="20"/>
          <w:szCs w:val="20"/>
          <w:lang w:val="en-US"/>
        </w:rPr>
        <w:t xml:space="preserve">                                                                             </w:t>
      </w:r>
    </w:p>
    <w:p w14:paraId="6BCCE9A7">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000000"/>
          <w:sz w:val="22"/>
          <w:szCs w:val="22"/>
          <w:lang w:val="en-US"/>
        </w:rPr>
      </w:pPr>
      <w:r>
        <w:rPr>
          <w:rFonts w:hint="default" w:ascii="Times New Roman" w:hAnsi="Times New Roman" w:eastAsia="Times New Roman" w:cs="Times New Roman"/>
          <w:b/>
          <w:color w:val="000000"/>
          <w:sz w:val="22"/>
          <w:szCs w:val="22"/>
          <w:lang w:val="en-US"/>
        </w:rPr>
        <w:t xml:space="preserve">                                                                             SUBMITTED BY</w:t>
      </w:r>
    </w:p>
    <w:p w14:paraId="7C1906B7">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000000"/>
          <w:sz w:val="22"/>
          <w:szCs w:val="22"/>
          <w:lang w:val="en-US"/>
        </w:rPr>
      </w:pPr>
    </w:p>
    <w:p w14:paraId="34DA9ABC">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000000"/>
          <w:sz w:val="22"/>
          <w:szCs w:val="22"/>
          <w:lang w:val="en-US"/>
        </w:rPr>
      </w:pPr>
      <w:r>
        <w:rPr>
          <w:rFonts w:hint="default" w:ascii="Times New Roman" w:hAnsi="Times New Roman" w:eastAsia="Times New Roman" w:cs="Times New Roman"/>
          <w:b/>
          <w:color w:val="000000"/>
          <w:sz w:val="22"/>
          <w:szCs w:val="22"/>
          <w:lang w:val="en-US"/>
        </w:rPr>
        <w:t xml:space="preserve">     </w:t>
      </w:r>
    </w:p>
    <w:p w14:paraId="11596CD6">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000000"/>
          <w:sz w:val="22"/>
          <w:szCs w:val="22"/>
          <w:lang w:val="en-US"/>
        </w:rPr>
      </w:pPr>
      <w:r>
        <w:rPr>
          <w:rFonts w:hint="default" w:ascii="Times New Roman" w:hAnsi="Times New Roman" w:eastAsia="Times New Roman" w:cs="Times New Roman"/>
          <w:b/>
          <w:color w:val="000000"/>
          <w:sz w:val="22"/>
          <w:szCs w:val="22"/>
          <w:lang w:val="en-US"/>
        </w:rPr>
        <w:tab/>
      </w:r>
      <w:r>
        <w:rPr>
          <w:rFonts w:hint="default" w:ascii="Times New Roman" w:hAnsi="Times New Roman" w:eastAsia="Times New Roman" w:cs="Times New Roman"/>
          <w:b/>
          <w:color w:val="000000"/>
          <w:sz w:val="22"/>
          <w:szCs w:val="22"/>
          <w:lang w:val="en-US"/>
        </w:rPr>
        <w:tab/>
      </w:r>
      <w:r>
        <w:rPr>
          <w:rFonts w:hint="default" w:ascii="Times New Roman" w:hAnsi="Times New Roman" w:eastAsia="Times New Roman" w:cs="Times New Roman"/>
          <w:b/>
          <w:color w:val="000000"/>
          <w:sz w:val="22"/>
          <w:szCs w:val="22"/>
          <w:lang w:val="en-US"/>
        </w:rPr>
        <w:tab/>
      </w:r>
      <w:r>
        <w:rPr>
          <w:rFonts w:hint="default" w:ascii="Times New Roman" w:hAnsi="Times New Roman" w:eastAsia="Times New Roman" w:cs="Times New Roman"/>
          <w:b/>
          <w:color w:val="000000"/>
          <w:sz w:val="22"/>
          <w:szCs w:val="22"/>
          <w:lang w:val="en-US"/>
        </w:rPr>
        <w:tab/>
      </w:r>
      <w:r>
        <w:rPr>
          <w:rFonts w:hint="default" w:ascii="Times New Roman" w:hAnsi="Times New Roman" w:eastAsia="Times New Roman" w:cs="Times New Roman"/>
          <w:b/>
          <w:color w:val="000000"/>
          <w:sz w:val="22"/>
          <w:szCs w:val="22"/>
          <w:lang w:val="en-US"/>
        </w:rPr>
        <w:t xml:space="preserve"> SANDHYA SREE M           (231801146)</w:t>
      </w:r>
    </w:p>
    <w:p w14:paraId="25A343D8">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000000"/>
          <w:sz w:val="22"/>
          <w:szCs w:val="22"/>
          <w:lang w:val="en-US"/>
        </w:rPr>
      </w:pPr>
      <w:r>
        <w:rPr>
          <w:rFonts w:hint="default" w:ascii="Times New Roman" w:hAnsi="Times New Roman" w:eastAsia="Times New Roman" w:cs="Times New Roman"/>
          <w:b/>
          <w:color w:val="000000"/>
          <w:sz w:val="22"/>
          <w:szCs w:val="22"/>
          <w:lang w:val="en-US"/>
        </w:rPr>
        <w:tab/>
      </w:r>
      <w:r>
        <w:rPr>
          <w:rFonts w:hint="default" w:ascii="Times New Roman" w:hAnsi="Times New Roman" w:eastAsia="Times New Roman" w:cs="Times New Roman"/>
          <w:b/>
          <w:color w:val="000000"/>
          <w:sz w:val="22"/>
          <w:szCs w:val="22"/>
          <w:lang w:val="en-US"/>
        </w:rPr>
        <w:tab/>
      </w:r>
      <w:r>
        <w:rPr>
          <w:rFonts w:hint="default" w:ascii="Times New Roman" w:hAnsi="Times New Roman" w:eastAsia="Times New Roman" w:cs="Times New Roman"/>
          <w:b/>
          <w:color w:val="000000"/>
          <w:sz w:val="22"/>
          <w:szCs w:val="22"/>
          <w:lang w:val="en-US"/>
        </w:rPr>
        <w:tab/>
      </w:r>
      <w:r>
        <w:rPr>
          <w:rFonts w:hint="default" w:ascii="Times New Roman" w:hAnsi="Times New Roman" w:eastAsia="Times New Roman" w:cs="Times New Roman"/>
          <w:b/>
          <w:color w:val="000000"/>
          <w:sz w:val="22"/>
          <w:szCs w:val="22"/>
          <w:lang w:val="en-US"/>
        </w:rPr>
        <w:tab/>
      </w:r>
      <w:r>
        <w:rPr>
          <w:rFonts w:hint="default" w:ascii="Times New Roman" w:hAnsi="Times New Roman" w:eastAsia="Times New Roman" w:cs="Times New Roman"/>
          <w:b/>
          <w:color w:val="000000"/>
          <w:sz w:val="22"/>
          <w:szCs w:val="22"/>
          <w:lang w:val="en-US"/>
        </w:rPr>
        <w:t xml:space="preserve"> RITHIKA SMITHI S          (231801138)</w:t>
      </w:r>
    </w:p>
    <w:p w14:paraId="792CA7E2">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color w:val="000000"/>
          <w:sz w:val="22"/>
          <w:szCs w:val="22"/>
          <w:lang w:val="en-US"/>
        </w:rPr>
      </w:pPr>
      <w:r>
        <w:rPr>
          <w:rFonts w:hint="default" w:ascii="Times New Roman" w:hAnsi="Times New Roman" w:eastAsia="Times New Roman" w:cs="Times New Roman"/>
          <w:b/>
          <w:color w:val="000000"/>
          <w:sz w:val="22"/>
          <w:szCs w:val="22"/>
          <w:lang w:val="en-US"/>
        </w:rPr>
        <w:tab/>
      </w:r>
      <w:r>
        <w:rPr>
          <w:rFonts w:hint="default" w:ascii="Times New Roman" w:hAnsi="Times New Roman" w:eastAsia="Times New Roman" w:cs="Times New Roman"/>
          <w:b/>
          <w:color w:val="000000"/>
          <w:sz w:val="22"/>
          <w:szCs w:val="22"/>
          <w:lang w:val="en-US"/>
        </w:rPr>
        <w:tab/>
      </w:r>
      <w:r>
        <w:rPr>
          <w:rFonts w:hint="default" w:ascii="Times New Roman" w:hAnsi="Times New Roman" w:eastAsia="Times New Roman" w:cs="Times New Roman"/>
          <w:b/>
          <w:color w:val="000000"/>
          <w:sz w:val="22"/>
          <w:szCs w:val="22"/>
          <w:lang w:val="en-US"/>
        </w:rPr>
        <w:tab/>
      </w:r>
      <w:r>
        <w:rPr>
          <w:rFonts w:hint="default" w:ascii="Times New Roman" w:hAnsi="Times New Roman" w:eastAsia="Times New Roman" w:cs="Times New Roman"/>
          <w:b/>
          <w:color w:val="000000"/>
          <w:sz w:val="22"/>
          <w:szCs w:val="22"/>
          <w:lang w:val="en-US"/>
        </w:rPr>
        <w:tab/>
      </w:r>
      <w:r>
        <w:rPr>
          <w:rFonts w:hint="default" w:ascii="Times New Roman" w:hAnsi="Times New Roman" w:eastAsia="Times New Roman" w:cs="Times New Roman"/>
          <w:b/>
          <w:color w:val="000000"/>
          <w:sz w:val="22"/>
          <w:szCs w:val="22"/>
          <w:lang w:val="en-US"/>
        </w:rPr>
        <w:t xml:space="preserve"> RAGHUL S                          (231801131)</w:t>
      </w:r>
    </w:p>
    <w:p w14:paraId="51BE3161">
      <w:pPr>
        <w:pStyle w:val="3"/>
        <w:pBdr>
          <w:top w:val="none" w:color="auto" w:sz="0" w:space="0"/>
          <w:left w:val="none" w:color="auto" w:sz="0" w:space="0"/>
          <w:bottom w:val="none" w:color="auto" w:sz="0" w:space="0"/>
          <w:right w:val="none" w:color="auto" w:sz="0" w:space="0"/>
          <w:between w:val="none" w:color="auto" w:sz="0" w:space="0"/>
        </w:pBdr>
        <w:spacing w:before="2" w:after="1"/>
        <w:jc w:val="both"/>
        <w:rPr>
          <w:rFonts w:ascii="Times New Roman" w:hAnsi="Times New Roman" w:eastAsia="Times New Roman" w:cs="Times New Roman"/>
          <w:b/>
          <w:color w:val="000000"/>
          <w:sz w:val="24"/>
          <w:szCs w:val="24"/>
        </w:rPr>
      </w:pPr>
    </w:p>
    <w:p w14:paraId="3BD8FF14">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br w:type="textWrapping" w:clear="all"/>
      </w:r>
    </w:p>
    <w:p w14:paraId="322C745A">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5E46387C">
      <w:pPr>
        <w:pStyle w:val="3"/>
        <w:pBdr>
          <w:top w:val="none" w:color="auto" w:sz="0" w:space="0"/>
          <w:left w:val="none" w:color="auto" w:sz="0" w:space="0"/>
          <w:bottom w:val="none" w:color="auto" w:sz="0" w:space="0"/>
          <w:right w:val="none" w:color="auto" w:sz="0" w:space="0"/>
          <w:between w:val="none" w:color="auto" w:sz="0" w:space="0"/>
        </w:pBdr>
        <w:spacing w:before="89"/>
        <w:ind w:right="1327"/>
        <w:jc w:val="both"/>
        <w:rPr>
          <w:rFonts w:ascii="Times New Roman" w:hAnsi="Times New Roman" w:eastAsia="Times New Roman" w:cs="Times New Roman"/>
          <w:color w:val="000000"/>
          <w:sz w:val="28"/>
          <w:szCs w:val="28"/>
        </w:rPr>
      </w:pPr>
    </w:p>
    <w:p w14:paraId="147CF7C8">
      <w:pPr>
        <w:pStyle w:val="3"/>
        <w:pBdr>
          <w:top w:val="none" w:color="auto" w:sz="0" w:space="0"/>
          <w:left w:val="none" w:color="auto" w:sz="0" w:space="0"/>
          <w:bottom w:val="none" w:color="auto" w:sz="0" w:space="0"/>
          <w:right w:val="none" w:color="auto" w:sz="0" w:space="0"/>
          <w:between w:val="none" w:color="auto" w:sz="0" w:space="0"/>
        </w:pBdr>
        <w:spacing w:before="89"/>
        <w:ind w:left="1315" w:right="1327"/>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color w:val="000000"/>
          <w:sz w:val="28"/>
          <w:szCs w:val="28"/>
          <w:lang w:val="en-US"/>
        </w:rPr>
        <w:t xml:space="preserve"> </w:t>
      </w:r>
      <w:r>
        <w:rPr>
          <w:rFonts w:ascii="Times New Roman" w:hAnsi="Times New Roman" w:eastAsia="Times New Roman" w:cs="Times New Roman"/>
          <w:color w:val="000000"/>
          <w:sz w:val="28"/>
          <w:szCs w:val="28"/>
        </w:rPr>
        <w:t>In</w:t>
      </w:r>
      <w:r>
        <w:rPr>
          <w:rFonts w:ascii="Times New Roman" w:hAnsi="Times New Roman" w:eastAsia="Times New Roman" w:cs="Times New Roman"/>
          <w:color w:val="000000"/>
          <w:sz w:val="28"/>
          <w:szCs w:val="28"/>
          <w:lang w:val="en-US"/>
        </w:rPr>
        <w:t xml:space="preserve"> </w:t>
      </w:r>
      <w:r>
        <w:rPr>
          <w:rFonts w:ascii="Times New Roman" w:hAnsi="Times New Roman" w:eastAsia="Times New Roman" w:cs="Times New Roman"/>
          <w:color w:val="000000"/>
          <w:sz w:val="28"/>
          <w:szCs w:val="28"/>
        </w:rPr>
        <w:t>partial</w:t>
      </w:r>
      <w:r>
        <w:rPr>
          <w:rFonts w:ascii="Times New Roman" w:hAnsi="Times New Roman" w:eastAsia="Times New Roman" w:cs="Times New Roman"/>
          <w:color w:val="000000"/>
          <w:sz w:val="28"/>
          <w:szCs w:val="28"/>
          <w:lang w:val="en-US"/>
        </w:rPr>
        <w:t xml:space="preserve"> </w:t>
      </w:r>
      <w:r>
        <w:rPr>
          <w:rFonts w:ascii="Times New Roman" w:hAnsi="Times New Roman" w:eastAsia="Times New Roman" w:cs="Times New Roman"/>
          <w:color w:val="000000"/>
          <w:sz w:val="28"/>
          <w:szCs w:val="28"/>
        </w:rPr>
        <w:t>fulfillment for the award of the degree</w:t>
      </w:r>
    </w:p>
    <w:p w14:paraId="66AFBD9F">
      <w:pPr>
        <w:pStyle w:val="3"/>
        <w:pBdr>
          <w:top w:val="none" w:color="auto" w:sz="0" w:space="0"/>
          <w:left w:val="none" w:color="auto" w:sz="0" w:space="0"/>
          <w:bottom w:val="none" w:color="auto" w:sz="0" w:space="0"/>
          <w:right w:val="none" w:color="auto" w:sz="0" w:space="0"/>
          <w:between w:val="none" w:color="auto" w:sz="0" w:space="0"/>
        </w:pBdr>
        <w:spacing w:before="89"/>
        <w:ind w:left="1315" w:right="1327"/>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sz w:val="24"/>
          <w:szCs w:val="24"/>
        </w:rPr>
        <w:t xml:space="preserve">BACHELOR OF   ENGINEERING </w:t>
      </w:r>
    </w:p>
    <w:p w14:paraId="232D2F16">
      <w:pPr>
        <w:pStyle w:val="3"/>
        <w:pBdr>
          <w:top w:val="none" w:color="auto" w:sz="0" w:space="0"/>
          <w:left w:val="none" w:color="auto" w:sz="0" w:space="0"/>
          <w:bottom w:val="none" w:color="auto" w:sz="0" w:space="0"/>
          <w:right w:val="none" w:color="auto" w:sz="0" w:space="0"/>
          <w:between w:val="none" w:color="auto" w:sz="0" w:space="0"/>
        </w:pBdr>
        <w:spacing w:before="89"/>
        <w:ind w:left="1315" w:right="1327"/>
        <w:jc w:val="both"/>
        <w:rPr>
          <w:rFonts w:ascii="Times New Roman" w:hAnsi="Times New Roman" w:eastAsia="Times New Roman" w:cs="Times New Roman"/>
          <w:color w:val="000000"/>
          <w:sz w:val="28"/>
          <w:szCs w:val="28"/>
        </w:rPr>
      </w:pPr>
      <w:r>
        <w:rPr>
          <w:rFonts w:ascii="Times New Roman" w:hAnsi="Times New Roman" w:eastAsia="Times New Roman" w:cs="Times New Roman"/>
          <w:sz w:val="24"/>
          <w:szCs w:val="24"/>
        </w:rPr>
        <w:t xml:space="preserve">                                                               IN</w:t>
      </w:r>
    </w:p>
    <w:p w14:paraId="03F369B3">
      <w:pPr>
        <w:pStyle w:val="3"/>
        <w:spacing w:line="451" w:lineRule="auto"/>
        <w:ind w:left="1315" w:right="1332"/>
        <w:jc w:val="center"/>
        <w:rPr>
          <w:rFonts w:ascii="Times New Roman" w:hAnsi="Times New Roman" w:eastAsia="Times New Roman" w:cs="Times New Roman"/>
          <w:sz w:val="24"/>
          <w:szCs w:val="24"/>
        </w:rPr>
      </w:pPr>
    </w:p>
    <w:p w14:paraId="265C4146">
      <w:pPr>
        <w:pStyle w:val="3"/>
        <w:spacing w:line="451" w:lineRule="auto"/>
        <w:ind w:left="1315" w:right="133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ARTIFICIAL INTELLIGENCE OF DATA SCIENCE</w:t>
      </w:r>
    </w:p>
    <w:p w14:paraId="2AEEDC55">
      <w:pPr>
        <w:pStyle w:val="3"/>
        <w:spacing w:line="451" w:lineRule="auto"/>
        <w:ind w:left="1315" w:right="133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RAJALAKSHMI ENGINEERING COLLEGE (AUTONOMOUS) THANDALAM</w:t>
      </w:r>
    </w:p>
    <w:p w14:paraId="0B066D65">
      <w:pPr>
        <w:pStyle w:val="3"/>
        <w:spacing w:line="273" w:lineRule="auto"/>
        <w:ind w:left="1315" w:right="127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CHENNAI-602105</w:t>
      </w:r>
    </w:p>
    <w:p w14:paraId="2B747C85">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355313C7">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6FFF09B0">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6"/>
          <w:szCs w:val="26"/>
        </w:rPr>
      </w:pPr>
    </w:p>
    <w:p w14:paraId="5933C364">
      <w:pPr>
        <w:pStyle w:val="3"/>
        <w:pBdr>
          <w:top w:val="none" w:color="auto" w:sz="0" w:space="0"/>
          <w:left w:val="none" w:color="auto" w:sz="0" w:space="0"/>
          <w:bottom w:val="none" w:color="auto" w:sz="0" w:space="0"/>
          <w:right w:val="none" w:color="auto" w:sz="0" w:space="0"/>
          <w:between w:val="none" w:color="auto" w:sz="0" w:space="0"/>
        </w:pBdr>
        <w:spacing w:before="176"/>
        <w:ind w:left="1315" w:right="1333"/>
        <w:jc w:val="center"/>
        <w:rPr>
          <w:rFonts w:ascii="Times New Roman" w:hAnsi="Times New Roman" w:eastAsia="Times New Roman" w:cs="Times New Roman"/>
          <w:color w:val="000000"/>
          <w:sz w:val="28"/>
          <w:szCs w:val="28"/>
        </w:rPr>
        <w:sectPr>
          <w:footerReference r:id="rId3" w:type="default"/>
          <w:pgSz w:w="11900" w:h="16850"/>
          <w:pgMar w:top="1380" w:right="960" w:bottom="840" w:left="980" w:header="0" w:footer="651" w:gutter="0"/>
          <w:pgBorders w:offsetFrom="page">
            <w:top w:val="single" w:color="auto" w:sz="12" w:space="24"/>
            <w:left w:val="single" w:color="auto" w:sz="12" w:space="24"/>
            <w:bottom w:val="single" w:color="auto" w:sz="12" w:space="24"/>
            <w:right w:val="single" w:color="auto" w:sz="12" w:space="24"/>
          </w:pgBorders>
          <w:pgNumType w:start="1"/>
          <w:cols w:space="720" w:num="1"/>
        </w:sectPr>
      </w:pPr>
      <w:r>
        <w:rPr>
          <w:rFonts w:ascii="Times New Roman" w:hAnsi="Times New Roman" w:eastAsia="Times New Roman" w:cs="Times New Roman"/>
          <w:color w:val="000000"/>
          <w:sz w:val="28"/>
          <w:szCs w:val="28"/>
        </w:rPr>
        <w:t>2024 - 2025</w:t>
      </w:r>
    </w:p>
    <w:p w14:paraId="74C613DA">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762B9BD5">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02CB6E45">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3881E70D">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1D0A69DC">
      <w:pPr>
        <w:pStyle w:val="3"/>
        <w:spacing w:before="207"/>
        <w:ind w:left="1315" w:right="1335"/>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BONAFIDE CERTIFICATE</w:t>
      </w:r>
    </w:p>
    <w:p w14:paraId="6D57275B">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34"/>
          <w:szCs w:val="34"/>
        </w:rPr>
      </w:pPr>
    </w:p>
    <w:p w14:paraId="25BCC31D">
      <w:pPr>
        <w:pStyle w:val="3"/>
        <w:pBdr>
          <w:top w:val="none" w:color="auto" w:sz="0" w:space="0"/>
          <w:left w:val="none" w:color="auto" w:sz="0" w:space="0"/>
          <w:bottom w:val="none" w:color="auto" w:sz="0" w:space="0"/>
          <w:right w:val="none" w:color="auto" w:sz="0" w:space="0"/>
          <w:between w:val="none" w:color="auto" w:sz="0" w:space="0"/>
        </w:pBdr>
        <w:spacing w:before="11"/>
        <w:jc w:val="both"/>
        <w:rPr>
          <w:rFonts w:ascii="Times New Roman" w:hAnsi="Times New Roman" w:eastAsia="Times New Roman" w:cs="Times New Roman"/>
          <w:b/>
          <w:color w:val="000000"/>
          <w:sz w:val="49"/>
          <w:szCs w:val="49"/>
        </w:rPr>
      </w:pPr>
    </w:p>
    <w:p w14:paraId="402FF6E5">
      <w:pPr>
        <w:pStyle w:val="3"/>
        <w:spacing w:line="480" w:lineRule="auto"/>
        <w:ind w:left="100" w:right="113"/>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Certified that this project report “</w:t>
      </w:r>
      <w:r>
        <w:rPr>
          <w:rFonts w:ascii="Times New Roman" w:hAnsi="Times New Roman" w:eastAsia="Times New Roman" w:cs="Times New Roman"/>
          <w:b/>
          <w:sz w:val="24"/>
          <w:szCs w:val="24"/>
        </w:rPr>
        <w:t>CRIME DETECTOR MANAGEMENT</w:t>
      </w:r>
      <w:r>
        <w:rPr>
          <w:rFonts w:ascii="Times New Roman" w:hAnsi="Times New Roman" w:eastAsia="Times New Roman" w:cs="Times New Roman"/>
          <w:sz w:val="24"/>
          <w:szCs w:val="24"/>
        </w:rPr>
        <w:t xml:space="preserve">” is the Bonafide work of </w:t>
      </w:r>
      <w:r>
        <w:rPr>
          <w:rFonts w:ascii="Times New Roman" w:hAnsi="Times New Roman" w:eastAsia="Times New Roman" w:cs="Times New Roman"/>
          <w:b/>
          <w:sz w:val="24"/>
          <w:szCs w:val="24"/>
        </w:rPr>
        <w:t>“SANDHYASREE M(231801146), RITHIKA SMITHI S (231801138), RAGHUL S(231801131)”</w:t>
      </w:r>
    </w:p>
    <w:p w14:paraId="3AFA33CA">
      <w:pPr>
        <w:pStyle w:val="3"/>
        <w:pBdr>
          <w:top w:val="none" w:color="auto" w:sz="0" w:space="0"/>
          <w:left w:val="none" w:color="auto" w:sz="0" w:space="0"/>
          <w:bottom w:val="none" w:color="auto" w:sz="0" w:space="0"/>
          <w:right w:val="none" w:color="auto" w:sz="0" w:space="0"/>
          <w:between w:val="none" w:color="auto" w:sz="0" w:space="0"/>
        </w:pBdr>
        <w:spacing w:before="1"/>
        <w:ind w:left="10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who carried out the project work under my supervision.</w:t>
      </w:r>
    </w:p>
    <w:p w14:paraId="027ED544">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p>
    <w:p w14:paraId="21183716">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p>
    <w:p w14:paraId="253835B4">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p>
    <w:p w14:paraId="6A078401">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4"/>
          <w:szCs w:val="24"/>
        </w:rPr>
      </w:pPr>
    </w:p>
    <w:p w14:paraId="65CBC579">
      <w:pPr>
        <w:pStyle w:val="3"/>
        <w:tabs>
          <w:tab w:val="left" w:pos="9135"/>
        </w:tabs>
        <w:spacing w:before="230"/>
        <w:ind w:left="10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Submitted for the Practical Examination held on </w:t>
      </w:r>
      <w:r>
        <w:rPr>
          <w:rFonts w:ascii="Times New Roman" w:hAnsi="Times New Roman" w:eastAsia="Times New Roman" w:cs="Times New Roman"/>
          <w:b/>
          <w:sz w:val="24"/>
          <w:szCs w:val="24"/>
          <w:u w:val="single"/>
        </w:rPr>
        <w:t xml:space="preserve"> </w:t>
      </w:r>
      <w:r>
        <w:rPr>
          <w:rFonts w:ascii="Times New Roman" w:hAnsi="Times New Roman" w:eastAsia="Times New Roman" w:cs="Times New Roman"/>
          <w:b/>
          <w:sz w:val="24"/>
          <w:szCs w:val="24"/>
          <w:u w:val="single"/>
        </w:rPr>
        <w:tab/>
      </w:r>
    </w:p>
    <w:p w14:paraId="6492E513">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4"/>
          <w:szCs w:val="24"/>
        </w:rPr>
      </w:pPr>
    </w:p>
    <w:p w14:paraId="161DF31F">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4"/>
          <w:szCs w:val="24"/>
        </w:rPr>
      </w:pPr>
    </w:p>
    <w:p w14:paraId="64ED7CE5">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4"/>
          <w:szCs w:val="24"/>
        </w:rPr>
      </w:pPr>
    </w:p>
    <w:p w14:paraId="7A24F32E">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4"/>
          <w:szCs w:val="24"/>
        </w:rPr>
      </w:pPr>
    </w:p>
    <w:p w14:paraId="507306E9">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4"/>
          <w:szCs w:val="24"/>
        </w:rPr>
      </w:pPr>
    </w:p>
    <w:p w14:paraId="3DAD64C6">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4"/>
          <w:szCs w:val="24"/>
        </w:rPr>
      </w:pPr>
    </w:p>
    <w:p w14:paraId="01D3E696">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4"/>
          <w:szCs w:val="24"/>
        </w:rPr>
      </w:pPr>
    </w:p>
    <w:p w14:paraId="04C25E0B">
      <w:pPr>
        <w:pStyle w:val="3"/>
        <w:pBdr>
          <w:top w:val="none" w:color="auto" w:sz="0" w:space="0"/>
          <w:left w:val="none" w:color="auto" w:sz="0" w:space="0"/>
          <w:bottom w:val="none" w:color="auto" w:sz="0" w:space="0"/>
          <w:right w:val="none" w:color="auto" w:sz="0" w:space="0"/>
          <w:between w:val="none" w:color="auto" w:sz="0" w:space="0"/>
        </w:pBdr>
        <w:spacing w:before="3"/>
        <w:jc w:val="both"/>
        <w:rPr>
          <w:rFonts w:ascii="Times New Roman" w:hAnsi="Times New Roman" w:eastAsia="Times New Roman" w:cs="Times New Roman"/>
          <w:b/>
          <w:color w:val="000000"/>
          <w:sz w:val="24"/>
          <w:szCs w:val="24"/>
        </w:rPr>
      </w:pPr>
    </w:p>
    <w:p w14:paraId="352581FE">
      <w:pPr>
        <w:pStyle w:val="3"/>
        <w:tabs>
          <w:tab w:val="left" w:pos="5419"/>
        </w:tabs>
        <w:spacing w:before="89"/>
        <w:ind w:left="82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b/>
      </w:r>
    </w:p>
    <w:p w14:paraId="100D2D48">
      <w:pPr>
        <w:pStyle w:val="3"/>
        <w:tabs>
          <w:tab w:val="left" w:pos="5419"/>
        </w:tabs>
        <w:spacing w:before="89"/>
        <w:ind w:left="820"/>
        <w:jc w:val="both"/>
        <w:rPr>
          <w:rFonts w:ascii="Times New Roman" w:hAnsi="Times New Roman" w:eastAsia="Times New Roman" w:cs="Times New Roman"/>
          <w:b/>
          <w:sz w:val="24"/>
          <w:szCs w:val="24"/>
        </w:rPr>
      </w:pPr>
    </w:p>
    <w:p w14:paraId="593B09EA">
      <w:pPr>
        <w:pStyle w:val="3"/>
        <w:tabs>
          <w:tab w:val="left" w:pos="5419"/>
        </w:tabs>
        <w:spacing w:before="89"/>
        <w:ind w:left="820"/>
        <w:jc w:val="both"/>
        <w:rPr>
          <w:rFonts w:ascii="Times New Roman" w:hAnsi="Times New Roman" w:eastAsia="Times New Roman" w:cs="Times New Roman"/>
          <w:b/>
          <w:sz w:val="24"/>
          <w:szCs w:val="24"/>
        </w:rPr>
      </w:pPr>
    </w:p>
    <w:p w14:paraId="65D9AC6A">
      <w:pPr>
        <w:pStyle w:val="3"/>
        <w:tabs>
          <w:tab w:val="left" w:pos="5419"/>
        </w:tabs>
        <w:spacing w:before="89"/>
        <w:ind w:firstLine="1801" w:firstLineChars="75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Signature                     </w:t>
      </w:r>
      <w:r>
        <w:rPr>
          <w:rFonts w:hint="default" w:ascii="Times New Roman" w:hAnsi="Times New Roman" w:eastAsia="Times New Roman" w:cs="Times New Roman"/>
          <w:b/>
          <w:sz w:val="24"/>
          <w:szCs w:val="24"/>
          <w:lang w:val="en-US"/>
        </w:rPr>
        <w:t xml:space="preserve"> </w:t>
      </w:r>
      <w:r>
        <w:rPr>
          <w:rFonts w:ascii="Times New Roman" w:hAnsi="Times New Roman" w:eastAsia="Times New Roman" w:cs="Times New Roman"/>
          <w:b/>
          <w:sz w:val="24"/>
          <w:szCs w:val="24"/>
        </w:rPr>
        <w:t xml:space="preserve">                      </w:t>
      </w:r>
      <w:r>
        <w:rPr>
          <w:rFonts w:hint="default" w:ascii="Times New Roman" w:hAnsi="Times New Roman" w:eastAsia="Times New Roman" w:cs="Times New Roman"/>
          <w:b/>
          <w:sz w:val="24"/>
          <w:szCs w:val="24"/>
          <w:lang w:val="en-US"/>
        </w:rPr>
        <w:t xml:space="preserve">                           </w:t>
      </w:r>
      <w:r>
        <w:rPr>
          <w:rFonts w:ascii="Times New Roman" w:hAnsi="Times New Roman" w:eastAsia="Times New Roman" w:cs="Times New Roman"/>
          <w:b/>
          <w:sz w:val="24"/>
          <w:szCs w:val="24"/>
        </w:rPr>
        <w:t xml:space="preserve">   Signature</w:t>
      </w:r>
    </w:p>
    <w:p w14:paraId="2467D7A7">
      <w:pPr>
        <w:pStyle w:val="3"/>
        <w:tabs>
          <w:tab w:val="left" w:pos="5419"/>
        </w:tabs>
        <w:spacing w:before="89"/>
        <w:ind w:left="820"/>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 xml:space="preserve"> </w:t>
      </w:r>
      <w:r>
        <w:rPr>
          <w:rFonts w:ascii="Times New Roman" w:hAnsi="Times New Roman" w:eastAsia="Times New Roman" w:cs="Times New Roman"/>
          <w:b/>
          <w:sz w:val="24"/>
          <w:szCs w:val="24"/>
        </w:rPr>
        <w:t xml:space="preserve">              </w:t>
      </w:r>
      <w:r>
        <w:rPr>
          <w:rFonts w:hint="default" w:ascii="Times New Roman" w:hAnsi="Times New Roman" w:eastAsia="Times New Roman" w:cs="Times New Roman"/>
          <w:b/>
          <w:sz w:val="24"/>
          <w:szCs w:val="24"/>
          <w:lang w:val="en-US"/>
        </w:rPr>
        <w:t xml:space="preserve"> </w:t>
      </w:r>
    </w:p>
    <w:tbl>
      <w:tblPr>
        <w:tblStyle w:val="10"/>
        <w:tblpPr w:leftFromText="180" w:rightFromText="180" w:vertAnchor="text" w:horzAnchor="margin" w:tblpY="274"/>
        <w:tblW w:w="26460" w:type="dxa"/>
        <w:tblInd w:w="0" w:type="dxa"/>
        <w:tblLayout w:type="fixed"/>
        <w:tblCellMar>
          <w:top w:w="0" w:type="dxa"/>
          <w:left w:w="0" w:type="dxa"/>
          <w:bottom w:w="0" w:type="dxa"/>
          <w:right w:w="0" w:type="dxa"/>
        </w:tblCellMar>
      </w:tblPr>
      <w:tblGrid>
        <w:gridCol w:w="5292"/>
        <w:gridCol w:w="5292"/>
      </w:tblGrid>
      <w:tr w14:paraId="78E6A586">
        <w:tblPrEx>
          <w:tblCellMar>
            <w:top w:w="0" w:type="dxa"/>
            <w:left w:w="0" w:type="dxa"/>
            <w:bottom w:w="0" w:type="dxa"/>
            <w:right w:w="0" w:type="dxa"/>
          </w:tblCellMar>
        </w:tblPrEx>
        <w:trPr>
          <w:trHeight w:val="295" w:hRule="atLeast"/>
        </w:trPr>
        <w:tc>
          <w:tcPr>
            <w:tcW w:w="5292" w:type="dxa"/>
          </w:tcPr>
          <w:p w14:paraId="53066C43">
            <w:pPr>
              <w:pStyle w:val="26"/>
              <w:spacing w:line="266" w:lineRule="exact"/>
              <w:ind w:left="1343"/>
              <w:rPr>
                <w:b/>
                <w:sz w:val="24"/>
                <w:szCs w:val="24"/>
              </w:rPr>
            </w:pPr>
            <w:r>
              <w:rPr>
                <w:b/>
                <w:sz w:val="24"/>
                <w:szCs w:val="24"/>
              </w:rPr>
              <w:t>Dr.</w:t>
            </w:r>
            <w:r>
              <w:rPr>
                <w:b/>
                <w:spacing w:val="-1"/>
                <w:sz w:val="24"/>
                <w:szCs w:val="24"/>
              </w:rPr>
              <w:t xml:space="preserve"> </w:t>
            </w:r>
            <w:r>
              <w:rPr>
                <w:b/>
                <w:sz w:val="24"/>
                <w:szCs w:val="24"/>
              </w:rPr>
              <w:t>GNANASEKAR</w:t>
            </w:r>
            <w:r>
              <w:rPr>
                <w:b/>
                <w:spacing w:val="-1"/>
                <w:sz w:val="24"/>
                <w:szCs w:val="24"/>
              </w:rPr>
              <w:t xml:space="preserve"> </w:t>
            </w:r>
            <w:r>
              <w:rPr>
                <w:b/>
                <w:sz w:val="24"/>
                <w:szCs w:val="24"/>
              </w:rPr>
              <w:t>J M</w:t>
            </w:r>
          </w:p>
        </w:tc>
        <w:tc>
          <w:tcPr>
            <w:tcW w:w="5292" w:type="dxa"/>
          </w:tcPr>
          <w:p w14:paraId="38ED3643">
            <w:pPr>
              <w:pStyle w:val="26"/>
              <w:spacing w:line="266" w:lineRule="exact"/>
              <w:ind w:left="1343"/>
              <w:rPr>
                <w:b/>
                <w:sz w:val="24"/>
                <w:szCs w:val="24"/>
              </w:rPr>
            </w:pPr>
            <w:r>
              <w:rPr>
                <w:b/>
                <w:sz w:val="24"/>
                <w:szCs w:val="24"/>
              </w:rPr>
              <w:t>Dr.</w:t>
            </w:r>
            <w:r>
              <w:rPr>
                <w:b/>
                <w:spacing w:val="-3"/>
                <w:sz w:val="24"/>
                <w:szCs w:val="24"/>
              </w:rPr>
              <w:t xml:space="preserve"> </w:t>
            </w:r>
            <w:r>
              <w:rPr>
                <w:b/>
                <w:sz w:val="24"/>
                <w:szCs w:val="24"/>
              </w:rPr>
              <w:t>MANORANJINI J</w:t>
            </w:r>
          </w:p>
        </w:tc>
      </w:tr>
      <w:tr w14:paraId="2831930B">
        <w:tblPrEx>
          <w:tblCellMar>
            <w:top w:w="0" w:type="dxa"/>
            <w:left w:w="0" w:type="dxa"/>
            <w:bottom w:w="0" w:type="dxa"/>
            <w:right w:w="0" w:type="dxa"/>
          </w:tblCellMar>
        </w:tblPrEx>
        <w:trPr>
          <w:trHeight w:val="698" w:hRule="atLeast"/>
        </w:trPr>
        <w:tc>
          <w:tcPr>
            <w:tcW w:w="5292" w:type="dxa"/>
          </w:tcPr>
          <w:p w14:paraId="4E9CB7F7">
            <w:pPr>
              <w:pStyle w:val="26"/>
              <w:spacing w:line="270" w:lineRule="exact"/>
              <w:ind w:left="250" w:right="184"/>
              <w:jc w:val="center"/>
              <w:rPr>
                <w:b/>
                <w:sz w:val="24"/>
                <w:szCs w:val="24"/>
              </w:rPr>
            </w:pPr>
            <w:r>
              <w:rPr>
                <w:b/>
                <w:sz w:val="24"/>
                <w:szCs w:val="24"/>
              </w:rPr>
              <w:t>Head</w:t>
            </w:r>
            <w:r>
              <w:rPr>
                <w:b/>
                <w:spacing w:val="-1"/>
                <w:sz w:val="24"/>
                <w:szCs w:val="24"/>
              </w:rPr>
              <w:t xml:space="preserve"> </w:t>
            </w:r>
            <w:r>
              <w:rPr>
                <w:b/>
                <w:sz w:val="24"/>
                <w:szCs w:val="24"/>
              </w:rPr>
              <w:t>of</w:t>
            </w:r>
            <w:r>
              <w:rPr>
                <w:b/>
                <w:spacing w:val="-1"/>
                <w:sz w:val="24"/>
                <w:szCs w:val="24"/>
              </w:rPr>
              <w:t xml:space="preserve"> </w:t>
            </w:r>
            <w:r>
              <w:rPr>
                <w:b/>
                <w:sz w:val="24"/>
                <w:szCs w:val="24"/>
              </w:rPr>
              <w:t>the</w:t>
            </w:r>
            <w:r>
              <w:rPr>
                <w:b/>
                <w:spacing w:val="-2"/>
                <w:sz w:val="24"/>
                <w:szCs w:val="24"/>
              </w:rPr>
              <w:t xml:space="preserve"> </w:t>
            </w:r>
            <w:r>
              <w:rPr>
                <w:b/>
                <w:sz w:val="24"/>
                <w:szCs w:val="24"/>
              </w:rPr>
              <w:t>Department,</w:t>
            </w:r>
            <w:r>
              <w:rPr>
                <w:b/>
                <w:spacing w:val="-1"/>
                <w:sz w:val="24"/>
                <w:szCs w:val="24"/>
              </w:rPr>
              <w:t xml:space="preserve"> </w:t>
            </w:r>
            <w:r>
              <w:rPr>
                <w:b/>
                <w:sz w:val="24"/>
                <w:szCs w:val="24"/>
              </w:rPr>
              <w:t>Artificial</w:t>
            </w:r>
            <w:r>
              <w:rPr>
                <w:b/>
                <w:spacing w:val="-1"/>
                <w:sz w:val="24"/>
                <w:szCs w:val="24"/>
              </w:rPr>
              <w:t xml:space="preserve"> </w:t>
            </w:r>
            <w:r>
              <w:rPr>
                <w:b/>
                <w:sz w:val="24"/>
                <w:szCs w:val="24"/>
              </w:rPr>
              <w:t>intelligence</w:t>
            </w:r>
          </w:p>
          <w:p w14:paraId="5D3F3D93">
            <w:pPr>
              <w:pStyle w:val="26"/>
              <w:spacing w:line="270" w:lineRule="exact"/>
              <w:ind w:left="250" w:right="184"/>
              <w:jc w:val="center"/>
              <w:rPr>
                <w:b/>
                <w:sz w:val="24"/>
                <w:szCs w:val="24"/>
              </w:rPr>
            </w:pPr>
            <w:r>
              <w:rPr>
                <w:b/>
                <w:sz w:val="24"/>
                <w:szCs w:val="24"/>
              </w:rPr>
              <w:t>and data Science,Rajalakshmi Engineering</w:t>
            </w:r>
            <w:r>
              <w:rPr>
                <w:b/>
                <w:spacing w:val="-58"/>
                <w:sz w:val="24"/>
                <w:szCs w:val="24"/>
              </w:rPr>
              <w:t xml:space="preserve"> </w:t>
            </w:r>
            <w:r>
              <w:rPr>
                <w:b/>
                <w:sz w:val="24"/>
                <w:szCs w:val="24"/>
              </w:rPr>
              <w:t>College</w:t>
            </w:r>
            <w:r>
              <w:rPr>
                <w:b/>
                <w:spacing w:val="-3"/>
                <w:sz w:val="24"/>
                <w:szCs w:val="24"/>
              </w:rPr>
              <w:t xml:space="preserve"> </w:t>
            </w:r>
            <w:r>
              <w:rPr>
                <w:b/>
                <w:sz w:val="24"/>
                <w:szCs w:val="24"/>
              </w:rPr>
              <w:t>(Autonomous),Chennai-602105</w:t>
            </w:r>
          </w:p>
        </w:tc>
        <w:tc>
          <w:tcPr>
            <w:tcW w:w="5292" w:type="dxa"/>
          </w:tcPr>
          <w:p w14:paraId="28CC37A8">
            <w:pPr>
              <w:pStyle w:val="26"/>
              <w:spacing w:line="270" w:lineRule="exact"/>
              <w:ind w:left="320" w:firstLine="24"/>
              <w:rPr>
                <w:b/>
                <w:sz w:val="24"/>
                <w:szCs w:val="24"/>
              </w:rPr>
            </w:pPr>
            <w:r>
              <w:rPr>
                <w:b/>
                <w:sz w:val="24"/>
                <w:szCs w:val="24"/>
              </w:rPr>
              <w:t>Assoc.Professor,</w:t>
            </w:r>
            <w:r>
              <w:rPr>
                <w:b/>
                <w:spacing w:val="-1"/>
                <w:sz w:val="24"/>
                <w:szCs w:val="24"/>
              </w:rPr>
              <w:t xml:space="preserve"> </w:t>
            </w:r>
            <w:r>
              <w:rPr>
                <w:b/>
                <w:sz w:val="24"/>
                <w:szCs w:val="24"/>
              </w:rPr>
              <w:t>Artificial</w:t>
            </w:r>
            <w:r>
              <w:rPr>
                <w:b/>
                <w:spacing w:val="-2"/>
                <w:sz w:val="24"/>
                <w:szCs w:val="24"/>
              </w:rPr>
              <w:t xml:space="preserve"> </w:t>
            </w:r>
            <w:r>
              <w:rPr>
                <w:b/>
                <w:sz w:val="24"/>
                <w:szCs w:val="24"/>
              </w:rPr>
              <w:t>Intelligence</w:t>
            </w:r>
            <w:r>
              <w:rPr>
                <w:b/>
                <w:spacing w:val="-4"/>
                <w:sz w:val="24"/>
                <w:szCs w:val="24"/>
              </w:rPr>
              <w:t xml:space="preserve"> </w:t>
            </w:r>
            <w:r>
              <w:rPr>
                <w:b/>
                <w:sz w:val="24"/>
                <w:szCs w:val="24"/>
              </w:rPr>
              <w:t>and</w:t>
            </w:r>
            <w:r>
              <w:rPr>
                <w:b/>
                <w:spacing w:val="-2"/>
                <w:sz w:val="24"/>
                <w:szCs w:val="24"/>
              </w:rPr>
              <w:t xml:space="preserve"> </w:t>
            </w:r>
            <w:r>
              <w:rPr>
                <w:b/>
                <w:sz w:val="24"/>
                <w:szCs w:val="24"/>
              </w:rPr>
              <w:t>Data</w:t>
            </w:r>
          </w:p>
          <w:p w14:paraId="1B8F15A7">
            <w:pPr>
              <w:pStyle w:val="26"/>
              <w:spacing w:line="270" w:lineRule="exact"/>
              <w:ind w:left="250" w:right="184"/>
              <w:jc w:val="center"/>
              <w:rPr>
                <w:b/>
                <w:sz w:val="24"/>
                <w:szCs w:val="24"/>
              </w:rPr>
            </w:pPr>
            <w:r>
              <w:rPr>
                <w:b/>
                <w:sz w:val="24"/>
                <w:szCs w:val="24"/>
              </w:rPr>
              <w:t>Science, Rajalakshmi Engineering College</w:t>
            </w:r>
            <w:r>
              <w:rPr>
                <w:b/>
                <w:spacing w:val="1"/>
                <w:sz w:val="24"/>
                <w:szCs w:val="24"/>
              </w:rPr>
              <w:t xml:space="preserve"> </w:t>
            </w:r>
            <w:r>
              <w:rPr>
                <w:b/>
                <w:sz w:val="24"/>
                <w:szCs w:val="24"/>
              </w:rPr>
              <w:t>(Autonomous),</w:t>
            </w:r>
            <w:r>
              <w:rPr>
                <w:b/>
                <w:spacing w:val="-6"/>
                <w:sz w:val="24"/>
                <w:szCs w:val="24"/>
              </w:rPr>
              <w:t xml:space="preserve"> </w:t>
            </w:r>
            <w:r>
              <w:rPr>
                <w:b/>
                <w:sz w:val="24"/>
                <w:szCs w:val="24"/>
              </w:rPr>
              <w:t>Thandalam,</w:t>
            </w:r>
            <w:r>
              <w:rPr>
                <w:b/>
                <w:spacing w:val="-5"/>
                <w:sz w:val="24"/>
                <w:szCs w:val="24"/>
              </w:rPr>
              <w:t xml:space="preserve"> </w:t>
            </w:r>
            <w:r>
              <w:rPr>
                <w:b/>
                <w:sz w:val="24"/>
                <w:szCs w:val="24"/>
              </w:rPr>
              <w:t>Chennai-602105</w:t>
            </w:r>
          </w:p>
        </w:tc>
      </w:tr>
    </w:tbl>
    <w:p w14:paraId="05AFA03A">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4"/>
          <w:szCs w:val="24"/>
        </w:rPr>
      </w:pPr>
    </w:p>
    <w:p w14:paraId="5736BD23">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4"/>
          <w:szCs w:val="24"/>
        </w:rPr>
      </w:pPr>
    </w:p>
    <w:p w14:paraId="19E7C481">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4"/>
          <w:szCs w:val="24"/>
        </w:rPr>
      </w:pPr>
    </w:p>
    <w:p w14:paraId="376E35D7">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4"/>
          <w:szCs w:val="24"/>
        </w:rPr>
      </w:pPr>
    </w:p>
    <w:p w14:paraId="5F4B54C4">
      <w:pPr>
        <w:pStyle w:val="3"/>
        <w:pBdr>
          <w:top w:val="none" w:color="auto" w:sz="0" w:space="0"/>
          <w:left w:val="none" w:color="auto" w:sz="0" w:space="0"/>
          <w:bottom w:val="none" w:color="auto" w:sz="0" w:space="0"/>
          <w:right w:val="none" w:color="auto" w:sz="0" w:space="0"/>
          <w:between w:val="none" w:color="auto" w:sz="0" w:space="0"/>
        </w:pBdr>
        <w:spacing w:before="1"/>
        <w:jc w:val="both"/>
        <w:rPr>
          <w:rFonts w:ascii="Times New Roman" w:hAnsi="Times New Roman" w:eastAsia="Times New Roman" w:cs="Times New Roman"/>
          <w:b/>
          <w:color w:val="000000"/>
          <w:sz w:val="24"/>
          <w:szCs w:val="24"/>
        </w:rPr>
      </w:pPr>
    </w:p>
    <w:p w14:paraId="51C150A9">
      <w:pPr>
        <w:pStyle w:val="3"/>
        <w:tabs>
          <w:tab w:val="left" w:pos="5232"/>
        </w:tabs>
        <w:spacing w:before="1"/>
        <w:ind w:left="239" w:firstLine="720" w:firstLineChars="30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INTERNAL EXAMINER</w:t>
      </w:r>
      <w:r>
        <w:rPr>
          <w:rFonts w:hint="default" w:ascii="Times New Roman" w:hAnsi="Times New Roman" w:eastAsia="Times New Roman" w:cs="Times New Roman"/>
          <w:b/>
          <w:sz w:val="24"/>
          <w:szCs w:val="24"/>
          <w:lang w:val="en-US"/>
        </w:rPr>
        <w:t xml:space="preserve">                     </w:t>
      </w:r>
      <w:r>
        <w:rPr>
          <w:rFonts w:ascii="Times New Roman" w:hAnsi="Times New Roman" w:eastAsia="Times New Roman" w:cs="Times New Roman"/>
          <w:b/>
          <w:sz w:val="24"/>
          <w:szCs w:val="24"/>
        </w:rPr>
        <w:tab/>
      </w:r>
      <w:r>
        <w:rPr>
          <w:rFonts w:hint="default" w:ascii="Times New Roman" w:hAnsi="Times New Roman" w:eastAsia="Times New Roman" w:cs="Times New Roman"/>
          <w:b/>
          <w:sz w:val="24"/>
          <w:szCs w:val="24"/>
          <w:lang w:val="en-US"/>
        </w:rPr>
        <w:t xml:space="preserve">             </w:t>
      </w:r>
      <w:r>
        <w:rPr>
          <w:rFonts w:ascii="Times New Roman" w:hAnsi="Times New Roman" w:eastAsia="Times New Roman" w:cs="Times New Roman"/>
          <w:b/>
          <w:sz w:val="24"/>
          <w:szCs w:val="24"/>
        </w:rPr>
        <w:t>EXTERNAL EXAMINER</w:t>
      </w:r>
    </w:p>
    <w:p w14:paraId="35B7D4E7">
      <w:pPr>
        <w:pStyle w:val="3"/>
        <w:tabs>
          <w:tab w:val="left" w:pos="5232"/>
        </w:tabs>
        <w:spacing w:before="1"/>
        <w:ind w:left="239"/>
        <w:jc w:val="both"/>
        <w:rPr>
          <w:rFonts w:ascii="Times New Roman" w:hAnsi="Times New Roman" w:eastAsia="Times New Roman" w:cs="Times New Roman"/>
          <w:b/>
          <w:sz w:val="24"/>
          <w:szCs w:val="24"/>
        </w:rPr>
      </w:pPr>
    </w:p>
    <w:p w14:paraId="1CD7BB58">
      <w:pPr>
        <w:pStyle w:val="3"/>
        <w:pBdr>
          <w:top w:val="none" w:color="auto" w:sz="0" w:space="0"/>
          <w:left w:val="none" w:color="auto" w:sz="0" w:space="0"/>
          <w:bottom w:val="none" w:color="auto" w:sz="0" w:space="0"/>
          <w:right w:val="none" w:color="auto" w:sz="0" w:space="0"/>
          <w:between w:val="none" w:color="auto" w:sz="0" w:space="0"/>
        </w:pBdr>
        <w:tabs>
          <w:tab w:val="left" w:pos="313"/>
        </w:tabs>
        <w:spacing w:before="247"/>
        <w:ind w:left="381"/>
        <w:jc w:val="center"/>
        <w:rPr>
          <w:rFonts w:ascii="Times New Roman" w:hAnsi="Times New Roman" w:eastAsia="Times New Roman" w:cs="Times New Roman"/>
          <w:b/>
          <w:bCs/>
          <w:sz w:val="36"/>
          <w:szCs w:val="36"/>
        </w:rPr>
      </w:pPr>
    </w:p>
    <w:p w14:paraId="78C5708C">
      <w:pPr>
        <w:pStyle w:val="3"/>
        <w:pBdr>
          <w:top w:val="none" w:color="auto" w:sz="0" w:space="0"/>
          <w:left w:val="none" w:color="auto" w:sz="0" w:space="0"/>
          <w:bottom w:val="none" w:color="auto" w:sz="0" w:space="0"/>
          <w:right w:val="none" w:color="auto" w:sz="0" w:space="0"/>
          <w:between w:val="none" w:color="auto" w:sz="0" w:space="0"/>
        </w:pBdr>
        <w:tabs>
          <w:tab w:val="left" w:pos="313"/>
        </w:tabs>
        <w:spacing w:before="247"/>
        <w:ind w:left="381"/>
        <w:jc w:val="center"/>
        <w:rPr>
          <w:rFonts w:ascii="Times New Roman" w:hAnsi="Times New Roman" w:eastAsia="Times New Roman" w:cs="Times New Roman"/>
          <w:b/>
          <w:bCs/>
          <w:sz w:val="36"/>
          <w:szCs w:val="36"/>
        </w:rPr>
      </w:pPr>
    </w:p>
    <w:p w14:paraId="0FF8BFF8">
      <w:pPr>
        <w:bidi w:val="0"/>
      </w:pPr>
    </w:p>
    <w:p w14:paraId="59FF246D">
      <w:pPr>
        <w:pStyle w:val="3"/>
        <w:pBdr>
          <w:top w:val="none" w:color="auto" w:sz="0" w:space="0"/>
          <w:left w:val="none" w:color="auto" w:sz="0" w:space="0"/>
          <w:bottom w:val="none" w:color="auto" w:sz="0" w:space="0"/>
          <w:right w:val="none" w:color="auto" w:sz="0" w:space="0"/>
          <w:between w:val="none" w:color="auto" w:sz="0" w:space="0"/>
        </w:pBdr>
        <w:tabs>
          <w:tab w:val="left" w:pos="313"/>
        </w:tabs>
        <w:spacing w:before="247"/>
        <w:jc w:val="both"/>
        <w:rPr>
          <w:rFonts w:ascii="Times New Roman" w:hAnsi="Times New Roman" w:eastAsia="Times New Roman" w:cs="Times New Roman"/>
          <w:b/>
          <w:bCs/>
          <w:sz w:val="28"/>
          <w:szCs w:val="28"/>
        </w:rPr>
      </w:pPr>
      <w:r>
        <w:rPr>
          <w:rFonts w:hint="default" w:ascii="Times New Roman" w:hAnsi="Times New Roman" w:eastAsia="Times New Roman" w:cs="Times New Roman"/>
          <w:b/>
          <w:bCs/>
          <w:sz w:val="36"/>
          <w:szCs w:val="36"/>
          <w:lang w:val="en-US"/>
        </w:rPr>
        <w:tab/>
      </w:r>
      <w:r>
        <w:rPr>
          <w:rFonts w:hint="default" w:ascii="Times New Roman" w:hAnsi="Times New Roman" w:eastAsia="Times New Roman" w:cs="Times New Roman"/>
          <w:b/>
          <w:bCs/>
          <w:sz w:val="36"/>
          <w:szCs w:val="36"/>
          <w:lang w:val="en-US"/>
        </w:rPr>
        <w:tab/>
      </w:r>
      <w:r>
        <w:rPr>
          <w:rFonts w:hint="default" w:ascii="Times New Roman" w:hAnsi="Times New Roman" w:eastAsia="Times New Roman" w:cs="Times New Roman"/>
          <w:b/>
          <w:bCs/>
          <w:sz w:val="36"/>
          <w:szCs w:val="36"/>
          <w:lang w:val="en-US"/>
        </w:rPr>
        <w:tab/>
      </w:r>
      <w:r>
        <w:rPr>
          <w:rFonts w:hint="default" w:ascii="Times New Roman" w:hAnsi="Times New Roman" w:eastAsia="Times New Roman" w:cs="Times New Roman"/>
          <w:b/>
          <w:bCs/>
          <w:sz w:val="36"/>
          <w:szCs w:val="36"/>
          <w:lang w:val="en-US"/>
        </w:rPr>
        <w:tab/>
      </w:r>
      <w:r>
        <w:rPr>
          <w:rFonts w:hint="default" w:ascii="Times New Roman" w:hAnsi="Times New Roman" w:eastAsia="Times New Roman" w:cs="Times New Roman"/>
          <w:b/>
          <w:bCs/>
          <w:sz w:val="36"/>
          <w:szCs w:val="36"/>
          <w:lang w:val="en-US"/>
        </w:rPr>
        <w:tab/>
      </w:r>
      <w:r>
        <w:rPr>
          <w:rFonts w:hint="default" w:ascii="Times New Roman" w:hAnsi="Times New Roman" w:eastAsia="Times New Roman" w:cs="Times New Roman"/>
          <w:b/>
          <w:bCs/>
          <w:sz w:val="36"/>
          <w:szCs w:val="36"/>
          <w:lang w:val="en-US"/>
        </w:rPr>
        <w:tab/>
      </w:r>
      <w:r>
        <w:rPr>
          <w:rFonts w:ascii="Times New Roman" w:hAnsi="Times New Roman" w:eastAsia="Times New Roman" w:cs="Times New Roman"/>
          <w:b/>
          <w:bCs/>
          <w:sz w:val="28"/>
          <w:szCs w:val="28"/>
        </w:rPr>
        <w:t>TABLE OF CONTENT</w:t>
      </w:r>
    </w:p>
    <w:p w14:paraId="2DB8646E">
      <w:pPr>
        <w:pStyle w:val="3"/>
        <w:pBdr>
          <w:top w:val="none" w:color="auto" w:sz="0" w:space="0"/>
          <w:left w:val="none" w:color="auto" w:sz="0" w:space="0"/>
          <w:bottom w:val="none" w:color="auto" w:sz="0" w:space="0"/>
          <w:right w:val="none" w:color="auto" w:sz="0" w:space="0"/>
          <w:between w:val="none" w:color="auto" w:sz="0" w:space="0"/>
        </w:pBdr>
        <w:tabs>
          <w:tab w:val="left" w:pos="313"/>
        </w:tabs>
        <w:spacing w:before="247"/>
        <w:rPr>
          <w:rFonts w:ascii="Times New Roman" w:hAnsi="Times New Roman" w:eastAsia="Times New Roman" w:cs="Times New Roman"/>
          <w:b/>
          <w:sz w:val="28"/>
          <w:szCs w:val="28"/>
        </w:rPr>
      </w:pPr>
    </w:p>
    <w:tbl>
      <w:tblPr>
        <w:tblStyle w:val="10"/>
        <w:tblW w:w="0" w:type="auto"/>
        <w:tblInd w:w="243" w:type="dxa"/>
        <w:tblLayout w:type="fixed"/>
        <w:tblCellMar>
          <w:top w:w="0" w:type="dxa"/>
          <w:left w:w="0" w:type="dxa"/>
          <w:bottom w:w="0" w:type="dxa"/>
          <w:right w:w="0" w:type="dxa"/>
        </w:tblCellMar>
      </w:tblPr>
      <w:tblGrid>
        <w:gridCol w:w="1295"/>
        <w:gridCol w:w="5327"/>
        <w:gridCol w:w="3359"/>
      </w:tblGrid>
      <w:tr w14:paraId="51DDE110">
        <w:tblPrEx>
          <w:tblCellMar>
            <w:top w:w="0" w:type="dxa"/>
            <w:left w:w="0" w:type="dxa"/>
            <w:bottom w:w="0" w:type="dxa"/>
            <w:right w:w="0" w:type="dxa"/>
          </w:tblCellMar>
        </w:tblPrEx>
        <w:trPr>
          <w:trHeight w:val="797" w:hRule="atLeast"/>
        </w:trPr>
        <w:tc>
          <w:tcPr>
            <w:tcW w:w="1295" w:type="dxa"/>
          </w:tcPr>
          <w:p w14:paraId="351CBBFD">
            <w:pPr>
              <w:pStyle w:val="26"/>
              <w:spacing w:line="399" w:lineRule="exact"/>
              <w:ind w:left="181" w:right="243"/>
              <w:jc w:val="center"/>
              <w:rPr>
                <w:b/>
                <w:sz w:val="28"/>
                <w:szCs w:val="28"/>
              </w:rPr>
            </w:pPr>
            <w:r>
              <w:rPr>
                <w:b/>
                <w:sz w:val="28"/>
                <w:szCs w:val="28"/>
              </w:rPr>
              <w:t>S.NO</w:t>
            </w:r>
          </w:p>
        </w:tc>
        <w:tc>
          <w:tcPr>
            <w:tcW w:w="5327" w:type="dxa"/>
          </w:tcPr>
          <w:p w14:paraId="2A64965A">
            <w:pPr>
              <w:pStyle w:val="26"/>
              <w:spacing w:line="399" w:lineRule="exact"/>
              <w:ind w:left="1903"/>
              <w:rPr>
                <w:b/>
                <w:sz w:val="28"/>
                <w:szCs w:val="28"/>
              </w:rPr>
            </w:pPr>
            <w:r>
              <w:rPr>
                <w:b/>
                <w:sz w:val="28"/>
                <w:szCs w:val="28"/>
              </w:rPr>
              <w:t>CHAPTER</w:t>
            </w:r>
          </w:p>
        </w:tc>
        <w:tc>
          <w:tcPr>
            <w:tcW w:w="3359" w:type="dxa"/>
          </w:tcPr>
          <w:p w14:paraId="6FE8D26F">
            <w:pPr>
              <w:pStyle w:val="26"/>
              <w:spacing w:line="399" w:lineRule="exact"/>
              <w:ind w:left="449" w:right="179"/>
              <w:jc w:val="center"/>
              <w:rPr>
                <w:b/>
                <w:sz w:val="28"/>
                <w:szCs w:val="28"/>
              </w:rPr>
            </w:pPr>
            <w:r>
              <w:rPr>
                <w:b/>
                <w:sz w:val="28"/>
                <w:szCs w:val="28"/>
              </w:rPr>
              <w:t>PAGE NUMBER</w:t>
            </w:r>
          </w:p>
        </w:tc>
      </w:tr>
      <w:tr w14:paraId="72357F9B">
        <w:tblPrEx>
          <w:tblCellMar>
            <w:top w:w="0" w:type="dxa"/>
            <w:left w:w="0" w:type="dxa"/>
            <w:bottom w:w="0" w:type="dxa"/>
            <w:right w:w="0" w:type="dxa"/>
          </w:tblCellMar>
        </w:tblPrEx>
        <w:trPr>
          <w:trHeight w:val="839" w:hRule="atLeast"/>
        </w:trPr>
        <w:tc>
          <w:tcPr>
            <w:tcW w:w="1295" w:type="dxa"/>
          </w:tcPr>
          <w:p w14:paraId="480FFCA7">
            <w:pPr>
              <w:pStyle w:val="26"/>
              <w:spacing w:before="4"/>
              <w:rPr>
                <w:b/>
                <w:sz w:val="28"/>
                <w:szCs w:val="28"/>
              </w:rPr>
            </w:pPr>
          </w:p>
          <w:p w14:paraId="285C6457">
            <w:pPr>
              <w:pStyle w:val="26"/>
              <w:ind w:left="181" w:right="241"/>
              <w:jc w:val="center"/>
              <w:rPr>
                <w:sz w:val="28"/>
                <w:szCs w:val="28"/>
              </w:rPr>
            </w:pPr>
            <w:r>
              <w:rPr>
                <w:sz w:val="28"/>
                <w:szCs w:val="28"/>
              </w:rPr>
              <w:t>1.</w:t>
            </w:r>
          </w:p>
        </w:tc>
        <w:tc>
          <w:tcPr>
            <w:tcW w:w="5327" w:type="dxa"/>
          </w:tcPr>
          <w:p w14:paraId="7B8236FE">
            <w:pPr>
              <w:pStyle w:val="26"/>
              <w:spacing w:before="4"/>
              <w:rPr>
                <w:b/>
                <w:sz w:val="28"/>
                <w:szCs w:val="28"/>
              </w:rPr>
            </w:pPr>
          </w:p>
          <w:p w14:paraId="4D84A2DD">
            <w:pPr>
              <w:pStyle w:val="26"/>
              <w:ind w:left="1540"/>
              <w:rPr>
                <w:b/>
                <w:sz w:val="28"/>
                <w:szCs w:val="28"/>
              </w:rPr>
            </w:pPr>
            <w:r>
              <w:rPr>
                <w:b/>
                <w:sz w:val="28"/>
                <w:szCs w:val="28"/>
              </w:rPr>
              <w:t>INTRODUCTION</w:t>
            </w:r>
          </w:p>
        </w:tc>
        <w:tc>
          <w:tcPr>
            <w:tcW w:w="3359" w:type="dxa"/>
          </w:tcPr>
          <w:p w14:paraId="7468C409">
            <w:pPr>
              <w:pStyle w:val="26"/>
              <w:rPr>
                <w:sz w:val="28"/>
                <w:szCs w:val="28"/>
              </w:rPr>
            </w:pPr>
          </w:p>
        </w:tc>
      </w:tr>
      <w:tr w14:paraId="583BE484">
        <w:tblPrEx>
          <w:tblCellMar>
            <w:top w:w="0" w:type="dxa"/>
            <w:left w:w="0" w:type="dxa"/>
            <w:bottom w:w="0" w:type="dxa"/>
            <w:right w:w="0" w:type="dxa"/>
          </w:tblCellMar>
        </w:tblPrEx>
        <w:trPr>
          <w:trHeight w:val="531" w:hRule="atLeast"/>
        </w:trPr>
        <w:tc>
          <w:tcPr>
            <w:tcW w:w="1295" w:type="dxa"/>
          </w:tcPr>
          <w:p w14:paraId="096D64B5">
            <w:pPr>
              <w:pStyle w:val="26"/>
              <w:spacing w:before="73"/>
              <w:ind w:left="178" w:right="243"/>
              <w:jc w:val="center"/>
              <w:rPr>
                <w:sz w:val="24"/>
                <w:szCs w:val="24"/>
              </w:rPr>
            </w:pPr>
            <w:r>
              <w:rPr>
                <w:sz w:val="24"/>
                <w:szCs w:val="24"/>
              </w:rPr>
              <w:t>1.1</w:t>
            </w:r>
          </w:p>
        </w:tc>
        <w:tc>
          <w:tcPr>
            <w:tcW w:w="5327" w:type="dxa"/>
          </w:tcPr>
          <w:p w14:paraId="44BD2FEC">
            <w:pPr>
              <w:pStyle w:val="26"/>
              <w:spacing w:before="73"/>
              <w:ind w:left="265"/>
              <w:rPr>
                <w:sz w:val="24"/>
                <w:szCs w:val="24"/>
              </w:rPr>
            </w:pPr>
            <w:r>
              <w:rPr>
                <w:sz w:val="24"/>
                <w:szCs w:val="24"/>
              </w:rPr>
              <w:t>GENERAL</w:t>
            </w:r>
          </w:p>
        </w:tc>
        <w:tc>
          <w:tcPr>
            <w:tcW w:w="3359" w:type="dxa"/>
          </w:tcPr>
          <w:p w14:paraId="28E4451B">
            <w:pPr>
              <w:pStyle w:val="26"/>
              <w:spacing w:before="73"/>
              <w:ind w:left="270"/>
              <w:jc w:val="center"/>
              <w:rPr>
                <w:sz w:val="24"/>
                <w:szCs w:val="24"/>
              </w:rPr>
            </w:pPr>
            <w:r>
              <w:rPr>
                <w:w w:val="99"/>
                <w:sz w:val="24"/>
                <w:szCs w:val="24"/>
              </w:rPr>
              <w:t>7</w:t>
            </w:r>
          </w:p>
        </w:tc>
      </w:tr>
      <w:tr w14:paraId="3D39DEED">
        <w:tblPrEx>
          <w:tblCellMar>
            <w:top w:w="0" w:type="dxa"/>
            <w:left w:w="0" w:type="dxa"/>
            <w:bottom w:w="0" w:type="dxa"/>
            <w:right w:w="0" w:type="dxa"/>
          </w:tblCellMar>
        </w:tblPrEx>
        <w:trPr>
          <w:trHeight w:val="535" w:hRule="atLeast"/>
        </w:trPr>
        <w:tc>
          <w:tcPr>
            <w:tcW w:w="1295" w:type="dxa"/>
          </w:tcPr>
          <w:p w14:paraId="0CBA6F47">
            <w:pPr>
              <w:pStyle w:val="26"/>
              <w:spacing w:before="76"/>
              <w:ind w:left="178" w:right="243"/>
              <w:jc w:val="center"/>
              <w:rPr>
                <w:sz w:val="24"/>
                <w:szCs w:val="24"/>
              </w:rPr>
            </w:pPr>
            <w:r>
              <w:rPr>
                <w:sz w:val="24"/>
                <w:szCs w:val="24"/>
              </w:rPr>
              <w:t>1.2</w:t>
            </w:r>
          </w:p>
        </w:tc>
        <w:tc>
          <w:tcPr>
            <w:tcW w:w="5327" w:type="dxa"/>
          </w:tcPr>
          <w:p w14:paraId="674BA9AB">
            <w:pPr>
              <w:pStyle w:val="26"/>
              <w:spacing w:before="76"/>
              <w:ind w:left="265"/>
              <w:rPr>
                <w:sz w:val="24"/>
                <w:szCs w:val="24"/>
              </w:rPr>
            </w:pPr>
            <w:r>
              <w:rPr>
                <w:bCs/>
                <w:sz w:val="24"/>
                <w:szCs w:val="24"/>
                <w:lang w:val="en-IN"/>
              </w:rPr>
              <w:t>OBJECTIVES</w:t>
            </w:r>
          </w:p>
        </w:tc>
        <w:tc>
          <w:tcPr>
            <w:tcW w:w="3359" w:type="dxa"/>
          </w:tcPr>
          <w:p w14:paraId="5CB8EBC5">
            <w:pPr>
              <w:pStyle w:val="26"/>
              <w:spacing w:before="76"/>
              <w:ind w:left="270"/>
              <w:jc w:val="center"/>
              <w:rPr>
                <w:sz w:val="24"/>
                <w:szCs w:val="24"/>
              </w:rPr>
            </w:pPr>
            <w:r>
              <w:rPr>
                <w:w w:val="99"/>
                <w:sz w:val="24"/>
                <w:szCs w:val="24"/>
              </w:rPr>
              <w:t>7</w:t>
            </w:r>
          </w:p>
        </w:tc>
      </w:tr>
      <w:tr w14:paraId="080F1B00">
        <w:tblPrEx>
          <w:tblCellMar>
            <w:top w:w="0" w:type="dxa"/>
            <w:left w:w="0" w:type="dxa"/>
            <w:bottom w:w="0" w:type="dxa"/>
            <w:right w:w="0" w:type="dxa"/>
          </w:tblCellMar>
        </w:tblPrEx>
        <w:trPr>
          <w:trHeight w:val="803" w:hRule="atLeast"/>
        </w:trPr>
        <w:tc>
          <w:tcPr>
            <w:tcW w:w="1295" w:type="dxa"/>
          </w:tcPr>
          <w:p w14:paraId="71F97292">
            <w:pPr>
              <w:pStyle w:val="26"/>
              <w:spacing w:before="77"/>
              <w:ind w:left="178" w:right="243"/>
              <w:jc w:val="center"/>
              <w:rPr>
                <w:sz w:val="24"/>
                <w:szCs w:val="24"/>
              </w:rPr>
            </w:pPr>
            <w:r>
              <w:rPr>
                <w:sz w:val="24"/>
                <w:szCs w:val="24"/>
              </w:rPr>
              <w:t>1.3</w:t>
            </w:r>
          </w:p>
        </w:tc>
        <w:tc>
          <w:tcPr>
            <w:tcW w:w="5327" w:type="dxa"/>
          </w:tcPr>
          <w:p w14:paraId="09AD33A5">
            <w:pPr>
              <w:pStyle w:val="26"/>
              <w:spacing w:before="77"/>
              <w:ind w:left="265"/>
              <w:rPr>
                <w:sz w:val="24"/>
                <w:szCs w:val="24"/>
              </w:rPr>
            </w:pPr>
            <w:r>
              <w:rPr>
                <w:bCs/>
                <w:sz w:val="24"/>
                <w:szCs w:val="24"/>
                <w:lang w:val="en-IN"/>
              </w:rPr>
              <w:t>SCOPE</w:t>
            </w:r>
          </w:p>
        </w:tc>
        <w:tc>
          <w:tcPr>
            <w:tcW w:w="3359" w:type="dxa"/>
          </w:tcPr>
          <w:p w14:paraId="54A2E3EF">
            <w:pPr>
              <w:pStyle w:val="26"/>
              <w:spacing w:before="77"/>
              <w:ind w:left="270"/>
              <w:jc w:val="center"/>
              <w:rPr>
                <w:sz w:val="24"/>
                <w:szCs w:val="24"/>
              </w:rPr>
            </w:pPr>
            <w:r>
              <w:rPr>
                <w:w w:val="99"/>
                <w:sz w:val="24"/>
                <w:szCs w:val="24"/>
              </w:rPr>
              <w:t>8</w:t>
            </w:r>
          </w:p>
        </w:tc>
      </w:tr>
      <w:tr w14:paraId="5A090E24">
        <w:tblPrEx>
          <w:tblCellMar>
            <w:top w:w="0" w:type="dxa"/>
            <w:left w:w="0" w:type="dxa"/>
            <w:bottom w:w="0" w:type="dxa"/>
            <w:right w:w="0" w:type="dxa"/>
          </w:tblCellMar>
        </w:tblPrEx>
        <w:trPr>
          <w:trHeight w:val="804" w:hRule="atLeast"/>
        </w:trPr>
        <w:tc>
          <w:tcPr>
            <w:tcW w:w="1295" w:type="dxa"/>
          </w:tcPr>
          <w:p w14:paraId="468B73F1">
            <w:pPr>
              <w:pStyle w:val="26"/>
              <w:spacing w:before="10"/>
              <w:rPr>
                <w:b/>
                <w:sz w:val="29"/>
              </w:rPr>
            </w:pPr>
          </w:p>
          <w:p w14:paraId="6EEBAD14">
            <w:pPr>
              <w:pStyle w:val="26"/>
              <w:ind w:left="181" w:right="241"/>
              <w:jc w:val="center"/>
              <w:rPr>
                <w:sz w:val="32"/>
              </w:rPr>
            </w:pPr>
            <w:r>
              <w:rPr>
                <w:sz w:val="32"/>
              </w:rPr>
              <w:t>2.</w:t>
            </w:r>
          </w:p>
        </w:tc>
        <w:tc>
          <w:tcPr>
            <w:tcW w:w="5327" w:type="dxa"/>
          </w:tcPr>
          <w:p w14:paraId="625BD1DF">
            <w:pPr>
              <w:pStyle w:val="26"/>
              <w:spacing w:before="10"/>
              <w:rPr>
                <w:b/>
                <w:sz w:val="29"/>
              </w:rPr>
            </w:pPr>
          </w:p>
          <w:p w14:paraId="778F50B8">
            <w:pPr>
              <w:pStyle w:val="26"/>
              <w:ind w:right="480"/>
              <w:jc w:val="center"/>
              <w:rPr>
                <w:b/>
                <w:sz w:val="32"/>
              </w:rPr>
            </w:pPr>
            <w:r>
              <w:rPr>
                <w:b/>
                <w:sz w:val="28"/>
                <w:szCs w:val="28"/>
              </w:rPr>
              <w:t>SYSTEM</w:t>
            </w:r>
            <w:r>
              <w:rPr>
                <w:b/>
                <w:spacing w:val="-2"/>
                <w:sz w:val="28"/>
                <w:szCs w:val="28"/>
              </w:rPr>
              <w:t xml:space="preserve"> </w:t>
            </w:r>
            <w:r>
              <w:rPr>
                <w:b/>
                <w:sz w:val="28"/>
                <w:szCs w:val="28"/>
              </w:rPr>
              <w:t>OVERVIEW</w:t>
            </w:r>
          </w:p>
        </w:tc>
        <w:tc>
          <w:tcPr>
            <w:tcW w:w="3359" w:type="dxa"/>
          </w:tcPr>
          <w:p w14:paraId="50189496">
            <w:pPr>
              <w:pStyle w:val="26"/>
              <w:rPr>
                <w:sz w:val="32"/>
              </w:rPr>
            </w:pPr>
          </w:p>
        </w:tc>
      </w:tr>
      <w:tr w14:paraId="7238F4E8">
        <w:tblPrEx>
          <w:tblCellMar>
            <w:top w:w="0" w:type="dxa"/>
            <w:left w:w="0" w:type="dxa"/>
            <w:bottom w:w="0" w:type="dxa"/>
            <w:right w:w="0" w:type="dxa"/>
          </w:tblCellMar>
        </w:tblPrEx>
        <w:trPr>
          <w:trHeight w:val="536" w:hRule="atLeast"/>
        </w:trPr>
        <w:tc>
          <w:tcPr>
            <w:tcW w:w="1295" w:type="dxa"/>
          </w:tcPr>
          <w:p w14:paraId="28705824">
            <w:pPr>
              <w:pStyle w:val="26"/>
              <w:spacing w:before="77"/>
              <w:ind w:left="178" w:right="243"/>
              <w:jc w:val="center"/>
              <w:rPr>
                <w:sz w:val="24"/>
                <w:szCs w:val="24"/>
              </w:rPr>
            </w:pPr>
            <w:r>
              <w:rPr>
                <w:sz w:val="24"/>
                <w:szCs w:val="24"/>
              </w:rPr>
              <w:t>2.1</w:t>
            </w:r>
          </w:p>
        </w:tc>
        <w:tc>
          <w:tcPr>
            <w:tcW w:w="5327" w:type="dxa"/>
          </w:tcPr>
          <w:p w14:paraId="78F2277B">
            <w:pPr>
              <w:pStyle w:val="26"/>
              <w:spacing w:before="77"/>
              <w:ind w:left="265"/>
              <w:rPr>
                <w:sz w:val="24"/>
                <w:szCs w:val="24"/>
              </w:rPr>
            </w:pPr>
            <w:r>
              <w:rPr>
                <w:bCs/>
                <w:sz w:val="24"/>
                <w:szCs w:val="24"/>
                <w:lang w:val="en-IN"/>
              </w:rPr>
              <w:t>SYSTEM ARCHITECTURE</w:t>
            </w:r>
          </w:p>
        </w:tc>
        <w:tc>
          <w:tcPr>
            <w:tcW w:w="3359" w:type="dxa"/>
          </w:tcPr>
          <w:p w14:paraId="7CE181AE">
            <w:pPr>
              <w:pStyle w:val="26"/>
              <w:spacing w:before="77"/>
              <w:ind w:left="270"/>
              <w:jc w:val="center"/>
              <w:rPr>
                <w:sz w:val="24"/>
                <w:szCs w:val="24"/>
              </w:rPr>
            </w:pPr>
            <w:r>
              <w:rPr>
                <w:w w:val="99"/>
                <w:sz w:val="24"/>
                <w:szCs w:val="24"/>
              </w:rPr>
              <w:t>9</w:t>
            </w:r>
          </w:p>
        </w:tc>
      </w:tr>
      <w:tr w14:paraId="5D618837">
        <w:tblPrEx>
          <w:tblCellMar>
            <w:top w:w="0" w:type="dxa"/>
            <w:left w:w="0" w:type="dxa"/>
            <w:bottom w:w="0" w:type="dxa"/>
            <w:right w:w="0" w:type="dxa"/>
          </w:tblCellMar>
        </w:tblPrEx>
        <w:trPr>
          <w:trHeight w:val="536" w:hRule="atLeast"/>
        </w:trPr>
        <w:tc>
          <w:tcPr>
            <w:tcW w:w="1295" w:type="dxa"/>
          </w:tcPr>
          <w:p w14:paraId="525BFD9F">
            <w:pPr>
              <w:pStyle w:val="26"/>
              <w:spacing w:before="77"/>
              <w:ind w:left="178" w:right="243"/>
              <w:jc w:val="center"/>
              <w:rPr>
                <w:sz w:val="24"/>
                <w:szCs w:val="24"/>
              </w:rPr>
            </w:pPr>
            <w:r>
              <w:rPr>
                <w:sz w:val="24"/>
                <w:szCs w:val="24"/>
              </w:rPr>
              <w:t>2.2</w:t>
            </w:r>
          </w:p>
        </w:tc>
        <w:tc>
          <w:tcPr>
            <w:tcW w:w="5327" w:type="dxa"/>
          </w:tcPr>
          <w:p w14:paraId="2E1DA404">
            <w:pPr>
              <w:pStyle w:val="26"/>
              <w:spacing w:before="77"/>
              <w:ind w:left="265"/>
              <w:rPr>
                <w:bCs/>
                <w:sz w:val="24"/>
                <w:szCs w:val="24"/>
                <w:lang w:val="en-IN"/>
              </w:rPr>
            </w:pPr>
            <w:r>
              <w:rPr>
                <w:bCs/>
                <w:sz w:val="24"/>
                <w:szCs w:val="24"/>
                <w:lang w:val="en-IN"/>
              </w:rPr>
              <w:t>MODULES OVERVIEW</w:t>
            </w:r>
          </w:p>
        </w:tc>
        <w:tc>
          <w:tcPr>
            <w:tcW w:w="3359" w:type="dxa"/>
          </w:tcPr>
          <w:p w14:paraId="4229EC78">
            <w:pPr>
              <w:pStyle w:val="26"/>
              <w:spacing w:before="77"/>
              <w:ind w:left="270"/>
              <w:jc w:val="center"/>
              <w:rPr>
                <w:w w:val="99"/>
                <w:sz w:val="24"/>
                <w:szCs w:val="24"/>
              </w:rPr>
            </w:pPr>
            <w:r>
              <w:rPr>
                <w:w w:val="99"/>
                <w:sz w:val="24"/>
                <w:szCs w:val="24"/>
              </w:rPr>
              <w:t>10</w:t>
            </w:r>
          </w:p>
        </w:tc>
      </w:tr>
      <w:tr w14:paraId="7B106F77">
        <w:tblPrEx>
          <w:tblCellMar>
            <w:top w:w="0" w:type="dxa"/>
            <w:left w:w="0" w:type="dxa"/>
            <w:bottom w:w="0" w:type="dxa"/>
            <w:right w:w="0" w:type="dxa"/>
          </w:tblCellMar>
        </w:tblPrEx>
        <w:trPr>
          <w:trHeight w:val="804" w:hRule="atLeast"/>
        </w:trPr>
        <w:tc>
          <w:tcPr>
            <w:tcW w:w="1295" w:type="dxa"/>
          </w:tcPr>
          <w:p w14:paraId="0E185C80">
            <w:pPr>
              <w:pStyle w:val="26"/>
              <w:spacing w:before="76"/>
              <w:ind w:left="178" w:right="243"/>
              <w:jc w:val="center"/>
              <w:rPr>
                <w:sz w:val="24"/>
                <w:szCs w:val="24"/>
              </w:rPr>
            </w:pPr>
            <w:r>
              <w:rPr>
                <w:sz w:val="24"/>
                <w:szCs w:val="24"/>
              </w:rPr>
              <w:t>2.3</w:t>
            </w:r>
          </w:p>
        </w:tc>
        <w:tc>
          <w:tcPr>
            <w:tcW w:w="5327" w:type="dxa"/>
          </w:tcPr>
          <w:p w14:paraId="57A1437C">
            <w:pPr>
              <w:pStyle w:val="26"/>
              <w:spacing w:before="76"/>
              <w:ind w:left="265"/>
              <w:rPr>
                <w:sz w:val="24"/>
                <w:szCs w:val="24"/>
              </w:rPr>
            </w:pPr>
            <w:r>
              <w:rPr>
                <w:bCs/>
                <w:sz w:val="24"/>
                <w:szCs w:val="24"/>
                <w:lang w:val="en-IN"/>
              </w:rPr>
              <w:t>USER ROLES AND ACCESS LEVELS</w:t>
            </w:r>
          </w:p>
        </w:tc>
        <w:tc>
          <w:tcPr>
            <w:tcW w:w="3359" w:type="dxa"/>
          </w:tcPr>
          <w:p w14:paraId="60A6D399">
            <w:pPr>
              <w:pStyle w:val="26"/>
              <w:spacing w:before="76"/>
              <w:ind w:left="270"/>
              <w:jc w:val="center"/>
              <w:rPr>
                <w:sz w:val="24"/>
                <w:szCs w:val="24"/>
              </w:rPr>
            </w:pPr>
            <w:r>
              <w:rPr>
                <w:w w:val="99"/>
                <w:sz w:val="24"/>
                <w:szCs w:val="24"/>
              </w:rPr>
              <w:t>11</w:t>
            </w:r>
          </w:p>
        </w:tc>
      </w:tr>
      <w:tr w14:paraId="336412F5">
        <w:tblPrEx>
          <w:tblCellMar>
            <w:top w:w="0" w:type="dxa"/>
            <w:left w:w="0" w:type="dxa"/>
            <w:bottom w:w="0" w:type="dxa"/>
            <w:right w:w="0" w:type="dxa"/>
          </w:tblCellMar>
        </w:tblPrEx>
        <w:trPr>
          <w:trHeight w:val="804" w:hRule="atLeast"/>
        </w:trPr>
        <w:tc>
          <w:tcPr>
            <w:tcW w:w="1295" w:type="dxa"/>
          </w:tcPr>
          <w:p w14:paraId="40913519">
            <w:pPr>
              <w:pStyle w:val="26"/>
              <w:rPr>
                <w:b/>
                <w:sz w:val="30"/>
              </w:rPr>
            </w:pPr>
          </w:p>
          <w:p w14:paraId="1DAEC624">
            <w:pPr>
              <w:pStyle w:val="26"/>
              <w:ind w:left="181" w:right="241"/>
              <w:jc w:val="center"/>
              <w:rPr>
                <w:sz w:val="32"/>
              </w:rPr>
            </w:pPr>
            <w:r>
              <w:rPr>
                <w:sz w:val="32"/>
              </w:rPr>
              <w:t>3.</w:t>
            </w:r>
          </w:p>
        </w:tc>
        <w:tc>
          <w:tcPr>
            <w:tcW w:w="5327" w:type="dxa"/>
          </w:tcPr>
          <w:p w14:paraId="54F4268C">
            <w:pPr>
              <w:pStyle w:val="26"/>
              <w:rPr>
                <w:b/>
                <w:sz w:val="32"/>
                <w:szCs w:val="32"/>
              </w:rPr>
            </w:pPr>
          </w:p>
          <w:p w14:paraId="3577B009">
            <w:pPr>
              <w:pStyle w:val="26"/>
              <w:rPr>
                <w:b/>
                <w:sz w:val="32"/>
                <w:szCs w:val="32"/>
              </w:rPr>
            </w:pPr>
            <w:r>
              <w:rPr>
                <w:b/>
                <w:bCs/>
                <w:sz w:val="32"/>
                <w:szCs w:val="32"/>
                <w:lang w:val="en-IN"/>
              </w:rPr>
              <w:t xml:space="preserve">     </w:t>
            </w:r>
            <w:r>
              <w:rPr>
                <w:b/>
                <w:bCs/>
                <w:sz w:val="28"/>
                <w:szCs w:val="28"/>
                <w:lang w:val="en-IN"/>
              </w:rPr>
              <w:t xml:space="preserve">  SURVEY OF TECHNOLOGIES</w:t>
            </w:r>
          </w:p>
        </w:tc>
        <w:tc>
          <w:tcPr>
            <w:tcW w:w="3359" w:type="dxa"/>
          </w:tcPr>
          <w:p w14:paraId="4BA927AE">
            <w:pPr>
              <w:pStyle w:val="26"/>
              <w:rPr>
                <w:sz w:val="32"/>
              </w:rPr>
            </w:pPr>
          </w:p>
        </w:tc>
      </w:tr>
      <w:tr w14:paraId="581FF738">
        <w:tblPrEx>
          <w:tblCellMar>
            <w:top w:w="0" w:type="dxa"/>
            <w:left w:w="0" w:type="dxa"/>
            <w:bottom w:w="0" w:type="dxa"/>
            <w:right w:w="0" w:type="dxa"/>
          </w:tblCellMar>
        </w:tblPrEx>
        <w:trPr>
          <w:trHeight w:val="535" w:hRule="atLeast"/>
        </w:trPr>
        <w:tc>
          <w:tcPr>
            <w:tcW w:w="1295" w:type="dxa"/>
          </w:tcPr>
          <w:p w14:paraId="21380531">
            <w:pPr>
              <w:pStyle w:val="26"/>
              <w:spacing w:before="76"/>
              <w:ind w:left="178" w:right="243"/>
              <w:jc w:val="center"/>
              <w:rPr>
                <w:sz w:val="24"/>
                <w:szCs w:val="24"/>
              </w:rPr>
            </w:pPr>
            <w:r>
              <w:rPr>
                <w:sz w:val="24"/>
                <w:szCs w:val="24"/>
              </w:rPr>
              <w:t>3.1</w:t>
            </w:r>
          </w:p>
        </w:tc>
        <w:tc>
          <w:tcPr>
            <w:tcW w:w="5327" w:type="dxa"/>
          </w:tcPr>
          <w:p w14:paraId="7D2BE783">
            <w:pPr>
              <w:pStyle w:val="26"/>
              <w:spacing w:before="76"/>
              <w:ind w:left="265"/>
              <w:rPr>
                <w:sz w:val="24"/>
                <w:szCs w:val="24"/>
              </w:rPr>
            </w:pPr>
            <w:r>
              <w:rPr>
                <w:sz w:val="24"/>
                <w:szCs w:val="24"/>
              </w:rPr>
              <w:t>SOFTWARE AND TOOLS USED</w:t>
            </w:r>
          </w:p>
        </w:tc>
        <w:tc>
          <w:tcPr>
            <w:tcW w:w="3359" w:type="dxa"/>
          </w:tcPr>
          <w:p w14:paraId="185D8E12">
            <w:pPr>
              <w:pStyle w:val="26"/>
              <w:spacing w:before="76"/>
              <w:ind w:left="449" w:right="176"/>
              <w:jc w:val="center"/>
              <w:rPr>
                <w:sz w:val="24"/>
                <w:szCs w:val="24"/>
              </w:rPr>
            </w:pPr>
            <w:r>
              <w:rPr>
                <w:sz w:val="24"/>
                <w:szCs w:val="24"/>
              </w:rPr>
              <w:t>12</w:t>
            </w:r>
          </w:p>
        </w:tc>
      </w:tr>
      <w:tr w14:paraId="2B20D259">
        <w:tblPrEx>
          <w:tblCellMar>
            <w:top w:w="0" w:type="dxa"/>
            <w:left w:w="0" w:type="dxa"/>
            <w:bottom w:w="0" w:type="dxa"/>
            <w:right w:w="0" w:type="dxa"/>
          </w:tblCellMar>
        </w:tblPrEx>
        <w:trPr>
          <w:trHeight w:val="536" w:hRule="atLeast"/>
        </w:trPr>
        <w:tc>
          <w:tcPr>
            <w:tcW w:w="1295" w:type="dxa"/>
          </w:tcPr>
          <w:p w14:paraId="5D5BFF66">
            <w:pPr>
              <w:pStyle w:val="26"/>
              <w:spacing w:before="76"/>
              <w:ind w:left="178" w:right="243"/>
              <w:jc w:val="center"/>
              <w:rPr>
                <w:sz w:val="24"/>
                <w:szCs w:val="24"/>
              </w:rPr>
            </w:pPr>
            <w:r>
              <w:rPr>
                <w:sz w:val="24"/>
                <w:szCs w:val="24"/>
              </w:rPr>
              <w:t>3.2</w:t>
            </w:r>
          </w:p>
        </w:tc>
        <w:tc>
          <w:tcPr>
            <w:tcW w:w="5327" w:type="dxa"/>
          </w:tcPr>
          <w:p w14:paraId="2D61E703">
            <w:pPr>
              <w:pStyle w:val="26"/>
              <w:spacing w:before="76"/>
              <w:ind w:left="265"/>
              <w:rPr>
                <w:sz w:val="24"/>
                <w:szCs w:val="24"/>
              </w:rPr>
            </w:pPr>
            <w:r>
              <w:rPr>
                <w:sz w:val="24"/>
                <w:szCs w:val="24"/>
              </w:rPr>
              <w:t>PROGRAMMING LANGUAGES</w:t>
            </w:r>
          </w:p>
        </w:tc>
        <w:tc>
          <w:tcPr>
            <w:tcW w:w="3359" w:type="dxa"/>
          </w:tcPr>
          <w:p w14:paraId="1FE83AB4">
            <w:pPr>
              <w:pStyle w:val="26"/>
              <w:spacing w:before="76"/>
              <w:ind w:left="449" w:right="176"/>
              <w:jc w:val="center"/>
              <w:rPr>
                <w:sz w:val="24"/>
                <w:szCs w:val="24"/>
              </w:rPr>
            </w:pPr>
            <w:r>
              <w:rPr>
                <w:sz w:val="24"/>
                <w:szCs w:val="24"/>
              </w:rPr>
              <w:t>12</w:t>
            </w:r>
          </w:p>
        </w:tc>
      </w:tr>
      <w:tr w14:paraId="58F62FE1">
        <w:tblPrEx>
          <w:tblCellMar>
            <w:top w:w="0" w:type="dxa"/>
            <w:left w:w="0" w:type="dxa"/>
            <w:bottom w:w="0" w:type="dxa"/>
            <w:right w:w="0" w:type="dxa"/>
          </w:tblCellMar>
        </w:tblPrEx>
        <w:trPr>
          <w:trHeight w:val="804" w:hRule="atLeast"/>
        </w:trPr>
        <w:tc>
          <w:tcPr>
            <w:tcW w:w="1295" w:type="dxa"/>
          </w:tcPr>
          <w:p w14:paraId="25327AB3">
            <w:pPr>
              <w:pStyle w:val="26"/>
              <w:spacing w:before="77"/>
              <w:ind w:left="178" w:right="243"/>
              <w:jc w:val="center"/>
              <w:rPr>
                <w:sz w:val="24"/>
                <w:szCs w:val="24"/>
              </w:rPr>
            </w:pPr>
            <w:r>
              <w:rPr>
                <w:sz w:val="24"/>
                <w:szCs w:val="24"/>
              </w:rPr>
              <w:t>3.3</w:t>
            </w:r>
          </w:p>
        </w:tc>
        <w:tc>
          <w:tcPr>
            <w:tcW w:w="5327" w:type="dxa"/>
          </w:tcPr>
          <w:p w14:paraId="1C99DAC1">
            <w:pPr>
              <w:pStyle w:val="26"/>
              <w:spacing w:before="77"/>
              <w:ind w:left="265"/>
              <w:rPr>
                <w:sz w:val="24"/>
                <w:szCs w:val="24"/>
              </w:rPr>
            </w:pPr>
            <w:r>
              <w:rPr>
                <w:sz w:val="24"/>
                <w:szCs w:val="24"/>
              </w:rPr>
              <w:t>FRAMEWORKS AND LIBRARIES</w:t>
            </w:r>
            <w:r>
              <w:rPr>
                <w:sz w:val="24"/>
                <w:szCs w:val="24"/>
              </w:rPr>
              <w:tab/>
            </w:r>
          </w:p>
        </w:tc>
        <w:tc>
          <w:tcPr>
            <w:tcW w:w="3359" w:type="dxa"/>
          </w:tcPr>
          <w:p w14:paraId="5569DAA8">
            <w:pPr>
              <w:pStyle w:val="26"/>
              <w:spacing w:before="77"/>
              <w:ind w:left="449" w:right="176"/>
              <w:jc w:val="center"/>
              <w:rPr>
                <w:sz w:val="24"/>
                <w:szCs w:val="24"/>
              </w:rPr>
            </w:pPr>
            <w:r>
              <w:rPr>
                <w:sz w:val="24"/>
                <w:szCs w:val="24"/>
              </w:rPr>
              <w:t>13</w:t>
            </w:r>
          </w:p>
        </w:tc>
      </w:tr>
      <w:tr w14:paraId="7B8103B0">
        <w:tblPrEx>
          <w:tblCellMar>
            <w:top w:w="0" w:type="dxa"/>
            <w:left w:w="0" w:type="dxa"/>
            <w:bottom w:w="0" w:type="dxa"/>
            <w:right w:w="0" w:type="dxa"/>
          </w:tblCellMar>
        </w:tblPrEx>
        <w:trPr>
          <w:trHeight w:val="804" w:hRule="atLeast"/>
        </w:trPr>
        <w:tc>
          <w:tcPr>
            <w:tcW w:w="1295" w:type="dxa"/>
          </w:tcPr>
          <w:p w14:paraId="7797A433">
            <w:pPr>
              <w:pStyle w:val="26"/>
              <w:spacing w:before="10"/>
              <w:rPr>
                <w:b/>
                <w:sz w:val="28"/>
                <w:szCs w:val="28"/>
              </w:rPr>
            </w:pPr>
          </w:p>
          <w:p w14:paraId="0F833416">
            <w:pPr>
              <w:pStyle w:val="26"/>
              <w:spacing w:before="1"/>
              <w:ind w:left="181" w:right="241"/>
              <w:jc w:val="center"/>
              <w:rPr>
                <w:sz w:val="28"/>
                <w:szCs w:val="28"/>
              </w:rPr>
            </w:pPr>
            <w:r>
              <w:rPr>
                <w:sz w:val="28"/>
                <w:szCs w:val="28"/>
              </w:rPr>
              <w:t>4.</w:t>
            </w:r>
          </w:p>
        </w:tc>
        <w:tc>
          <w:tcPr>
            <w:tcW w:w="5327" w:type="dxa"/>
          </w:tcPr>
          <w:p w14:paraId="3771F7B3">
            <w:pPr>
              <w:pStyle w:val="26"/>
              <w:spacing w:before="10"/>
              <w:rPr>
                <w:b/>
                <w:sz w:val="28"/>
                <w:szCs w:val="28"/>
              </w:rPr>
            </w:pPr>
          </w:p>
          <w:p w14:paraId="2A386159">
            <w:pPr>
              <w:pStyle w:val="26"/>
              <w:spacing w:before="1"/>
              <w:ind w:right="492"/>
              <w:jc w:val="center"/>
              <w:rPr>
                <w:b/>
                <w:sz w:val="28"/>
                <w:szCs w:val="28"/>
              </w:rPr>
            </w:pPr>
            <w:r>
              <w:rPr>
                <w:b/>
                <w:sz w:val="28"/>
                <w:szCs w:val="28"/>
              </w:rPr>
              <w:t>REQUIREMENTS AND ANALYSIS</w:t>
            </w:r>
          </w:p>
        </w:tc>
        <w:tc>
          <w:tcPr>
            <w:tcW w:w="3359" w:type="dxa"/>
          </w:tcPr>
          <w:p w14:paraId="4FFB6C92">
            <w:pPr>
              <w:pStyle w:val="26"/>
              <w:rPr>
                <w:sz w:val="32"/>
              </w:rPr>
            </w:pPr>
          </w:p>
        </w:tc>
      </w:tr>
      <w:tr w14:paraId="1848A962">
        <w:tblPrEx>
          <w:tblCellMar>
            <w:top w:w="0" w:type="dxa"/>
            <w:left w:w="0" w:type="dxa"/>
            <w:bottom w:w="0" w:type="dxa"/>
            <w:right w:w="0" w:type="dxa"/>
          </w:tblCellMar>
        </w:tblPrEx>
        <w:trPr>
          <w:trHeight w:val="536" w:hRule="atLeast"/>
        </w:trPr>
        <w:tc>
          <w:tcPr>
            <w:tcW w:w="1295" w:type="dxa"/>
          </w:tcPr>
          <w:p w14:paraId="1F77714C">
            <w:pPr>
              <w:pStyle w:val="26"/>
              <w:spacing w:before="77"/>
              <w:ind w:left="178" w:right="243"/>
              <w:jc w:val="center"/>
              <w:rPr>
                <w:sz w:val="24"/>
                <w:szCs w:val="24"/>
              </w:rPr>
            </w:pPr>
            <w:r>
              <w:rPr>
                <w:sz w:val="24"/>
                <w:szCs w:val="24"/>
              </w:rPr>
              <w:t>4.1</w:t>
            </w:r>
          </w:p>
        </w:tc>
        <w:tc>
          <w:tcPr>
            <w:tcW w:w="5327" w:type="dxa"/>
          </w:tcPr>
          <w:p w14:paraId="44423BEA">
            <w:pPr>
              <w:pStyle w:val="26"/>
              <w:spacing w:before="77"/>
              <w:ind w:left="265"/>
              <w:rPr>
                <w:sz w:val="24"/>
                <w:szCs w:val="24"/>
              </w:rPr>
            </w:pPr>
            <w:r>
              <w:rPr>
                <w:sz w:val="24"/>
                <w:szCs w:val="24"/>
              </w:rPr>
              <w:t>FUNCTIONAL REQUIREMENTS</w:t>
            </w:r>
          </w:p>
        </w:tc>
        <w:tc>
          <w:tcPr>
            <w:tcW w:w="3359" w:type="dxa"/>
          </w:tcPr>
          <w:p w14:paraId="3C01488A">
            <w:pPr>
              <w:pStyle w:val="26"/>
              <w:spacing w:before="77"/>
              <w:ind w:left="449" w:right="176"/>
              <w:jc w:val="center"/>
              <w:rPr>
                <w:sz w:val="24"/>
                <w:szCs w:val="24"/>
              </w:rPr>
            </w:pPr>
            <w:r>
              <w:rPr>
                <w:sz w:val="24"/>
                <w:szCs w:val="24"/>
              </w:rPr>
              <w:t>14</w:t>
            </w:r>
          </w:p>
        </w:tc>
      </w:tr>
      <w:tr w14:paraId="3ECF1F83">
        <w:tblPrEx>
          <w:tblCellMar>
            <w:top w:w="0" w:type="dxa"/>
            <w:left w:w="0" w:type="dxa"/>
            <w:bottom w:w="0" w:type="dxa"/>
            <w:right w:w="0" w:type="dxa"/>
          </w:tblCellMar>
        </w:tblPrEx>
        <w:trPr>
          <w:trHeight w:val="535" w:hRule="atLeast"/>
        </w:trPr>
        <w:tc>
          <w:tcPr>
            <w:tcW w:w="1295" w:type="dxa"/>
          </w:tcPr>
          <w:p w14:paraId="3696C083">
            <w:pPr>
              <w:pStyle w:val="26"/>
              <w:spacing w:before="76"/>
              <w:ind w:left="178" w:right="243"/>
              <w:jc w:val="center"/>
              <w:rPr>
                <w:sz w:val="24"/>
                <w:szCs w:val="24"/>
              </w:rPr>
            </w:pPr>
            <w:r>
              <w:rPr>
                <w:sz w:val="24"/>
                <w:szCs w:val="24"/>
              </w:rPr>
              <w:t>4.2</w:t>
            </w:r>
          </w:p>
        </w:tc>
        <w:tc>
          <w:tcPr>
            <w:tcW w:w="5327" w:type="dxa"/>
          </w:tcPr>
          <w:p w14:paraId="50642600">
            <w:pPr>
              <w:pStyle w:val="26"/>
              <w:spacing w:before="76"/>
              <w:ind w:left="265"/>
              <w:rPr>
                <w:sz w:val="24"/>
                <w:szCs w:val="24"/>
              </w:rPr>
            </w:pPr>
            <w:r>
              <w:rPr>
                <w:sz w:val="24"/>
                <w:szCs w:val="24"/>
              </w:rPr>
              <w:t>NON-Functional Requirements</w:t>
            </w:r>
          </w:p>
        </w:tc>
        <w:tc>
          <w:tcPr>
            <w:tcW w:w="3359" w:type="dxa"/>
          </w:tcPr>
          <w:p w14:paraId="2D12A19F">
            <w:pPr>
              <w:pStyle w:val="26"/>
              <w:spacing w:before="76"/>
              <w:ind w:left="449" w:right="176"/>
              <w:jc w:val="center"/>
              <w:rPr>
                <w:sz w:val="24"/>
                <w:szCs w:val="24"/>
              </w:rPr>
            </w:pPr>
            <w:r>
              <w:rPr>
                <w:sz w:val="24"/>
                <w:szCs w:val="24"/>
              </w:rPr>
              <w:t>14</w:t>
            </w:r>
          </w:p>
        </w:tc>
      </w:tr>
      <w:tr w14:paraId="7CDD89CF">
        <w:tblPrEx>
          <w:tblCellMar>
            <w:top w:w="0" w:type="dxa"/>
            <w:left w:w="0" w:type="dxa"/>
            <w:bottom w:w="0" w:type="dxa"/>
            <w:right w:w="0" w:type="dxa"/>
          </w:tblCellMar>
        </w:tblPrEx>
        <w:trPr>
          <w:trHeight w:val="536" w:hRule="atLeast"/>
        </w:trPr>
        <w:tc>
          <w:tcPr>
            <w:tcW w:w="1295" w:type="dxa"/>
          </w:tcPr>
          <w:p w14:paraId="2AF8BAC2">
            <w:pPr>
              <w:pStyle w:val="26"/>
              <w:spacing w:before="76"/>
              <w:ind w:left="178" w:right="243"/>
              <w:jc w:val="center"/>
              <w:rPr>
                <w:sz w:val="24"/>
                <w:szCs w:val="24"/>
              </w:rPr>
            </w:pPr>
            <w:r>
              <w:rPr>
                <w:sz w:val="24"/>
                <w:szCs w:val="24"/>
              </w:rPr>
              <w:t>4.3</w:t>
            </w:r>
          </w:p>
        </w:tc>
        <w:tc>
          <w:tcPr>
            <w:tcW w:w="5327" w:type="dxa"/>
          </w:tcPr>
          <w:p w14:paraId="232179F9">
            <w:pPr>
              <w:pStyle w:val="26"/>
              <w:spacing w:before="76"/>
              <w:ind w:left="265"/>
              <w:rPr>
                <w:sz w:val="24"/>
                <w:szCs w:val="24"/>
              </w:rPr>
            </w:pPr>
            <w:r>
              <w:rPr>
                <w:sz w:val="24"/>
                <w:szCs w:val="24"/>
              </w:rPr>
              <w:t>HARDWARE AND SOFTWARE REQUIREMENTS</w:t>
            </w:r>
          </w:p>
        </w:tc>
        <w:tc>
          <w:tcPr>
            <w:tcW w:w="3359" w:type="dxa"/>
          </w:tcPr>
          <w:p w14:paraId="56510299">
            <w:pPr>
              <w:pStyle w:val="26"/>
              <w:spacing w:before="76"/>
              <w:ind w:left="449" w:right="176"/>
              <w:jc w:val="center"/>
              <w:rPr>
                <w:sz w:val="24"/>
                <w:szCs w:val="24"/>
              </w:rPr>
            </w:pPr>
            <w:r>
              <w:rPr>
                <w:sz w:val="24"/>
                <w:szCs w:val="24"/>
              </w:rPr>
              <w:t>14</w:t>
            </w:r>
          </w:p>
        </w:tc>
      </w:tr>
      <w:tr w14:paraId="6C988F18">
        <w:tblPrEx>
          <w:tblCellMar>
            <w:top w:w="0" w:type="dxa"/>
            <w:left w:w="0" w:type="dxa"/>
            <w:bottom w:w="0" w:type="dxa"/>
            <w:right w:w="0" w:type="dxa"/>
          </w:tblCellMar>
        </w:tblPrEx>
        <w:trPr>
          <w:trHeight w:val="536" w:hRule="atLeast"/>
        </w:trPr>
        <w:tc>
          <w:tcPr>
            <w:tcW w:w="1295" w:type="dxa"/>
          </w:tcPr>
          <w:p w14:paraId="7BA1A029">
            <w:pPr>
              <w:pStyle w:val="26"/>
              <w:spacing w:before="76"/>
              <w:ind w:left="178" w:right="243"/>
              <w:jc w:val="center"/>
              <w:rPr>
                <w:sz w:val="24"/>
                <w:szCs w:val="24"/>
              </w:rPr>
            </w:pPr>
            <w:r>
              <w:rPr>
                <w:sz w:val="24"/>
                <w:szCs w:val="24"/>
              </w:rPr>
              <w:t>4.4</w:t>
            </w:r>
          </w:p>
        </w:tc>
        <w:tc>
          <w:tcPr>
            <w:tcW w:w="5327" w:type="dxa"/>
          </w:tcPr>
          <w:p w14:paraId="028A3571">
            <w:pPr>
              <w:pStyle w:val="26"/>
              <w:spacing w:before="76"/>
              <w:ind w:left="265"/>
              <w:rPr>
                <w:sz w:val="24"/>
                <w:szCs w:val="24"/>
              </w:rPr>
            </w:pPr>
            <w:r>
              <w:rPr>
                <w:sz w:val="24"/>
                <w:szCs w:val="24"/>
              </w:rPr>
              <w:t>ARCHITECTURE DIAGRAM</w:t>
            </w:r>
          </w:p>
        </w:tc>
        <w:tc>
          <w:tcPr>
            <w:tcW w:w="3359" w:type="dxa"/>
          </w:tcPr>
          <w:p w14:paraId="0B30DCF0">
            <w:pPr>
              <w:pStyle w:val="26"/>
              <w:spacing w:before="76"/>
              <w:ind w:left="449" w:right="176"/>
              <w:jc w:val="center"/>
              <w:rPr>
                <w:sz w:val="24"/>
                <w:szCs w:val="24"/>
              </w:rPr>
            </w:pPr>
            <w:r>
              <w:rPr>
                <w:sz w:val="24"/>
                <w:szCs w:val="24"/>
              </w:rPr>
              <w:t>14</w:t>
            </w:r>
          </w:p>
        </w:tc>
      </w:tr>
      <w:tr w14:paraId="76A878FA">
        <w:tblPrEx>
          <w:tblCellMar>
            <w:top w:w="0" w:type="dxa"/>
            <w:left w:w="0" w:type="dxa"/>
            <w:bottom w:w="0" w:type="dxa"/>
            <w:right w:w="0" w:type="dxa"/>
          </w:tblCellMar>
        </w:tblPrEx>
        <w:trPr>
          <w:trHeight w:val="812" w:hRule="atLeast"/>
        </w:trPr>
        <w:tc>
          <w:tcPr>
            <w:tcW w:w="1295" w:type="dxa"/>
          </w:tcPr>
          <w:p w14:paraId="59FCCF6C">
            <w:pPr>
              <w:pStyle w:val="26"/>
              <w:spacing w:before="77"/>
              <w:ind w:left="178" w:right="243"/>
              <w:jc w:val="center"/>
              <w:rPr>
                <w:sz w:val="24"/>
                <w:szCs w:val="24"/>
              </w:rPr>
            </w:pPr>
            <w:r>
              <w:rPr>
                <w:sz w:val="24"/>
                <w:szCs w:val="24"/>
              </w:rPr>
              <w:t>4.5</w:t>
            </w:r>
          </w:p>
        </w:tc>
        <w:tc>
          <w:tcPr>
            <w:tcW w:w="5327" w:type="dxa"/>
          </w:tcPr>
          <w:p w14:paraId="52AE3A93">
            <w:pPr>
              <w:pStyle w:val="26"/>
              <w:spacing w:before="56" w:line="368" w:lineRule="exact"/>
              <w:ind w:left="265"/>
              <w:rPr>
                <w:sz w:val="24"/>
                <w:szCs w:val="24"/>
              </w:rPr>
            </w:pPr>
            <w:r>
              <w:rPr>
                <w:w w:val="95"/>
                <w:sz w:val="24"/>
                <w:szCs w:val="24"/>
              </w:rPr>
              <w:t>ER DIAGRAM</w:t>
            </w:r>
          </w:p>
        </w:tc>
        <w:tc>
          <w:tcPr>
            <w:tcW w:w="3359" w:type="dxa"/>
          </w:tcPr>
          <w:p w14:paraId="0109F92A">
            <w:pPr>
              <w:pStyle w:val="26"/>
              <w:spacing w:before="77"/>
              <w:ind w:left="449" w:right="176"/>
              <w:jc w:val="center"/>
              <w:rPr>
                <w:sz w:val="24"/>
                <w:szCs w:val="24"/>
              </w:rPr>
            </w:pPr>
            <w:r>
              <w:rPr>
                <w:sz w:val="24"/>
                <w:szCs w:val="24"/>
              </w:rPr>
              <w:t>15</w:t>
            </w:r>
          </w:p>
        </w:tc>
      </w:tr>
    </w:tbl>
    <w:p w14:paraId="0FEA869A">
      <w:pPr>
        <w:jc w:val="center"/>
        <w:rPr>
          <w:sz w:val="32"/>
        </w:rPr>
        <w:sectPr>
          <w:pgSz w:w="11930" w:h="16850"/>
          <w:pgMar w:top="1320" w:right="660" w:bottom="280" w:left="760" w:header="720" w:footer="720" w:gutter="0"/>
          <w:cols w:space="720" w:num="1"/>
        </w:sectPr>
      </w:pPr>
    </w:p>
    <w:p w14:paraId="0A0E375F">
      <w:pPr>
        <w:pStyle w:val="11"/>
        <w:spacing w:before="8"/>
        <w:rPr>
          <w:b w:val="0"/>
        </w:rPr>
      </w:pPr>
    </w:p>
    <w:tbl>
      <w:tblPr>
        <w:tblStyle w:val="10"/>
        <w:tblW w:w="0" w:type="auto"/>
        <w:tblInd w:w="377" w:type="dxa"/>
        <w:tblLayout w:type="fixed"/>
        <w:tblCellMar>
          <w:top w:w="0" w:type="dxa"/>
          <w:left w:w="0" w:type="dxa"/>
          <w:bottom w:w="0" w:type="dxa"/>
          <w:right w:w="0" w:type="dxa"/>
        </w:tblCellMar>
      </w:tblPr>
      <w:tblGrid>
        <w:gridCol w:w="1093"/>
        <w:gridCol w:w="5486"/>
        <w:gridCol w:w="92"/>
        <w:gridCol w:w="1993"/>
      </w:tblGrid>
      <w:tr w14:paraId="35692F3E">
        <w:tblPrEx>
          <w:tblCellMar>
            <w:top w:w="0" w:type="dxa"/>
            <w:left w:w="0" w:type="dxa"/>
            <w:bottom w:w="0" w:type="dxa"/>
            <w:right w:w="0" w:type="dxa"/>
          </w:tblCellMar>
        </w:tblPrEx>
        <w:trPr>
          <w:trHeight w:val="445" w:hRule="atLeast"/>
        </w:trPr>
        <w:tc>
          <w:tcPr>
            <w:tcW w:w="1093" w:type="dxa"/>
          </w:tcPr>
          <w:p w14:paraId="5E6EF88C">
            <w:pPr>
              <w:pStyle w:val="26"/>
              <w:spacing w:line="354" w:lineRule="exact"/>
              <w:ind w:left="181" w:right="308"/>
              <w:jc w:val="center"/>
              <w:rPr>
                <w:sz w:val="28"/>
                <w:szCs w:val="28"/>
              </w:rPr>
            </w:pPr>
            <w:r>
              <w:rPr>
                <w:sz w:val="28"/>
                <w:szCs w:val="28"/>
              </w:rPr>
              <w:t>5.</w:t>
            </w:r>
          </w:p>
        </w:tc>
        <w:tc>
          <w:tcPr>
            <w:tcW w:w="5578" w:type="dxa"/>
            <w:gridSpan w:val="2"/>
          </w:tcPr>
          <w:p w14:paraId="6242062C">
            <w:pPr>
              <w:pStyle w:val="26"/>
              <w:spacing w:line="354" w:lineRule="exact"/>
              <w:ind w:left="1577"/>
              <w:rPr>
                <w:b/>
                <w:sz w:val="28"/>
                <w:szCs w:val="28"/>
              </w:rPr>
            </w:pPr>
            <w:r>
              <w:rPr>
                <w:b/>
                <w:sz w:val="28"/>
                <w:szCs w:val="28"/>
              </w:rPr>
              <w:t>SYSTEM</w:t>
            </w:r>
            <w:r>
              <w:rPr>
                <w:b/>
                <w:spacing w:val="-3"/>
                <w:sz w:val="28"/>
                <w:szCs w:val="28"/>
              </w:rPr>
              <w:t xml:space="preserve"> </w:t>
            </w:r>
            <w:r>
              <w:rPr>
                <w:b/>
                <w:sz w:val="28"/>
                <w:szCs w:val="28"/>
              </w:rPr>
              <w:t>DESIGN</w:t>
            </w:r>
          </w:p>
        </w:tc>
        <w:tc>
          <w:tcPr>
            <w:tcW w:w="1993" w:type="dxa"/>
          </w:tcPr>
          <w:p w14:paraId="19F3B4BB">
            <w:pPr>
              <w:pStyle w:val="26"/>
              <w:rPr>
                <w:sz w:val="30"/>
              </w:rPr>
            </w:pPr>
          </w:p>
        </w:tc>
      </w:tr>
      <w:tr w14:paraId="6922CA3D">
        <w:tblPrEx>
          <w:tblCellMar>
            <w:top w:w="0" w:type="dxa"/>
            <w:left w:w="0" w:type="dxa"/>
            <w:bottom w:w="0" w:type="dxa"/>
            <w:right w:w="0" w:type="dxa"/>
          </w:tblCellMar>
        </w:tblPrEx>
        <w:trPr>
          <w:trHeight w:val="536" w:hRule="atLeast"/>
        </w:trPr>
        <w:tc>
          <w:tcPr>
            <w:tcW w:w="1093" w:type="dxa"/>
          </w:tcPr>
          <w:p w14:paraId="1F46380A">
            <w:pPr>
              <w:pStyle w:val="26"/>
              <w:spacing w:before="77"/>
              <w:ind w:left="179" w:right="311"/>
              <w:jc w:val="center"/>
              <w:rPr>
                <w:sz w:val="24"/>
                <w:szCs w:val="24"/>
              </w:rPr>
            </w:pPr>
            <w:r>
              <w:rPr>
                <w:sz w:val="24"/>
                <w:szCs w:val="24"/>
              </w:rPr>
              <w:t>5.1</w:t>
            </w:r>
          </w:p>
        </w:tc>
        <w:tc>
          <w:tcPr>
            <w:tcW w:w="5578" w:type="dxa"/>
            <w:gridSpan w:val="2"/>
          </w:tcPr>
          <w:p w14:paraId="63E09B4B">
            <w:pPr>
              <w:pStyle w:val="26"/>
              <w:spacing w:before="77"/>
              <w:ind w:left="333"/>
              <w:rPr>
                <w:sz w:val="24"/>
                <w:szCs w:val="24"/>
              </w:rPr>
            </w:pPr>
            <w:r>
              <w:rPr>
                <w:sz w:val="24"/>
                <w:szCs w:val="24"/>
              </w:rPr>
              <w:t>DATABASE DESIGN AND TABLES</w:t>
            </w:r>
          </w:p>
        </w:tc>
        <w:tc>
          <w:tcPr>
            <w:tcW w:w="1993" w:type="dxa"/>
          </w:tcPr>
          <w:p w14:paraId="3AB266E9">
            <w:pPr>
              <w:pStyle w:val="26"/>
              <w:spacing w:before="77"/>
              <w:ind w:right="197"/>
              <w:jc w:val="right"/>
              <w:rPr>
                <w:sz w:val="24"/>
                <w:szCs w:val="24"/>
              </w:rPr>
            </w:pPr>
            <w:r>
              <w:rPr>
                <w:sz w:val="24"/>
                <w:szCs w:val="24"/>
              </w:rPr>
              <w:t>16</w:t>
            </w:r>
          </w:p>
        </w:tc>
      </w:tr>
      <w:tr w14:paraId="691D88A3">
        <w:tblPrEx>
          <w:tblCellMar>
            <w:top w:w="0" w:type="dxa"/>
            <w:left w:w="0" w:type="dxa"/>
            <w:bottom w:w="0" w:type="dxa"/>
            <w:right w:w="0" w:type="dxa"/>
          </w:tblCellMar>
        </w:tblPrEx>
        <w:trPr>
          <w:trHeight w:val="536" w:hRule="atLeast"/>
        </w:trPr>
        <w:tc>
          <w:tcPr>
            <w:tcW w:w="1093" w:type="dxa"/>
          </w:tcPr>
          <w:p w14:paraId="63B7EF47">
            <w:pPr>
              <w:pStyle w:val="26"/>
              <w:spacing w:before="77"/>
              <w:ind w:left="179" w:right="311"/>
              <w:jc w:val="center"/>
              <w:rPr>
                <w:sz w:val="24"/>
                <w:szCs w:val="24"/>
              </w:rPr>
            </w:pPr>
            <w:r>
              <w:rPr>
                <w:sz w:val="24"/>
                <w:szCs w:val="24"/>
              </w:rPr>
              <w:t>5.2</w:t>
            </w:r>
          </w:p>
        </w:tc>
        <w:tc>
          <w:tcPr>
            <w:tcW w:w="5578" w:type="dxa"/>
            <w:gridSpan w:val="2"/>
          </w:tcPr>
          <w:p w14:paraId="22635F52">
            <w:pPr>
              <w:pStyle w:val="26"/>
              <w:spacing w:before="77"/>
              <w:ind w:left="333"/>
              <w:rPr>
                <w:sz w:val="24"/>
                <w:szCs w:val="24"/>
              </w:rPr>
            </w:pPr>
            <w:r>
              <w:rPr>
                <w:sz w:val="24"/>
                <w:szCs w:val="24"/>
              </w:rPr>
              <w:t>UI DESIGN OVERVIEW</w:t>
            </w:r>
          </w:p>
        </w:tc>
        <w:tc>
          <w:tcPr>
            <w:tcW w:w="1993" w:type="dxa"/>
          </w:tcPr>
          <w:p w14:paraId="594C8F2D">
            <w:pPr>
              <w:pStyle w:val="26"/>
              <w:spacing w:before="77"/>
              <w:ind w:right="197"/>
              <w:jc w:val="right"/>
              <w:rPr>
                <w:sz w:val="24"/>
                <w:szCs w:val="24"/>
              </w:rPr>
            </w:pPr>
            <w:r>
              <w:rPr>
                <w:sz w:val="24"/>
                <w:szCs w:val="24"/>
              </w:rPr>
              <w:t>16</w:t>
            </w:r>
          </w:p>
        </w:tc>
      </w:tr>
      <w:tr w14:paraId="4CD85F37">
        <w:tblPrEx>
          <w:tblCellMar>
            <w:top w:w="0" w:type="dxa"/>
            <w:left w:w="0" w:type="dxa"/>
            <w:bottom w:w="0" w:type="dxa"/>
            <w:right w:w="0" w:type="dxa"/>
          </w:tblCellMar>
        </w:tblPrEx>
        <w:trPr>
          <w:trHeight w:val="803" w:hRule="atLeast"/>
        </w:trPr>
        <w:tc>
          <w:tcPr>
            <w:tcW w:w="1093" w:type="dxa"/>
          </w:tcPr>
          <w:p w14:paraId="76B57EF1">
            <w:pPr>
              <w:pStyle w:val="26"/>
              <w:spacing w:before="76"/>
              <w:ind w:left="179" w:right="311"/>
              <w:jc w:val="center"/>
              <w:rPr>
                <w:sz w:val="24"/>
                <w:szCs w:val="24"/>
              </w:rPr>
            </w:pPr>
            <w:r>
              <w:rPr>
                <w:sz w:val="24"/>
                <w:szCs w:val="24"/>
              </w:rPr>
              <w:t>5.3</w:t>
            </w:r>
          </w:p>
        </w:tc>
        <w:tc>
          <w:tcPr>
            <w:tcW w:w="5578" w:type="dxa"/>
            <w:gridSpan w:val="2"/>
          </w:tcPr>
          <w:p w14:paraId="2BD3DC43">
            <w:pPr>
              <w:pStyle w:val="26"/>
              <w:spacing w:before="76"/>
              <w:ind w:left="333"/>
              <w:rPr>
                <w:sz w:val="24"/>
                <w:szCs w:val="24"/>
              </w:rPr>
            </w:pPr>
            <w:r>
              <w:rPr>
                <w:sz w:val="24"/>
                <w:szCs w:val="24"/>
              </w:rPr>
              <w:t>WORKFLOW AND PROCESS DIAGRAMS</w:t>
            </w:r>
          </w:p>
        </w:tc>
        <w:tc>
          <w:tcPr>
            <w:tcW w:w="1993" w:type="dxa"/>
          </w:tcPr>
          <w:p w14:paraId="79B5C1CA">
            <w:pPr>
              <w:pStyle w:val="26"/>
              <w:spacing w:before="76"/>
              <w:ind w:right="197"/>
              <w:jc w:val="right"/>
              <w:rPr>
                <w:sz w:val="24"/>
                <w:szCs w:val="24"/>
              </w:rPr>
            </w:pPr>
            <w:r>
              <w:rPr>
                <w:sz w:val="24"/>
                <w:szCs w:val="24"/>
              </w:rPr>
              <w:t>17</w:t>
            </w:r>
          </w:p>
        </w:tc>
      </w:tr>
      <w:tr w14:paraId="2B2347D5">
        <w:tblPrEx>
          <w:tblCellMar>
            <w:top w:w="0" w:type="dxa"/>
            <w:left w:w="0" w:type="dxa"/>
            <w:bottom w:w="0" w:type="dxa"/>
            <w:right w:w="0" w:type="dxa"/>
          </w:tblCellMar>
        </w:tblPrEx>
        <w:trPr>
          <w:trHeight w:val="803" w:hRule="atLeast"/>
        </w:trPr>
        <w:tc>
          <w:tcPr>
            <w:tcW w:w="1093" w:type="dxa"/>
          </w:tcPr>
          <w:p w14:paraId="23C98C23">
            <w:pPr>
              <w:pStyle w:val="26"/>
              <w:rPr>
                <w:b/>
                <w:sz w:val="28"/>
                <w:szCs w:val="28"/>
              </w:rPr>
            </w:pPr>
          </w:p>
          <w:p w14:paraId="0611D550">
            <w:pPr>
              <w:pStyle w:val="26"/>
              <w:ind w:left="181" w:right="308"/>
              <w:jc w:val="center"/>
              <w:rPr>
                <w:sz w:val="28"/>
                <w:szCs w:val="28"/>
              </w:rPr>
            </w:pPr>
            <w:r>
              <w:rPr>
                <w:sz w:val="28"/>
                <w:szCs w:val="28"/>
              </w:rPr>
              <w:t>6.</w:t>
            </w:r>
          </w:p>
        </w:tc>
        <w:tc>
          <w:tcPr>
            <w:tcW w:w="5578" w:type="dxa"/>
            <w:gridSpan w:val="2"/>
          </w:tcPr>
          <w:p w14:paraId="7531132F">
            <w:pPr>
              <w:pStyle w:val="26"/>
              <w:rPr>
                <w:b/>
                <w:sz w:val="28"/>
                <w:szCs w:val="28"/>
              </w:rPr>
            </w:pPr>
          </w:p>
          <w:p w14:paraId="76B9E9F5">
            <w:pPr>
              <w:pStyle w:val="26"/>
              <w:ind w:left="1586"/>
              <w:rPr>
                <w:b/>
                <w:sz w:val="28"/>
                <w:szCs w:val="28"/>
              </w:rPr>
            </w:pPr>
            <w:r>
              <w:rPr>
                <w:b/>
                <w:sz w:val="28"/>
                <w:szCs w:val="28"/>
              </w:rPr>
              <w:t>IMPLEMENTATION</w:t>
            </w:r>
          </w:p>
        </w:tc>
        <w:tc>
          <w:tcPr>
            <w:tcW w:w="1993" w:type="dxa"/>
          </w:tcPr>
          <w:p w14:paraId="55514DD2">
            <w:pPr>
              <w:pStyle w:val="26"/>
              <w:rPr>
                <w:sz w:val="28"/>
                <w:szCs w:val="28"/>
              </w:rPr>
            </w:pPr>
          </w:p>
        </w:tc>
      </w:tr>
      <w:tr w14:paraId="7459E767">
        <w:tblPrEx>
          <w:tblCellMar>
            <w:top w:w="0" w:type="dxa"/>
            <w:left w:w="0" w:type="dxa"/>
            <w:bottom w:w="0" w:type="dxa"/>
            <w:right w:w="0" w:type="dxa"/>
          </w:tblCellMar>
        </w:tblPrEx>
        <w:trPr>
          <w:trHeight w:val="535" w:hRule="atLeast"/>
        </w:trPr>
        <w:tc>
          <w:tcPr>
            <w:tcW w:w="1093" w:type="dxa"/>
          </w:tcPr>
          <w:p w14:paraId="0387885B">
            <w:pPr>
              <w:pStyle w:val="26"/>
              <w:spacing w:before="76"/>
              <w:ind w:left="179" w:right="311"/>
              <w:jc w:val="center"/>
              <w:rPr>
                <w:sz w:val="24"/>
                <w:szCs w:val="24"/>
              </w:rPr>
            </w:pPr>
            <w:r>
              <w:rPr>
                <w:sz w:val="24"/>
                <w:szCs w:val="24"/>
              </w:rPr>
              <w:t>6.1</w:t>
            </w:r>
          </w:p>
        </w:tc>
        <w:tc>
          <w:tcPr>
            <w:tcW w:w="5578" w:type="dxa"/>
            <w:gridSpan w:val="2"/>
          </w:tcPr>
          <w:p w14:paraId="0186B399">
            <w:pPr>
              <w:pStyle w:val="26"/>
              <w:spacing w:before="76"/>
              <w:ind w:left="333"/>
              <w:rPr>
                <w:sz w:val="24"/>
                <w:szCs w:val="24"/>
              </w:rPr>
            </w:pPr>
            <w:r>
              <w:rPr>
                <w:sz w:val="24"/>
                <w:szCs w:val="24"/>
              </w:rPr>
              <w:t>CODE STRUCTURE AND ORGANIZATION</w:t>
            </w:r>
          </w:p>
        </w:tc>
        <w:tc>
          <w:tcPr>
            <w:tcW w:w="1993" w:type="dxa"/>
          </w:tcPr>
          <w:p w14:paraId="27A4B253">
            <w:pPr>
              <w:pStyle w:val="26"/>
              <w:spacing w:before="76"/>
              <w:ind w:right="197"/>
              <w:jc w:val="right"/>
              <w:rPr>
                <w:sz w:val="24"/>
                <w:szCs w:val="24"/>
              </w:rPr>
            </w:pPr>
            <w:r>
              <w:rPr>
                <w:sz w:val="24"/>
                <w:szCs w:val="24"/>
              </w:rPr>
              <w:t>18</w:t>
            </w:r>
          </w:p>
        </w:tc>
      </w:tr>
      <w:tr w14:paraId="3587A925">
        <w:tblPrEx>
          <w:tblCellMar>
            <w:top w:w="0" w:type="dxa"/>
            <w:left w:w="0" w:type="dxa"/>
            <w:bottom w:w="0" w:type="dxa"/>
            <w:right w:w="0" w:type="dxa"/>
          </w:tblCellMar>
        </w:tblPrEx>
        <w:trPr>
          <w:trHeight w:val="536" w:hRule="atLeast"/>
        </w:trPr>
        <w:tc>
          <w:tcPr>
            <w:tcW w:w="1093" w:type="dxa"/>
          </w:tcPr>
          <w:p w14:paraId="380F4A2D">
            <w:pPr>
              <w:pStyle w:val="26"/>
              <w:spacing w:before="77"/>
              <w:ind w:left="179" w:right="311"/>
              <w:jc w:val="center"/>
              <w:rPr>
                <w:sz w:val="24"/>
                <w:szCs w:val="24"/>
              </w:rPr>
            </w:pPr>
            <w:r>
              <w:rPr>
                <w:sz w:val="24"/>
                <w:szCs w:val="24"/>
              </w:rPr>
              <w:t>6.2</w:t>
            </w:r>
          </w:p>
        </w:tc>
        <w:tc>
          <w:tcPr>
            <w:tcW w:w="5578" w:type="dxa"/>
            <w:gridSpan w:val="2"/>
          </w:tcPr>
          <w:p w14:paraId="3D9D63DC">
            <w:pPr>
              <w:pStyle w:val="26"/>
              <w:spacing w:before="77"/>
              <w:ind w:left="333"/>
              <w:rPr>
                <w:sz w:val="24"/>
                <w:szCs w:val="24"/>
              </w:rPr>
            </w:pPr>
            <w:r>
              <w:rPr>
                <w:sz w:val="24"/>
                <w:szCs w:val="24"/>
              </w:rPr>
              <w:t>KEY MODULES AND THEIR FUNCTIONS</w:t>
            </w:r>
          </w:p>
        </w:tc>
        <w:tc>
          <w:tcPr>
            <w:tcW w:w="1993" w:type="dxa"/>
          </w:tcPr>
          <w:p w14:paraId="5A0CBBA6">
            <w:pPr>
              <w:pStyle w:val="26"/>
              <w:spacing w:before="77"/>
              <w:ind w:right="197"/>
              <w:jc w:val="right"/>
              <w:rPr>
                <w:sz w:val="24"/>
                <w:szCs w:val="24"/>
              </w:rPr>
            </w:pPr>
            <w:r>
              <w:rPr>
                <w:sz w:val="24"/>
                <w:szCs w:val="24"/>
              </w:rPr>
              <w:t>20</w:t>
            </w:r>
          </w:p>
        </w:tc>
      </w:tr>
      <w:tr w14:paraId="184348E8">
        <w:tblPrEx>
          <w:tblCellMar>
            <w:top w:w="0" w:type="dxa"/>
            <w:left w:w="0" w:type="dxa"/>
            <w:bottom w:w="0" w:type="dxa"/>
            <w:right w:w="0" w:type="dxa"/>
          </w:tblCellMar>
        </w:tblPrEx>
        <w:trPr>
          <w:trHeight w:val="804" w:hRule="atLeast"/>
        </w:trPr>
        <w:tc>
          <w:tcPr>
            <w:tcW w:w="1093" w:type="dxa"/>
          </w:tcPr>
          <w:p w14:paraId="3070C21D">
            <w:pPr>
              <w:pStyle w:val="26"/>
              <w:spacing w:before="77"/>
              <w:ind w:left="179" w:right="311"/>
              <w:jc w:val="center"/>
              <w:rPr>
                <w:sz w:val="24"/>
                <w:szCs w:val="24"/>
              </w:rPr>
            </w:pPr>
            <w:r>
              <w:rPr>
                <w:sz w:val="24"/>
                <w:szCs w:val="24"/>
              </w:rPr>
              <w:t>6.3</w:t>
            </w:r>
          </w:p>
        </w:tc>
        <w:tc>
          <w:tcPr>
            <w:tcW w:w="5578" w:type="dxa"/>
            <w:gridSpan w:val="2"/>
          </w:tcPr>
          <w:p w14:paraId="70D3ABEC">
            <w:pPr>
              <w:pStyle w:val="26"/>
              <w:spacing w:before="77"/>
              <w:ind w:left="333"/>
              <w:rPr>
                <w:sz w:val="24"/>
                <w:szCs w:val="24"/>
              </w:rPr>
            </w:pPr>
            <w:r>
              <w:rPr>
                <w:sz w:val="24"/>
                <w:szCs w:val="24"/>
              </w:rPr>
              <w:t>CHALLENGES AND SOLUTIONS</w:t>
            </w:r>
          </w:p>
        </w:tc>
        <w:tc>
          <w:tcPr>
            <w:tcW w:w="1993" w:type="dxa"/>
          </w:tcPr>
          <w:p w14:paraId="03777154">
            <w:pPr>
              <w:pStyle w:val="26"/>
              <w:spacing w:before="77"/>
              <w:ind w:right="197"/>
              <w:jc w:val="right"/>
              <w:rPr>
                <w:sz w:val="24"/>
                <w:szCs w:val="24"/>
              </w:rPr>
            </w:pPr>
            <w:r>
              <w:rPr>
                <w:sz w:val="24"/>
                <w:szCs w:val="24"/>
              </w:rPr>
              <w:t>21</w:t>
            </w:r>
          </w:p>
        </w:tc>
      </w:tr>
      <w:tr w14:paraId="77CDCA02">
        <w:tblPrEx>
          <w:tblCellMar>
            <w:top w:w="0" w:type="dxa"/>
            <w:left w:w="0" w:type="dxa"/>
            <w:bottom w:w="0" w:type="dxa"/>
            <w:right w:w="0" w:type="dxa"/>
          </w:tblCellMar>
        </w:tblPrEx>
        <w:trPr>
          <w:trHeight w:val="803" w:hRule="atLeast"/>
        </w:trPr>
        <w:tc>
          <w:tcPr>
            <w:tcW w:w="1093" w:type="dxa"/>
          </w:tcPr>
          <w:p w14:paraId="6850B842">
            <w:pPr>
              <w:pStyle w:val="26"/>
              <w:spacing w:before="10"/>
              <w:rPr>
                <w:b/>
                <w:sz w:val="29"/>
              </w:rPr>
            </w:pPr>
          </w:p>
          <w:p w14:paraId="7BB99CDB">
            <w:pPr>
              <w:pStyle w:val="26"/>
              <w:ind w:left="181" w:right="308"/>
              <w:jc w:val="center"/>
              <w:rPr>
                <w:sz w:val="32"/>
              </w:rPr>
            </w:pPr>
            <w:r>
              <w:rPr>
                <w:sz w:val="32"/>
              </w:rPr>
              <w:t>7.</w:t>
            </w:r>
          </w:p>
        </w:tc>
        <w:tc>
          <w:tcPr>
            <w:tcW w:w="5578" w:type="dxa"/>
            <w:gridSpan w:val="2"/>
          </w:tcPr>
          <w:p w14:paraId="1AC37872">
            <w:pPr>
              <w:pStyle w:val="26"/>
              <w:spacing w:before="10"/>
              <w:rPr>
                <w:b/>
                <w:sz w:val="29"/>
              </w:rPr>
            </w:pPr>
          </w:p>
          <w:p w14:paraId="57F05CB1">
            <w:pPr>
              <w:pStyle w:val="26"/>
              <w:rPr>
                <w:b/>
                <w:sz w:val="32"/>
              </w:rPr>
            </w:pPr>
            <w:r>
              <w:rPr>
                <w:b/>
                <w:sz w:val="32"/>
              </w:rPr>
              <w:t xml:space="preserve">            TESTING AND VALIDATION</w:t>
            </w:r>
          </w:p>
        </w:tc>
        <w:tc>
          <w:tcPr>
            <w:tcW w:w="1993" w:type="dxa"/>
          </w:tcPr>
          <w:p w14:paraId="3B20E3BE">
            <w:pPr>
              <w:pStyle w:val="26"/>
              <w:rPr>
                <w:sz w:val="30"/>
              </w:rPr>
            </w:pPr>
          </w:p>
        </w:tc>
      </w:tr>
      <w:tr w14:paraId="2AEFB5DD">
        <w:tblPrEx>
          <w:tblCellMar>
            <w:top w:w="0" w:type="dxa"/>
            <w:left w:w="0" w:type="dxa"/>
            <w:bottom w:w="0" w:type="dxa"/>
            <w:right w:w="0" w:type="dxa"/>
          </w:tblCellMar>
        </w:tblPrEx>
        <w:trPr>
          <w:trHeight w:val="804" w:hRule="atLeast"/>
        </w:trPr>
        <w:tc>
          <w:tcPr>
            <w:tcW w:w="1093" w:type="dxa"/>
          </w:tcPr>
          <w:p w14:paraId="2CCBB4B3">
            <w:pPr>
              <w:pStyle w:val="26"/>
              <w:spacing w:before="77"/>
              <w:ind w:left="179" w:right="311"/>
              <w:jc w:val="center"/>
              <w:rPr>
                <w:sz w:val="24"/>
                <w:szCs w:val="24"/>
              </w:rPr>
            </w:pPr>
            <w:r>
              <w:rPr>
                <w:sz w:val="24"/>
                <w:szCs w:val="24"/>
              </w:rPr>
              <w:t>7.1</w:t>
            </w:r>
          </w:p>
        </w:tc>
        <w:tc>
          <w:tcPr>
            <w:tcW w:w="5578" w:type="dxa"/>
            <w:gridSpan w:val="2"/>
          </w:tcPr>
          <w:p w14:paraId="1DE0082D">
            <w:pPr>
              <w:pStyle w:val="26"/>
              <w:spacing w:before="77"/>
              <w:ind w:left="333"/>
              <w:rPr>
                <w:sz w:val="24"/>
                <w:szCs w:val="24"/>
              </w:rPr>
            </w:pPr>
            <w:r>
              <w:rPr>
                <w:sz w:val="24"/>
                <w:szCs w:val="24"/>
              </w:rPr>
              <w:t>TESTING STRATEGIES</w:t>
            </w:r>
          </w:p>
        </w:tc>
        <w:tc>
          <w:tcPr>
            <w:tcW w:w="1993" w:type="dxa"/>
          </w:tcPr>
          <w:p w14:paraId="36A67553">
            <w:pPr>
              <w:pStyle w:val="26"/>
              <w:spacing w:before="77"/>
              <w:ind w:right="197"/>
              <w:jc w:val="right"/>
              <w:rPr>
                <w:sz w:val="24"/>
                <w:szCs w:val="24"/>
              </w:rPr>
            </w:pPr>
            <w:r>
              <w:rPr>
                <w:sz w:val="24"/>
                <w:szCs w:val="24"/>
              </w:rPr>
              <w:t>22</w:t>
            </w:r>
          </w:p>
        </w:tc>
      </w:tr>
      <w:tr w14:paraId="363F84E4">
        <w:tblPrEx>
          <w:tblCellMar>
            <w:top w:w="0" w:type="dxa"/>
            <w:left w:w="0" w:type="dxa"/>
            <w:bottom w:w="0" w:type="dxa"/>
            <w:right w:w="0" w:type="dxa"/>
          </w:tblCellMar>
        </w:tblPrEx>
        <w:trPr>
          <w:trHeight w:val="804" w:hRule="atLeast"/>
        </w:trPr>
        <w:tc>
          <w:tcPr>
            <w:tcW w:w="1093" w:type="dxa"/>
          </w:tcPr>
          <w:p w14:paraId="4DB8808D">
            <w:pPr>
              <w:pStyle w:val="26"/>
              <w:spacing w:before="77"/>
              <w:ind w:left="179" w:right="311"/>
              <w:jc w:val="center"/>
              <w:rPr>
                <w:sz w:val="24"/>
                <w:szCs w:val="24"/>
              </w:rPr>
            </w:pPr>
            <w:r>
              <w:rPr>
                <w:sz w:val="24"/>
                <w:szCs w:val="24"/>
              </w:rPr>
              <w:t>7.2</w:t>
            </w:r>
          </w:p>
        </w:tc>
        <w:tc>
          <w:tcPr>
            <w:tcW w:w="5578" w:type="dxa"/>
            <w:gridSpan w:val="2"/>
          </w:tcPr>
          <w:p w14:paraId="3A288930">
            <w:pPr>
              <w:pStyle w:val="26"/>
              <w:spacing w:before="77"/>
              <w:ind w:left="0"/>
              <w:rPr>
                <w:sz w:val="24"/>
                <w:szCs w:val="24"/>
              </w:rPr>
            </w:pPr>
            <w:r>
              <w:rPr>
                <w:sz w:val="24"/>
                <w:szCs w:val="24"/>
              </w:rPr>
              <w:t xml:space="preserve">    TEST CASES AND RESULTS</w:t>
            </w:r>
          </w:p>
        </w:tc>
        <w:tc>
          <w:tcPr>
            <w:tcW w:w="1993" w:type="dxa"/>
          </w:tcPr>
          <w:p w14:paraId="4023BE12">
            <w:pPr>
              <w:pStyle w:val="26"/>
              <w:spacing w:before="77"/>
              <w:ind w:right="197"/>
              <w:jc w:val="right"/>
              <w:rPr>
                <w:sz w:val="24"/>
                <w:szCs w:val="24"/>
              </w:rPr>
            </w:pPr>
            <w:r>
              <w:rPr>
                <w:sz w:val="24"/>
                <w:szCs w:val="24"/>
              </w:rPr>
              <w:t>22</w:t>
            </w:r>
          </w:p>
        </w:tc>
      </w:tr>
      <w:tr w14:paraId="4C13F23F">
        <w:tblPrEx>
          <w:tblCellMar>
            <w:top w:w="0" w:type="dxa"/>
            <w:left w:w="0" w:type="dxa"/>
            <w:bottom w:w="0" w:type="dxa"/>
            <w:right w:w="0" w:type="dxa"/>
          </w:tblCellMar>
        </w:tblPrEx>
        <w:trPr>
          <w:trHeight w:val="804" w:hRule="atLeast"/>
        </w:trPr>
        <w:tc>
          <w:tcPr>
            <w:tcW w:w="1093" w:type="dxa"/>
          </w:tcPr>
          <w:p w14:paraId="69A86878">
            <w:pPr>
              <w:pStyle w:val="26"/>
              <w:spacing w:before="77"/>
              <w:ind w:left="179" w:right="311"/>
              <w:jc w:val="center"/>
              <w:rPr>
                <w:sz w:val="24"/>
                <w:szCs w:val="24"/>
              </w:rPr>
            </w:pPr>
            <w:r>
              <w:rPr>
                <w:sz w:val="24"/>
                <w:szCs w:val="24"/>
              </w:rPr>
              <w:t>7.3</w:t>
            </w:r>
          </w:p>
        </w:tc>
        <w:tc>
          <w:tcPr>
            <w:tcW w:w="5578" w:type="dxa"/>
            <w:gridSpan w:val="2"/>
          </w:tcPr>
          <w:p w14:paraId="7CBCA9B8">
            <w:pPr>
              <w:pStyle w:val="26"/>
              <w:spacing w:before="77"/>
              <w:ind w:left="333"/>
              <w:rPr>
                <w:sz w:val="24"/>
                <w:szCs w:val="24"/>
              </w:rPr>
            </w:pPr>
            <w:r>
              <w:rPr>
                <w:sz w:val="24"/>
                <w:szCs w:val="24"/>
              </w:rPr>
              <w:t>BUG FIXES AND IMPROVEMENTS</w:t>
            </w:r>
          </w:p>
        </w:tc>
        <w:tc>
          <w:tcPr>
            <w:tcW w:w="1993" w:type="dxa"/>
          </w:tcPr>
          <w:p w14:paraId="6CC7E7C9">
            <w:pPr>
              <w:pStyle w:val="26"/>
              <w:spacing w:before="77"/>
              <w:ind w:right="197"/>
              <w:jc w:val="right"/>
              <w:rPr>
                <w:sz w:val="24"/>
                <w:szCs w:val="24"/>
              </w:rPr>
            </w:pPr>
            <w:r>
              <w:rPr>
                <w:sz w:val="24"/>
                <w:szCs w:val="24"/>
              </w:rPr>
              <w:t>23</w:t>
            </w:r>
          </w:p>
        </w:tc>
      </w:tr>
      <w:tr w14:paraId="7B468F7D">
        <w:tblPrEx>
          <w:tblCellMar>
            <w:top w:w="0" w:type="dxa"/>
            <w:left w:w="0" w:type="dxa"/>
            <w:bottom w:w="0" w:type="dxa"/>
            <w:right w:w="0" w:type="dxa"/>
          </w:tblCellMar>
        </w:tblPrEx>
        <w:trPr>
          <w:trHeight w:val="1087" w:hRule="atLeast"/>
        </w:trPr>
        <w:tc>
          <w:tcPr>
            <w:tcW w:w="1093" w:type="dxa"/>
          </w:tcPr>
          <w:p w14:paraId="4920A86A">
            <w:pPr>
              <w:pStyle w:val="26"/>
              <w:spacing w:before="10"/>
              <w:ind w:left="0"/>
              <w:rPr>
                <w:b/>
                <w:sz w:val="29"/>
              </w:rPr>
            </w:pPr>
          </w:p>
          <w:p w14:paraId="04E9CF24">
            <w:pPr>
              <w:pStyle w:val="26"/>
              <w:spacing w:before="1"/>
              <w:ind w:left="181" w:right="308"/>
              <w:jc w:val="center"/>
              <w:rPr>
                <w:sz w:val="32"/>
              </w:rPr>
            </w:pPr>
            <w:r>
              <w:rPr>
                <w:sz w:val="32"/>
              </w:rPr>
              <w:t>8.</w:t>
            </w:r>
          </w:p>
        </w:tc>
        <w:tc>
          <w:tcPr>
            <w:tcW w:w="5578" w:type="dxa"/>
            <w:gridSpan w:val="2"/>
          </w:tcPr>
          <w:p w14:paraId="18BC4962">
            <w:pPr>
              <w:pStyle w:val="26"/>
              <w:spacing w:before="9"/>
              <w:rPr>
                <w:b/>
                <w:sz w:val="28"/>
              </w:rPr>
            </w:pPr>
          </w:p>
          <w:p w14:paraId="0A57FC03">
            <w:pPr>
              <w:pStyle w:val="26"/>
              <w:spacing w:line="368" w:lineRule="exact"/>
              <w:ind w:left="2191" w:right="520" w:hanging="1472"/>
              <w:rPr>
                <w:b/>
                <w:sz w:val="32"/>
              </w:rPr>
            </w:pPr>
            <w:r>
              <w:rPr>
                <w:b/>
                <w:sz w:val="32"/>
              </w:rPr>
              <w:t>RESULTS AND DISCUSSION</w:t>
            </w:r>
          </w:p>
        </w:tc>
        <w:tc>
          <w:tcPr>
            <w:tcW w:w="1993" w:type="dxa"/>
          </w:tcPr>
          <w:p w14:paraId="6C6BB689">
            <w:pPr>
              <w:pStyle w:val="26"/>
              <w:rPr>
                <w:sz w:val="30"/>
              </w:rPr>
            </w:pPr>
          </w:p>
        </w:tc>
      </w:tr>
      <w:tr w14:paraId="727F5560">
        <w:tblPrEx>
          <w:tblCellMar>
            <w:top w:w="0" w:type="dxa"/>
            <w:left w:w="0" w:type="dxa"/>
            <w:bottom w:w="0" w:type="dxa"/>
            <w:right w:w="0" w:type="dxa"/>
          </w:tblCellMar>
        </w:tblPrEx>
        <w:trPr>
          <w:trHeight w:val="720" w:hRule="atLeast"/>
        </w:trPr>
        <w:tc>
          <w:tcPr>
            <w:tcW w:w="1093" w:type="dxa"/>
          </w:tcPr>
          <w:p w14:paraId="5CFBBA00">
            <w:pPr>
              <w:pStyle w:val="26"/>
              <w:spacing w:line="362" w:lineRule="exact"/>
              <w:ind w:left="179" w:right="311"/>
              <w:jc w:val="center"/>
              <w:rPr>
                <w:sz w:val="32"/>
              </w:rPr>
            </w:pPr>
            <w:r>
              <w:rPr>
                <w:sz w:val="32"/>
              </w:rPr>
              <w:t>8.1</w:t>
            </w:r>
          </w:p>
        </w:tc>
        <w:tc>
          <w:tcPr>
            <w:tcW w:w="5578" w:type="dxa"/>
            <w:gridSpan w:val="2"/>
          </w:tcPr>
          <w:p w14:paraId="401B7B20">
            <w:pPr>
              <w:pStyle w:val="26"/>
              <w:spacing w:line="362" w:lineRule="exact"/>
              <w:ind w:left="333"/>
              <w:rPr>
                <w:sz w:val="32"/>
              </w:rPr>
            </w:pPr>
            <w:r>
              <w:rPr>
                <w:sz w:val="32"/>
              </w:rPr>
              <w:t>SUMMARY OF FEATURES</w:t>
            </w:r>
            <w:r>
              <w:rPr>
                <w:sz w:val="32"/>
              </w:rPr>
              <w:tab/>
            </w:r>
          </w:p>
        </w:tc>
        <w:tc>
          <w:tcPr>
            <w:tcW w:w="1993" w:type="dxa"/>
          </w:tcPr>
          <w:p w14:paraId="794F4E64">
            <w:pPr>
              <w:pStyle w:val="26"/>
              <w:spacing w:line="362" w:lineRule="exact"/>
              <w:ind w:right="197"/>
              <w:jc w:val="right"/>
              <w:rPr>
                <w:sz w:val="32"/>
              </w:rPr>
            </w:pPr>
            <w:r>
              <w:rPr>
                <w:sz w:val="32"/>
              </w:rPr>
              <w:t>24</w:t>
            </w:r>
          </w:p>
        </w:tc>
      </w:tr>
      <w:tr w14:paraId="70428B8C">
        <w:tblPrEx>
          <w:tblCellMar>
            <w:top w:w="0" w:type="dxa"/>
            <w:left w:w="0" w:type="dxa"/>
            <w:bottom w:w="0" w:type="dxa"/>
            <w:right w:w="0" w:type="dxa"/>
          </w:tblCellMar>
        </w:tblPrEx>
        <w:trPr>
          <w:trHeight w:val="720" w:hRule="atLeast"/>
        </w:trPr>
        <w:tc>
          <w:tcPr>
            <w:tcW w:w="1093" w:type="dxa"/>
          </w:tcPr>
          <w:p w14:paraId="49509156">
            <w:pPr>
              <w:pStyle w:val="26"/>
              <w:spacing w:line="362" w:lineRule="exact"/>
              <w:ind w:left="179" w:right="311"/>
              <w:jc w:val="center"/>
              <w:rPr>
                <w:sz w:val="32"/>
              </w:rPr>
            </w:pPr>
            <w:r>
              <w:rPr>
                <w:sz w:val="32"/>
              </w:rPr>
              <w:t>8.2</w:t>
            </w:r>
          </w:p>
        </w:tc>
        <w:tc>
          <w:tcPr>
            <w:tcW w:w="5578" w:type="dxa"/>
            <w:gridSpan w:val="2"/>
          </w:tcPr>
          <w:p w14:paraId="32E46D61">
            <w:pPr>
              <w:pStyle w:val="26"/>
              <w:spacing w:line="362" w:lineRule="exact"/>
              <w:ind w:left="333"/>
              <w:rPr>
                <w:sz w:val="32"/>
              </w:rPr>
            </w:pPr>
            <w:r>
              <w:rPr>
                <w:sz w:val="32"/>
              </w:rPr>
              <w:t>USER EXPERIENCE FEEDBACK</w:t>
            </w:r>
          </w:p>
        </w:tc>
        <w:tc>
          <w:tcPr>
            <w:tcW w:w="1993" w:type="dxa"/>
          </w:tcPr>
          <w:p w14:paraId="0044F39D">
            <w:pPr>
              <w:pStyle w:val="26"/>
              <w:spacing w:line="362" w:lineRule="exact"/>
              <w:ind w:right="197"/>
              <w:jc w:val="right"/>
              <w:rPr>
                <w:sz w:val="32"/>
              </w:rPr>
            </w:pPr>
            <w:r>
              <w:rPr>
                <w:sz w:val="32"/>
              </w:rPr>
              <w:t>24</w:t>
            </w:r>
          </w:p>
        </w:tc>
      </w:tr>
      <w:tr w14:paraId="4A3A4CB2">
        <w:tblPrEx>
          <w:tblCellMar>
            <w:top w:w="0" w:type="dxa"/>
            <w:left w:w="0" w:type="dxa"/>
            <w:bottom w:w="0" w:type="dxa"/>
            <w:right w:w="0" w:type="dxa"/>
          </w:tblCellMar>
        </w:tblPrEx>
        <w:trPr>
          <w:trHeight w:val="720" w:hRule="atLeast"/>
        </w:trPr>
        <w:tc>
          <w:tcPr>
            <w:tcW w:w="1093" w:type="dxa"/>
          </w:tcPr>
          <w:p w14:paraId="5519FBC9">
            <w:pPr>
              <w:pStyle w:val="26"/>
              <w:spacing w:line="362" w:lineRule="exact"/>
              <w:ind w:left="179" w:right="311"/>
              <w:jc w:val="center"/>
              <w:rPr>
                <w:sz w:val="32"/>
              </w:rPr>
            </w:pPr>
            <w:r>
              <w:rPr>
                <w:sz w:val="32"/>
              </w:rPr>
              <w:t>8.3</w:t>
            </w:r>
          </w:p>
        </w:tc>
        <w:tc>
          <w:tcPr>
            <w:tcW w:w="5578" w:type="dxa"/>
            <w:gridSpan w:val="2"/>
          </w:tcPr>
          <w:p w14:paraId="60DD399D">
            <w:pPr>
              <w:pStyle w:val="26"/>
              <w:spacing w:line="362" w:lineRule="exact"/>
              <w:ind w:left="333"/>
              <w:rPr>
                <w:sz w:val="32"/>
              </w:rPr>
            </w:pPr>
            <w:r>
              <w:rPr>
                <w:sz w:val="32"/>
              </w:rPr>
              <w:t>POTENTIAL IMPROVEMENTS</w:t>
            </w:r>
          </w:p>
        </w:tc>
        <w:tc>
          <w:tcPr>
            <w:tcW w:w="1993" w:type="dxa"/>
          </w:tcPr>
          <w:p w14:paraId="21F835F2">
            <w:pPr>
              <w:pStyle w:val="26"/>
              <w:spacing w:line="362" w:lineRule="exact"/>
              <w:ind w:right="197"/>
              <w:jc w:val="right"/>
              <w:rPr>
                <w:sz w:val="32"/>
              </w:rPr>
            </w:pPr>
            <w:r>
              <w:rPr>
                <w:sz w:val="32"/>
              </w:rPr>
              <w:t>25</w:t>
            </w:r>
          </w:p>
        </w:tc>
      </w:tr>
      <w:tr w14:paraId="74CE0511">
        <w:tblPrEx>
          <w:tblCellMar>
            <w:top w:w="0" w:type="dxa"/>
            <w:left w:w="0" w:type="dxa"/>
            <w:bottom w:w="0" w:type="dxa"/>
            <w:right w:w="0" w:type="dxa"/>
          </w:tblCellMar>
        </w:tblPrEx>
        <w:trPr>
          <w:trHeight w:val="804" w:hRule="atLeast"/>
        </w:trPr>
        <w:tc>
          <w:tcPr>
            <w:tcW w:w="1093" w:type="dxa"/>
          </w:tcPr>
          <w:p w14:paraId="7CA898B3">
            <w:pPr>
              <w:pStyle w:val="26"/>
              <w:spacing w:before="77"/>
              <w:ind w:left="179" w:right="311"/>
              <w:jc w:val="center"/>
              <w:rPr>
                <w:sz w:val="32"/>
              </w:rPr>
            </w:pPr>
            <w:r>
              <w:rPr>
                <w:sz w:val="32"/>
              </w:rPr>
              <w:t>9</w:t>
            </w:r>
          </w:p>
        </w:tc>
        <w:tc>
          <w:tcPr>
            <w:tcW w:w="5578" w:type="dxa"/>
            <w:gridSpan w:val="2"/>
          </w:tcPr>
          <w:p w14:paraId="6AF6F559">
            <w:pPr>
              <w:pStyle w:val="26"/>
              <w:spacing w:before="77"/>
              <w:ind w:left="333"/>
              <w:jc w:val="center"/>
              <w:rPr>
                <w:b/>
                <w:bCs/>
                <w:sz w:val="32"/>
              </w:rPr>
            </w:pPr>
            <w:r>
              <w:rPr>
                <w:b/>
                <w:bCs/>
                <w:sz w:val="32"/>
              </w:rPr>
              <w:t>CONCLUSION</w:t>
            </w:r>
          </w:p>
        </w:tc>
        <w:tc>
          <w:tcPr>
            <w:tcW w:w="1993" w:type="dxa"/>
          </w:tcPr>
          <w:p w14:paraId="1F2F4DF2">
            <w:pPr>
              <w:pStyle w:val="26"/>
              <w:spacing w:before="77"/>
              <w:ind w:right="197"/>
              <w:jc w:val="right"/>
              <w:rPr>
                <w:sz w:val="32"/>
              </w:rPr>
            </w:pPr>
            <w:r>
              <w:rPr>
                <w:sz w:val="32"/>
              </w:rPr>
              <w:t>28</w:t>
            </w:r>
          </w:p>
        </w:tc>
      </w:tr>
      <w:tr w14:paraId="5BC03EF4">
        <w:tblPrEx>
          <w:tblCellMar>
            <w:top w:w="0" w:type="dxa"/>
            <w:left w:w="0" w:type="dxa"/>
            <w:bottom w:w="0" w:type="dxa"/>
            <w:right w:w="0" w:type="dxa"/>
          </w:tblCellMar>
        </w:tblPrEx>
        <w:trPr>
          <w:trHeight w:val="713" w:hRule="atLeast"/>
        </w:trPr>
        <w:tc>
          <w:tcPr>
            <w:tcW w:w="1093" w:type="dxa"/>
          </w:tcPr>
          <w:p w14:paraId="281E1DEA">
            <w:pPr>
              <w:pStyle w:val="26"/>
              <w:rPr>
                <w:b/>
                <w:sz w:val="30"/>
              </w:rPr>
            </w:pPr>
          </w:p>
          <w:p w14:paraId="266E713A">
            <w:pPr>
              <w:pStyle w:val="26"/>
              <w:spacing w:line="348" w:lineRule="exact"/>
              <w:ind w:left="180" w:right="311"/>
              <w:jc w:val="center"/>
              <w:rPr>
                <w:sz w:val="32"/>
              </w:rPr>
            </w:pPr>
            <w:r>
              <w:rPr>
                <w:sz w:val="32"/>
              </w:rPr>
              <w:t>10</w:t>
            </w:r>
          </w:p>
        </w:tc>
        <w:tc>
          <w:tcPr>
            <w:tcW w:w="5486" w:type="dxa"/>
          </w:tcPr>
          <w:p w14:paraId="75FA8207">
            <w:pPr>
              <w:pStyle w:val="26"/>
              <w:rPr>
                <w:b/>
                <w:sz w:val="30"/>
              </w:rPr>
            </w:pPr>
          </w:p>
          <w:p w14:paraId="265B3D15">
            <w:pPr>
              <w:pStyle w:val="26"/>
              <w:spacing w:line="348" w:lineRule="exact"/>
              <w:ind w:left="1773"/>
              <w:rPr>
                <w:b/>
                <w:sz w:val="32"/>
              </w:rPr>
            </w:pPr>
            <w:r>
              <w:rPr>
                <w:b/>
                <w:sz w:val="32"/>
              </w:rPr>
              <w:t>REFERENCES</w:t>
            </w:r>
          </w:p>
        </w:tc>
        <w:tc>
          <w:tcPr>
            <w:tcW w:w="2085" w:type="dxa"/>
            <w:gridSpan w:val="2"/>
          </w:tcPr>
          <w:p w14:paraId="15430FE5">
            <w:pPr>
              <w:pStyle w:val="26"/>
              <w:rPr>
                <w:b/>
                <w:sz w:val="30"/>
              </w:rPr>
            </w:pPr>
          </w:p>
          <w:p w14:paraId="48C57FAF">
            <w:pPr>
              <w:pStyle w:val="26"/>
              <w:spacing w:line="348" w:lineRule="exact"/>
              <w:ind w:right="197"/>
              <w:jc w:val="right"/>
              <w:rPr>
                <w:sz w:val="32"/>
              </w:rPr>
            </w:pPr>
            <w:r>
              <w:rPr>
                <w:sz w:val="32"/>
              </w:rPr>
              <w:t>29</w:t>
            </w:r>
          </w:p>
        </w:tc>
      </w:tr>
    </w:tbl>
    <w:p w14:paraId="272B272A">
      <w:pPr>
        <w:spacing w:before="60"/>
        <w:ind w:right="220"/>
        <w:jc w:val="both"/>
        <w:rPr>
          <w:rFonts w:ascii="Times New Roman" w:hAnsi="Times New Roman" w:cs="Times New Roman"/>
          <w:b/>
          <w:sz w:val="36"/>
        </w:rPr>
      </w:pPr>
      <w:bookmarkStart w:id="0" w:name="_Hlk182927052"/>
    </w:p>
    <w:p w14:paraId="7E3144B8">
      <w:pPr>
        <w:spacing w:before="60"/>
        <w:ind w:left="2880" w:leftChars="0" w:right="220" w:firstLine="720" w:firstLineChars="0"/>
        <w:jc w:val="both"/>
        <w:rPr>
          <w:rFonts w:ascii="Times New Roman" w:hAnsi="Times New Roman" w:cs="Times New Roman"/>
          <w:b/>
          <w:sz w:val="36"/>
        </w:rPr>
      </w:pPr>
      <w:r>
        <w:rPr>
          <w:rFonts w:ascii="Times New Roman" w:hAnsi="Times New Roman" w:cs="Times New Roman"/>
          <w:b/>
          <w:sz w:val="36"/>
        </w:rPr>
        <w:t>TABLE</w:t>
      </w:r>
      <w:r>
        <w:rPr>
          <w:rFonts w:ascii="Times New Roman" w:hAnsi="Times New Roman" w:cs="Times New Roman"/>
          <w:b/>
          <w:spacing w:val="-2"/>
          <w:sz w:val="36"/>
        </w:rPr>
        <w:t xml:space="preserve"> </w:t>
      </w:r>
      <w:r>
        <w:rPr>
          <w:rFonts w:ascii="Times New Roman" w:hAnsi="Times New Roman" w:cs="Times New Roman"/>
          <w:b/>
          <w:sz w:val="36"/>
        </w:rPr>
        <w:t>OF</w:t>
      </w:r>
      <w:r>
        <w:rPr>
          <w:rFonts w:ascii="Times New Roman" w:hAnsi="Times New Roman" w:cs="Times New Roman"/>
          <w:b/>
          <w:spacing w:val="-1"/>
          <w:sz w:val="36"/>
        </w:rPr>
        <w:t xml:space="preserve"> </w:t>
      </w:r>
      <w:r>
        <w:rPr>
          <w:rFonts w:ascii="Times New Roman" w:hAnsi="Times New Roman" w:cs="Times New Roman"/>
          <w:b/>
          <w:sz w:val="36"/>
        </w:rPr>
        <w:t>FIGURES</w:t>
      </w:r>
    </w:p>
    <w:p w14:paraId="43263B35">
      <w:pPr>
        <w:pStyle w:val="11"/>
        <w:rPr>
          <w:b w:val="0"/>
          <w:sz w:val="20"/>
        </w:rPr>
      </w:pPr>
    </w:p>
    <w:p w14:paraId="2CBA3D8B">
      <w:pPr>
        <w:pStyle w:val="11"/>
        <w:spacing w:before="4"/>
        <w:rPr>
          <w:b w:val="0"/>
          <w:sz w:val="17"/>
        </w:rPr>
      </w:pPr>
    </w:p>
    <w:tbl>
      <w:tblPr>
        <w:tblStyle w:val="10"/>
        <w:tblW w:w="9859" w:type="dxa"/>
        <w:tblInd w:w="317" w:type="dxa"/>
        <w:tblLayout w:type="fixed"/>
        <w:tblCellMar>
          <w:top w:w="0" w:type="dxa"/>
          <w:left w:w="0" w:type="dxa"/>
          <w:bottom w:w="0" w:type="dxa"/>
          <w:right w:w="0" w:type="dxa"/>
        </w:tblCellMar>
      </w:tblPr>
      <w:tblGrid>
        <w:gridCol w:w="1326"/>
        <w:gridCol w:w="5385"/>
        <w:gridCol w:w="3148"/>
      </w:tblGrid>
      <w:tr w14:paraId="51A6F723">
        <w:tblPrEx>
          <w:tblCellMar>
            <w:top w:w="0" w:type="dxa"/>
            <w:left w:w="0" w:type="dxa"/>
            <w:bottom w:w="0" w:type="dxa"/>
            <w:right w:w="0" w:type="dxa"/>
          </w:tblCellMar>
        </w:tblPrEx>
        <w:trPr>
          <w:trHeight w:val="830" w:hRule="atLeast"/>
        </w:trPr>
        <w:tc>
          <w:tcPr>
            <w:tcW w:w="1326" w:type="dxa"/>
          </w:tcPr>
          <w:p w14:paraId="7FD7B670">
            <w:pPr>
              <w:pStyle w:val="26"/>
              <w:spacing w:line="399" w:lineRule="exact"/>
              <w:ind w:left="181" w:right="281"/>
              <w:jc w:val="center"/>
              <w:rPr>
                <w:b/>
                <w:sz w:val="36"/>
              </w:rPr>
            </w:pPr>
            <w:r>
              <w:rPr>
                <w:b/>
                <w:sz w:val="36"/>
              </w:rPr>
              <w:t>S.NO</w:t>
            </w:r>
          </w:p>
        </w:tc>
        <w:tc>
          <w:tcPr>
            <w:tcW w:w="5385" w:type="dxa"/>
          </w:tcPr>
          <w:p w14:paraId="117EE8B1">
            <w:pPr>
              <w:pStyle w:val="26"/>
              <w:spacing w:line="399" w:lineRule="exact"/>
              <w:ind w:left="2027" w:right="1945"/>
              <w:jc w:val="center"/>
              <w:rPr>
                <w:b/>
                <w:sz w:val="36"/>
              </w:rPr>
            </w:pPr>
            <w:r>
              <w:rPr>
                <w:b/>
                <w:sz w:val="36"/>
              </w:rPr>
              <w:t>FIGURE</w:t>
            </w:r>
          </w:p>
        </w:tc>
        <w:tc>
          <w:tcPr>
            <w:tcW w:w="3148" w:type="dxa"/>
          </w:tcPr>
          <w:p w14:paraId="4CB18778">
            <w:pPr>
              <w:pStyle w:val="26"/>
              <w:spacing w:line="399" w:lineRule="exact"/>
              <w:ind w:left="253" w:right="181"/>
              <w:jc w:val="center"/>
              <w:rPr>
                <w:b/>
                <w:sz w:val="36"/>
              </w:rPr>
            </w:pPr>
            <w:r>
              <w:rPr>
                <w:b/>
                <w:sz w:val="36"/>
              </w:rPr>
              <w:t>PAGE NUMBER</w:t>
            </w:r>
          </w:p>
        </w:tc>
      </w:tr>
      <w:tr w14:paraId="61F36328">
        <w:tblPrEx>
          <w:tblCellMar>
            <w:top w:w="0" w:type="dxa"/>
            <w:left w:w="0" w:type="dxa"/>
            <w:bottom w:w="0" w:type="dxa"/>
            <w:right w:w="0" w:type="dxa"/>
          </w:tblCellMar>
        </w:tblPrEx>
        <w:trPr>
          <w:trHeight w:val="927" w:hRule="atLeast"/>
        </w:trPr>
        <w:tc>
          <w:tcPr>
            <w:tcW w:w="1326" w:type="dxa"/>
          </w:tcPr>
          <w:p w14:paraId="0D63CCD0">
            <w:pPr>
              <w:pStyle w:val="26"/>
              <w:rPr>
                <w:b/>
                <w:sz w:val="35"/>
              </w:rPr>
            </w:pPr>
          </w:p>
          <w:p w14:paraId="48B50BE6">
            <w:pPr>
              <w:pStyle w:val="26"/>
              <w:ind w:right="104"/>
              <w:jc w:val="center"/>
              <w:rPr>
                <w:sz w:val="32"/>
              </w:rPr>
            </w:pPr>
            <w:r>
              <w:rPr>
                <w:w w:val="99"/>
                <w:sz w:val="32"/>
              </w:rPr>
              <w:t>1</w:t>
            </w:r>
          </w:p>
        </w:tc>
        <w:tc>
          <w:tcPr>
            <w:tcW w:w="5385" w:type="dxa"/>
          </w:tcPr>
          <w:p w14:paraId="64964334">
            <w:pPr>
              <w:pStyle w:val="26"/>
              <w:spacing w:before="1"/>
              <w:rPr>
                <w:b/>
                <w:sz w:val="35"/>
              </w:rPr>
            </w:pPr>
          </w:p>
          <w:p w14:paraId="739D1B1F">
            <w:pPr>
              <w:pStyle w:val="26"/>
              <w:spacing w:before="1"/>
              <w:ind w:left="302"/>
              <w:rPr>
                <w:sz w:val="28"/>
              </w:rPr>
            </w:pPr>
            <w:r>
              <w:rPr>
                <w:sz w:val="28"/>
              </w:rPr>
              <w:t>ARCHITECTURE</w:t>
            </w:r>
            <w:r>
              <w:rPr>
                <w:spacing w:val="-8"/>
                <w:sz w:val="28"/>
              </w:rPr>
              <w:t xml:space="preserve"> </w:t>
            </w:r>
            <w:r>
              <w:rPr>
                <w:sz w:val="28"/>
              </w:rPr>
              <w:t>DIAGRAM</w:t>
            </w:r>
          </w:p>
        </w:tc>
        <w:tc>
          <w:tcPr>
            <w:tcW w:w="3148" w:type="dxa"/>
          </w:tcPr>
          <w:p w14:paraId="6D26706A">
            <w:pPr>
              <w:pStyle w:val="26"/>
              <w:rPr>
                <w:b/>
                <w:sz w:val="35"/>
              </w:rPr>
            </w:pPr>
          </w:p>
          <w:p w14:paraId="76B391F5">
            <w:pPr>
              <w:pStyle w:val="26"/>
              <w:ind w:left="253" w:right="178"/>
              <w:jc w:val="center"/>
              <w:rPr>
                <w:rFonts w:hint="default"/>
                <w:sz w:val="32"/>
                <w:lang w:val="en-US"/>
              </w:rPr>
            </w:pPr>
            <w:r>
              <w:rPr>
                <w:sz w:val="32"/>
              </w:rPr>
              <w:t>1</w:t>
            </w:r>
            <w:r>
              <w:rPr>
                <w:rFonts w:hint="default"/>
                <w:sz w:val="32"/>
                <w:lang w:val="en-US"/>
              </w:rPr>
              <w:t>6</w:t>
            </w:r>
          </w:p>
        </w:tc>
      </w:tr>
      <w:tr w14:paraId="44FAFA01">
        <w:tblPrEx>
          <w:tblCellMar>
            <w:top w:w="0" w:type="dxa"/>
            <w:left w:w="0" w:type="dxa"/>
            <w:bottom w:w="0" w:type="dxa"/>
            <w:right w:w="0" w:type="dxa"/>
          </w:tblCellMar>
        </w:tblPrEx>
        <w:trPr>
          <w:trHeight w:val="650" w:hRule="atLeast"/>
        </w:trPr>
        <w:tc>
          <w:tcPr>
            <w:tcW w:w="1326" w:type="dxa"/>
          </w:tcPr>
          <w:p w14:paraId="512FD8CF">
            <w:pPr>
              <w:pStyle w:val="26"/>
              <w:spacing w:before="126"/>
              <w:ind w:right="104"/>
              <w:jc w:val="center"/>
              <w:rPr>
                <w:sz w:val="32"/>
              </w:rPr>
            </w:pPr>
            <w:r>
              <w:rPr>
                <w:w w:val="99"/>
                <w:sz w:val="32"/>
              </w:rPr>
              <w:t>2</w:t>
            </w:r>
          </w:p>
        </w:tc>
        <w:tc>
          <w:tcPr>
            <w:tcW w:w="5385" w:type="dxa"/>
          </w:tcPr>
          <w:p w14:paraId="339D70E4">
            <w:pPr>
              <w:pStyle w:val="26"/>
              <w:spacing w:before="128"/>
              <w:ind w:left="302"/>
              <w:rPr>
                <w:sz w:val="28"/>
              </w:rPr>
            </w:pPr>
            <w:r>
              <w:rPr>
                <w:sz w:val="28"/>
              </w:rPr>
              <w:t>ER DIAGRAM</w:t>
            </w:r>
          </w:p>
        </w:tc>
        <w:tc>
          <w:tcPr>
            <w:tcW w:w="3148" w:type="dxa"/>
          </w:tcPr>
          <w:p w14:paraId="3A009FB0">
            <w:pPr>
              <w:pStyle w:val="26"/>
              <w:spacing w:before="126"/>
              <w:ind w:left="253" w:right="101"/>
              <w:rPr>
                <w:rFonts w:hint="default"/>
                <w:sz w:val="32"/>
                <w:lang w:val="en-US"/>
              </w:rPr>
            </w:pPr>
            <w:r>
              <w:rPr>
                <w:sz w:val="32"/>
              </w:rPr>
              <w:t xml:space="preserve">               1</w:t>
            </w:r>
            <w:r>
              <w:rPr>
                <w:rFonts w:hint="default"/>
                <w:sz w:val="32"/>
                <w:lang w:val="en-US"/>
              </w:rPr>
              <w:t>7</w:t>
            </w:r>
          </w:p>
        </w:tc>
      </w:tr>
      <w:tr w14:paraId="1C119D83">
        <w:tblPrEx>
          <w:tblCellMar>
            <w:top w:w="0" w:type="dxa"/>
            <w:left w:w="0" w:type="dxa"/>
            <w:bottom w:w="0" w:type="dxa"/>
            <w:right w:w="0" w:type="dxa"/>
          </w:tblCellMar>
        </w:tblPrEx>
        <w:trPr>
          <w:trHeight w:val="593" w:hRule="atLeast"/>
        </w:trPr>
        <w:tc>
          <w:tcPr>
            <w:tcW w:w="1326" w:type="dxa"/>
          </w:tcPr>
          <w:p w14:paraId="6B55D4BF">
            <w:pPr>
              <w:pStyle w:val="26"/>
              <w:spacing w:before="130"/>
              <w:ind w:right="104"/>
              <w:jc w:val="center"/>
              <w:rPr>
                <w:sz w:val="32"/>
              </w:rPr>
            </w:pPr>
            <w:r>
              <w:rPr>
                <w:w w:val="99"/>
                <w:sz w:val="32"/>
              </w:rPr>
              <w:t>3</w:t>
            </w:r>
          </w:p>
        </w:tc>
        <w:tc>
          <w:tcPr>
            <w:tcW w:w="5385" w:type="dxa"/>
          </w:tcPr>
          <w:p w14:paraId="56CFA22A">
            <w:pPr>
              <w:pStyle w:val="26"/>
              <w:spacing w:before="132"/>
              <w:ind w:left="302"/>
              <w:rPr>
                <w:sz w:val="28"/>
              </w:rPr>
            </w:pPr>
            <w:r>
              <w:rPr>
                <w:sz w:val="28"/>
              </w:rPr>
              <w:t>WORK</w:t>
            </w:r>
            <w:r>
              <w:rPr>
                <w:spacing w:val="-1"/>
                <w:sz w:val="28"/>
              </w:rPr>
              <w:t xml:space="preserve"> </w:t>
            </w:r>
            <w:r>
              <w:rPr>
                <w:sz w:val="28"/>
              </w:rPr>
              <w:t>FLOW</w:t>
            </w:r>
            <w:r>
              <w:rPr>
                <w:spacing w:val="-6"/>
                <w:sz w:val="28"/>
              </w:rPr>
              <w:t xml:space="preserve"> </w:t>
            </w:r>
            <w:r>
              <w:rPr>
                <w:sz w:val="28"/>
              </w:rPr>
              <w:t>DIAGRAM</w:t>
            </w:r>
          </w:p>
        </w:tc>
        <w:tc>
          <w:tcPr>
            <w:tcW w:w="3148" w:type="dxa"/>
          </w:tcPr>
          <w:p w14:paraId="768D0BFB">
            <w:pPr>
              <w:pStyle w:val="26"/>
              <w:spacing w:before="130"/>
              <w:ind w:left="253" w:right="179"/>
              <w:jc w:val="center"/>
              <w:rPr>
                <w:rFonts w:hint="default"/>
                <w:sz w:val="32"/>
                <w:lang w:val="en-US"/>
              </w:rPr>
            </w:pPr>
            <w:r>
              <w:rPr>
                <w:sz w:val="32"/>
              </w:rPr>
              <w:t>1</w:t>
            </w:r>
            <w:r>
              <w:rPr>
                <w:rFonts w:hint="default"/>
                <w:sz w:val="32"/>
                <w:lang w:val="en-US"/>
              </w:rPr>
              <w:t>6</w:t>
            </w:r>
          </w:p>
        </w:tc>
      </w:tr>
      <w:tr w14:paraId="108BCF48">
        <w:tblPrEx>
          <w:tblCellMar>
            <w:top w:w="0" w:type="dxa"/>
            <w:left w:w="0" w:type="dxa"/>
            <w:bottom w:w="0" w:type="dxa"/>
            <w:right w:w="0" w:type="dxa"/>
          </w:tblCellMar>
        </w:tblPrEx>
        <w:trPr>
          <w:trHeight w:val="854" w:hRule="atLeast"/>
        </w:trPr>
        <w:tc>
          <w:tcPr>
            <w:tcW w:w="1326" w:type="dxa"/>
          </w:tcPr>
          <w:p w14:paraId="6AD471D8">
            <w:pPr>
              <w:pStyle w:val="26"/>
              <w:spacing w:before="71"/>
              <w:ind w:right="104"/>
              <w:jc w:val="center"/>
              <w:rPr>
                <w:sz w:val="32"/>
              </w:rPr>
            </w:pPr>
            <w:r>
              <w:rPr>
                <w:w w:val="99"/>
                <w:sz w:val="32"/>
              </w:rPr>
              <w:t>4</w:t>
            </w:r>
          </w:p>
        </w:tc>
        <w:tc>
          <w:tcPr>
            <w:tcW w:w="5385" w:type="dxa"/>
          </w:tcPr>
          <w:p w14:paraId="732061B4">
            <w:pPr>
              <w:pStyle w:val="26"/>
              <w:spacing w:before="72"/>
              <w:ind w:left="302" w:right="424"/>
              <w:rPr>
                <w:sz w:val="28"/>
              </w:rPr>
            </w:pPr>
            <w:r>
              <w:rPr>
                <w:sz w:val="28"/>
              </w:rPr>
              <w:t>DASHBOARD</w:t>
            </w:r>
          </w:p>
        </w:tc>
        <w:tc>
          <w:tcPr>
            <w:tcW w:w="3148" w:type="dxa"/>
          </w:tcPr>
          <w:p w14:paraId="3C512882">
            <w:pPr>
              <w:pStyle w:val="26"/>
              <w:spacing w:before="71"/>
              <w:ind w:left="253" w:right="178"/>
              <w:jc w:val="center"/>
              <w:rPr>
                <w:sz w:val="32"/>
              </w:rPr>
            </w:pPr>
            <w:r>
              <w:rPr>
                <w:sz w:val="32"/>
              </w:rPr>
              <w:t>26</w:t>
            </w:r>
          </w:p>
        </w:tc>
      </w:tr>
      <w:tr w14:paraId="677AD4AE">
        <w:tblPrEx>
          <w:tblCellMar>
            <w:top w:w="0" w:type="dxa"/>
            <w:left w:w="0" w:type="dxa"/>
            <w:bottom w:w="0" w:type="dxa"/>
            <w:right w:w="0" w:type="dxa"/>
          </w:tblCellMar>
        </w:tblPrEx>
        <w:trPr>
          <w:trHeight w:val="900" w:hRule="atLeast"/>
        </w:trPr>
        <w:tc>
          <w:tcPr>
            <w:tcW w:w="1326" w:type="dxa"/>
          </w:tcPr>
          <w:p w14:paraId="5E9BBEA4">
            <w:pPr>
              <w:pStyle w:val="26"/>
              <w:spacing w:before="108"/>
              <w:ind w:right="104"/>
              <w:jc w:val="center"/>
              <w:rPr>
                <w:sz w:val="32"/>
              </w:rPr>
            </w:pPr>
            <w:r>
              <w:rPr>
                <w:w w:val="99"/>
                <w:sz w:val="32"/>
              </w:rPr>
              <w:t>5</w:t>
            </w:r>
          </w:p>
        </w:tc>
        <w:tc>
          <w:tcPr>
            <w:tcW w:w="5385" w:type="dxa"/>
          </w:tcPr>
          <w:p w14:paraId="17ED9058">
            <w:pPr>
              <w:pStyle w:val="26"/>
              <w:spacing w:before="109"/>
              <w:ind w:left="302" w:right="456"/>
              <w:rPr>
                <w:rFonts w:hint="default"/>
                <w:sz w:val="28"/>
                <w:lang w:val="en-US"/>
              </w:rPr>
            </w:pPr>
            <w:r>
              <w:rPr>
                <w:rFonts w:hint="default"/>
                <w:sz w:val="28"/>
                <w:lang w:val="en-US"/>
              </w:rPr>
              <w:t>SEARCHING FOR A CRIME</w:t>
            </w:r>
          </w:p>
        </w:tc>
        <w:tc>
          <w:tcPr>
            <w:tcW w:w="3148" w:type="dxa"/>
          </w:tcPr>
          <w:p w14:paraId="0FC72FA0">
            <w:pPr>
              <w:pStyle w:val="26"/>
              <w:spacing w:before="108"/>
              <w:ind w:left="253" w:right="178"/>
              <w:jc w:val="center"/>
              <w:rPr>
                <w:sz w:val="32"/>
              </w:rPr>
            </w:pPr>
            <w:r>
              <w:rPr>
                <w:sz w:val="32"/>
              </w:rPr>
              <w:t>26</w:t>
            </w:r>
          </w:p>
        </w:tc>
      </w:tr>
      <w:tr w14:paraId="3FADD930">
        <w:tblPrEx>
          <w:tblCellMar>
            <w:top w:w="0" w:type="dxa"/>
            <w:left w:w="0" w:type="dxa"/>
            <w:bottom w:w="0" w:type="dxa"/>
            <w:right w:w="0" w:type="dxa"/>
          </w:tblCellMar>
        </w:tblPrEx>
        <w:trPr>
          <w:trHeight w:val="952" w:hRule="atLeast"/>
        </w:trPr>
        <w:tc>
          <w:tcPr>
            <w:tcW w:w="1326" w:type="dxa"/>
          </w:tcPr>
          <w:p w14:paraId="6E3E02F5">
            <w:pPr>
              <w:pStyle w:val="26"/>
              <w:spacing w:before="116"/>
              <w:ind w:right="104"/>
              <w:jc w:val="center"/>
              <w:rPr>
                <w:sz w:val="32"/>
              </w:rPr>
            </w:pPr>
            <w:r>
              <w:rPr>
                <w:w w:val="99"/>
                <w:sz w:val="32"/>
              </w:rPr>
              <w:t>6</w:t>
            </w:r>
          </w:p>
        </w:tc>
        <w:tc>
          <w:tcPr>
            <w:tcW w:w="5385" w:type="dxa"/>
          </w:tcPr>
          <w:p w14:paraId="5C04527C">
            <w:pPr>
              <w:pStyle w:val="26"/>
              <w:spacing w:before="117" w:line="242" w:lineRule="auto"/>
              <w:ind w:left="302" w:right="433"/>
              <w:rPr>
                <w:rFonts w:hint="default"/>
                <w:sz w:val="28"/>
                <w:lang w:val="en-US"/>
              </w:rPr>
            </w:pPr>
            <w:r>
              <w:rPr>
                <w:rFonts w:hint="default"/>
                <w:sz w:val="28"/>
                <w:lang w:val="en-US"/>
              </w:rPr>
              <w:t>FINDING A CRIME</w:t>
            </w:r>
          </w:p>
        </w:tc>
        <w:tc>
          <w:tcPr>
            <w:tcW w:w="3148" w:type="dxa"/>
          </w:tcPr>
          <w:p w14:paraId="2CDD4507">
            <w:pPr>
              <w:pStyle w:val="26"/>
              <w:spacing w:before="116"/>
              <w:ind w:left="253" w:right="178"/>
              <w:jc w:val="center"/>
              <w:rPr>
                <w:sz w:val="32"/>
              </w:rPr>
            </w:pPr>
            <w:r>
              <w:rPr>
                <w:sz w:val="32"/>
              </w:rPr>
              <w:t>27</w:t>
            </w:r>
          </w:p>
        </w:tc>
      </w:tr>
      <w:bookmarkEnd w:id="0"/>
    </w:tbl>
    <w:p w14:paraId="23627556">
      <w:pPr>
        <w:pStyle w:val="3"/>
        <w:tabs>
          <w:tab w:val="left" w:pos="5232"/>
        </w:tabs>
        <w:spacing w:before="1"/>
        <w:ind w:left="239"/>
        <w:jc w:val="both"/>
        <w:rPr>
          <w:rFonts w:ascii="Times New Roman" w:hAnsi="Times New Roman" w:eastAsia="Times New Roman" w:cs="Times New Roman"/>
          <w:b/>
          <w:sz w:val="28"/>
          <w:szCs w:val="28"/>
        </w:rPr>
      </w:pPr>
    </w:p>
    <w:p w14:paraId="2DE5D786">
      <w:pPr>
        <w:pStyle w:val="3"/>
        <w:tabs>
          <w:tab w:val="left" w:pos="5232"/>
        </w:tabs>
        <w:spacing w:before="1"/>
        <w:ind w:left="239"/>
        <w:jc w:val="both"/>
        <w:rPr>
          <w:rFonts w:ascii="Times New Roman" w:hAnsi="Times New Roman" w:eastAsia="Times New Roman" w:cs="Times New Roman"/>
          <w:b/>
          <w:sz w:val="28"/>
          <w:szCs w:val="28"/>
        </w:rPr>
      </w:pPr>
    </w:p>
    <w:p w14:paraId="777508B8">
      <w:pPr>
        <w:pStyle w:val="3"/>
        <w:tabs>
          <w:tab w:val="left" w:pos="5232"/>
        </w:tabs>
        <w:spacing w:before="1"/>
        <w:ind w:left="239"/>
        <w:jc w:val="both"/>
        <w:rPr>
          <w:rFonts w:ascii="Times New Roman" w:hAnsi="Times New Roman" w:eastAsia="Times New Roman" w:cs="Times New Roman"/>
          <w:b/>
          <w:sz w:val="28"/>
          <w:szCs w:val="28"/>
        </w:rPr>
      </w:pPr>
    </w:p>
    <w:p w14:paraId="126016B5">
      <w:pPr>
        <w:pStyle w:val="3"/>
        <w:tabs>
          <w:tab w:val="left" w:pos="5232"/>
        </w:tabs>
        <w:spacing w:before="1"/>
        <w:ind w:left="239"/>
        <w:jc w:val="both"/>
        <w:rPr>
          <w:rFonts w:ascii="Times New Roman" w:hAnsi="Times New Roman" w:eastAsia="Times New Roman" w:cs="Times New Roman"/>
          <w:b/>
          <w:sz w:val="28"/>
          <w:szCs w:val="28"/>
        </w:rPr>
      </w:pPr>
    </w:p>
    <w:p w14:paraId="3B2711DD">
      <w:pPr>
        <w:pStyle w:val="3"/>
        <w:tabs>
          <w:tab w:val="left" w:pos="5232"/>
        </w:tabs>
        <w:spacing w:before="1"/>
        <w:ind w:left="239"/>
        <w:jc w:val="both"/>
        <w:rPr>
          <w:rFonts w:ascii="Times New Roman" w:hAnsi="Times New Roman" w:eastAsia="Times New Roman" w:cs="Times New Roman"/>
          <w:b/>
          <w:sz w:val="28"/>
          <w:szCs w:val="28"/>
        </w:rPr>
      </w:pPr>
    </w:p>
    <w:p w14:paraId="3A66D938">
      <w:pPr>
        <w:pStyle w:val="3"/>
        <w:tabs>
          <w:tab w:val="left" w:pos="5232"/>
        </w:tabs>
        <w:spacing w:before="1"/>
        <w:ind w:left="239"/>
        <w:jc w:val="both"/>
        <w:rPr>
          <w:rFonts w:ascii="Times New Roman" w:hAnsi="Times New Roman" w:eastAsia="Times New Roman" w:cs="Times New Roman"/>
          <w:b/>
          <w:sz w:val="28"/>
          <w:szCs w:val="28"/>
        </w:rPr>
      </w:pPr>
    </w:p>
    <w:p w14:paraId="2A0AC95A">
      <w:pPr>
        <w:pStyle w:val="3"/>
        <w:tabs>
          <w:tab w:val="left" w:pos="5232"/>
        </w:tabs>
        <w:spacing w:before="1"/>
        <w:ind w:left="239"/>
        <w:jc w:val="both"/>
        <w:rPr>
          <w:rFonts w:ascii="Times New Roman" w:hAnsi="Times New Roman" w:eastAsia="Times New Roman" w:cs="Times New Roman"/>
          <w:b/>
          <w:sz w:val="28"/>
          <w:szCs w:val="28"/>
        </w:rPr>
      </w:pPr>
    </w:p>
    <w:p w14:paraId="4B6AA448">
      <w:pPr>
        <w:pStyle w:val="3"/>
        <w:tabs>
          <w:tab w:val="left" w:pos="5232"/>
        </w:tabs>
        <w:spacing w:before="1"/>
        <w:ind w:left="239"/>
        <w:jc w:val="both"/>
        <w:rPr>
          <w:rFonts w:ascii="Times New Roman" w:hAnsi="Times New Roman" w:eastAsia="Times New Roman" w:cs="Times New Roman"/>
          <w:b/>
          <w:sz w:val="28"/>
          <w:szCs w:val="28"/>
        </w:rPr>
      </w:pPr>
    </w:p>
    <w:p w14:paraId="5F9FACA4">
      <w:pPr>
        <w:pStyle w:val="3"/>
        <w:tabs>
          <w:tab w:val="left" w:pos="5232"/>
        </w:tabs>
        <w:spacing w:before="1"/>
        <w:ind w:left="239"/>
        <w:jc w:val="both"/>
        <w:rPr>
          <w:rFonts w:ascii="Times New Roman" w:hAnsi="Times New Roman" w:eastAsia="Times New Roman" w:cs="Times New Roman"/>
          <w:b/>
          <w:sz w:val="28"/>
          <w:szCs w:val="28"/>
        </w:rPr>
      </w:pPr>
    </w:p>
    <w:p w14:paraId="6A196BB2">
      <w:pPr>
        <w:pStyle w:val="3"/>
        <w:tabs>
          <w:tab w:val="left" w:pos="5232"/>
        </w:tabs>
        <w:spacing w:before="1"/>
        <w:ind w:left="239"/>
        <w:jc w:val="both"/>
        <w:rPr>
          <w:rFonts w:ascii="Times New Roman" w:hAnsi="Times New Roman" w:eastAsia="Times New Roman" w:cs="Times New Roman"/>
          <w:b/>
          <w:sz w:val="28"/>
          <w:szCs w:val="28"/>
        </w:rPr>
      </w:pPr>
    </w:p>
    <w:p w14:paraId="0725DB80">
      <w:pPr>
        <w:pStyle w:val="3"/>
        <w:tabs>
          <w:tab w:val="left" w:pos="5232"/>
        </w:tabs>
        <w:spacing w:before="1"/>
        <w:ind w:left="239"/>
        <w:jc w:val="both"/>
        <w:rPr>
          <w:rFonts w:ascii="Times New Roman" w:hAnsi="Times New Roman" w:eastAsia="Times New Roman" w:cs="Times New Roman"/>
          <w:b/>
          <w:sz w:val="28"/>
          <w:szCs w:val="28"/>
        </w:rPr>
      </w:pPr>
    </w:p>
    <w:p w14:paraId="7D4FFF93">
      <w:pPr>
        <w:pStyle w:val="3"/>
        <w:tabs>
          <w:tab w:val="left" w:pos="5232"/>
        </w:tabs>
        <w:spacing w:before="1"/>
        <w:ind w:left="239"/>
        <w:jc w:val="both"/>
        <w:rPr>
          <w:rFonts w:ascii="Times New Roman" w:hAnsi="Times New Roman" w:eastAsia="Times New Roman" w:cs="Times New Roman"/>
          <w:b/>
          <w:sz w:val="28"/>
          <w:szCs w:val="28"/>
        </w:rPr>
      </w:pPr>
    </w:p>
    <w:p w14:paraId="32BE0958">
      <w:pPr>
        <w:pStyle w:val="3"/>
        <w:tabs>
          <w:tab w:val="left" w:pos="5232"/>
        </w:tabs>
        <w:spacing w:before="1"/>
        <w:ind w:left="239"/>
        <w:jc w:val="both"/>
        <w:rPr>
          <w:rFonts w:ascii="Times New Roman" w:hAnsi="Times New Roman" w:eastAsia="Times New Roman" w:cs="Times New Roman"/>
          <w:b/>
          <w:sz w:val="28"/>
          <w:szCs w:val="28"/>
        </w:rPr>
      </w:pPr>
    </w:p>
    <w:p w14:paraId="7833CDB0">
      <w:pPr>
        <w:pStyle w:val="3"/>
        <w:tabs>
          <w:tab w:val="left" w:pos="5232"/>
        </w:tabs>
        <w:spacing w:before="1"/>
        <w:ind w:left="239"/>
        <w:jc w:val="both"/>
        <w:rPr>
          <w:rFonts w:ascii="Times New Roman" w:hAnsi="Times New Roman" w:eastAsia="Times New Roman" w:cs="Times New Roman"/>
          <w:b/>
          <w:sz w:val="28"/>
          <w:szCs w:val="28"/>
        </w:rPr>
      </w:pPr>
    </w:p>
    <w:p w14:paraId="160EB2C3">
      <w:pPr>
        <w:pStyle w:val="3"/>
        <w:tabs>
          <w:tab w:val="left" w:pos="5232"/>
        </w:tabs>
        <w:spacing w:before="1"/>
        <w:ind w:left="239"/>
        <w:jc w:val="both"/>
        <w:rPr>
          <w:rFonts w:ascii="Times New Roman" w:hAnsi="Times New Roman" w:eastAsia="Times New Roman" w:cs="Times New Roman"/>
          <w:b/>
          <w:sz w:val="28"/>
          <w:szCs w:val="28"/>
        </w:rPr>
      </w:pPr>
    </w:p>
    <w:p w14:paraId="7BA753A7">
      <w:pPr>
        <w:pStyle w:val="3"/>
        <w:tabs>
          <w:tab w:val="left" w:pos="5232"/>
        </w:tabs>
        <w:spacing w:before="1"/>
        <w:ind w:left="239"/>
        <w:jc w:val="both"/>
        <w:rPr>
          <w:rFonts w:ascii="Times New Roman" w:hAnsi="Times New Roman" w:eastAsia="Times New Roman" w:cs="Times New Roman"/>
          <w:b/>
          <w:sz w:val="28"/>
          <w:szCs w:val="28"/>
        </w:rPr>
      </w:pPr>
    </w:p>
    <w:p w14:paraId="681B745D">
      <w:pPr>
        <w:pStyle w:val="3"/>
        <w:tabs>
          <w:tab w:val="left" w:pos="5232"/>
        </w:tabs>
        <w:spacing w:before="1"/>
        <w:ind w:left="239"/>
        <w:jc w:val="both"/>
        <w:rPr>
          <w:rFonts w:ascii="Times New Roman" w:hAnsi="Times New Roman" w:eastAsia="Times New Roman" w:cs="Times New Roman"/>
          <w:b/>
          <w:sz w:val="28"/>
          <w:szCs w:val="28"/>
        </w:rPr>
      </w:pPr>
    </w:p>
    <w:p w14:paraId="5C4B6635">
      <w:pPr>
        <w:pStyle w:val="3"/>
        <w:tabs>
          <w:tab w:val="left" w:pos="5232"/>
        </w:tabs>
        <w:spacing w:before="1"/>
        <w:ind w:left="239"/>
        <w:jc w:val="both"/>
        <w:rPr>
          <w:rFonts w:ascii="Times New Roman" w:hAnsi="Times New Roman" w:eastAsia="Times New Roman" w:cs="Times New Roman"/>
          <w:b/>
          <w:sz w:val="28"/>
          <w:szCs w:val="28"/>
        </w:rPr>
      </w:pPr>
    </w:p>
    <w:p w14:paraId="73E1A747">
      <w:pPr>
        <w:pStyle w:val="3"/>
        <w:tabs>
          <w:tab w:val="left" w:pos="5232"/>
        </w:tabs>
        <w:spacing w:before="1"/>
        <w:ind w:left="239"/>
        <w:jc w:val="both"/>
        <w:rPr>
          <w:rFonts w:ascii="Times New Roman" w:hAnsi="Times New Roman" w:eastAsia="Times New Roman" w:cs="Times New Roman"/>
          <w:b/>
          <w:sz w:val="28"/>
          <w:szCs w:val="28"/>
        </w:rPr>
      </w:pPr>
    </w:p>
    <w:p w14:paraId="0B5324E6">
      <w:pPr>
        <w:pStyle w:val="3"/>
        <w:tabs>
          <w:tab w:val="left" w:pos="5232"/>
        </w:tabs>
        <w:spacing w:before="1"/>
        <w:jc w:val="both"/>
        <w:rPr>
          <w:rFonts w:ascii="Times New Roman" w:hAnsi="Times New Roman" w:eastAsia="Times New Roman" w:cs="Times New Roman"/>
          <w:b/>
          <w:sz w:val="28"/>
          <w:szCs w:val="28"/>
        </w:rPr>
        <w:sectPr>
          <w:pgSz w:w="11900" w:h="16850"/>
          <w:pgMar w:top="1600" w:right="960" w:bottom="920" w:left="980" w:header="0" w:footer="651" w:gutter="0"/>
          <w:pgBorders w:offsetFrom="page">
            <w:top w:val="single" w:color="auto" w:sz="12" w:space="24"/>
            <w:left w:val="single" w:color="auto" w:sz="12" w:space="24"/>
            <w:bottom w:val="single" w:color="auto" w:sz="12" w:space="24"/>
            <w:right w:val="single" w:color="auto" w:sz="12" w:space="24"/>
          </w:pgBorders>
          <w:cols w:space="720" w:num="1"/>
        </w:sectPr>
      </w:pPr>
    </w:p>
    <w:p w14:paraId="44E362A8">
      <w:pPr>
        <w:pStyle w:val="3"/>
        <w:spacing w:before="61"/>
        <w:ind w:left="2880" w:leftChars="0" w:right="3792" w:firstLine="720" w:firstLineChars="0"/>
        <w:jc w:val="both"/>
        <w:rPr>
          <w:rFonts w:ascii="Times New Roman" w:hAnsi="Times New Roman" w:eastAsia="Times New Roman" w:cs="Times New Roman"/>
          <w:b/>
          <w:sz w:val="36"/>
          <w:szCs w:val="36"/>
          <w:u w:val="single"/>
        </w:rPr>
      </w:pPr>
      <w:r>
        <w:rPr>
          <w:rFonts w:ascii="Times New Roman" w:hAnsi="Times New Roman" w:eastAsia="Times New Roman" w:cs="Times New Roman"/>
          <w:b/>
          <w:sz w:val="32"/>
          <w:szCs w:val="32"/>
          <w:u w:val="single"/>
        </w:rPr>
        <w:t>ABSTRACT</w:t>
      </w:r>
    </w:p>
    <w:p w14:paraId="378E984C">
      <w:pPr>
        <w:pStyle w:val="3"/>
        <w:spacing w:before="61"/>
        <w:ind w:right="3792"/>
        <w:jc w:val="both"/>
        <w:rPr>
          <w:rFonts w:ascii="Times New Roman" w:hAnsi="Times New Roman" w:eastAsia="Times New Roman" w:cs="Times New Roman"/>
          <w:b/>
          <w:sz w:val="36"/>
          <w:szCs w:val="36"/>
          <w:u w:val="single"/>
        </w:rPr>
      </w:pPr>
    </w:p>
    <w:p w14:paraId="2DB4485D">
      <w:pPr>
        <w:rPr>
          <w:rFonts w:hint="default" w:ascii="Times New Roman" w:hAnsi="Times New Roman" w:cs="Times New Roman"/>
          <w:sz w:val="28"/>
          <w:szCs w:val="28"/>
        </w:rPr>
      </w:pPr>
      <w:r>
        <w:rPr>
          <w:rFonts w:hint="default" w:ascii="Times New Roman" w:hAnsi="Times New Roman" w:cs="Times New Roman"/>
          <w:sz w:val="28"/>
          <w:szCs w:val="28"/>
        </w:rPr>
        <w:t>The proposed system focuses on Crime Records Management for all police stations across the country. It aims to centralize Information Management in Crime for efficient sharing of critical information across all stations. The system will initially be implemented across cities and towns, but will eventually be interlinked to allow police detectives to access information across all records in the state</w:t>
      </w:r>
    </w:p>
    <w:p w14:paraId="0341A7CB">
      <w:pPr>
        <w:pStyle w:val="3"/>
        <w:spacing w:before="61"/>
        <w:ind w:right="3792"/>
        <w:jc w:val="both"/>
        <w:rPr>
          <w:rFonts w:ascii="Times New Roman" w:hAnsi="Times New Roman" w:eastAsia="Times New Roman" w:cs="Times New Roman"/>
          <w:sz w:val="28"/>
          <w:szCs w:val="28"/>
          <w:lang w:val="en-IN"/>
        </w:rPr>
      </w:pPr>
    </w:p>
    <w:p w14:paraId="59968281">
      <w:pPr>
        <w:pStyle w:val="3"/>
        <w:spacing w:before="61"/>
        <w:ind w:left="3773" w:right="3792"/>
        <w:jc w:val="both"/>
        <w:rPr>
          <w:rFonts w:ascii="Times New Roman" w:hAnsi="Times New Roman" w:eastAsia="Times New Roman" w:cs="Times New Roman"/>
          <w:sz w:val="32"/>
          <w:szCs w:val="32"/>
        </w:rPr>
      </w:pPr>
    </w:p>
    <w:p w14:paraId="6E50E811">
      <w:pPr>
        <w:pStyle w:val="3"/>
        <w:spacing w:before="58"/>
        <w:ind w:left="1315" w:right="1337"/>
        <w:jc w:val="center"/>
        <w:rPr>
          <w:rFonts w:ascii="Times New Roman" w:hAnsi="Times New Roman" w:eastAsia="Times New Roman" w:cs="Times New Roman"/>
          <w:color w:val="23292D"/>
          <w:sz w:val="24"/>
          <w:szCs w:val="24"/>
        </w:rPr>
      </w:pPr>
    </w:p>
    <w:p w14:paraId="33ECBCCC">
      <w:pPr>
        <w:pStyle w:val="3"/>
        <w:spacing w:before="58"/>
        <w:ind w:left="1315" w:right="1337"/>
        <w:jc w:val="center"/>
        <w:rPr>
          <w:rFonts w:ascii="Times New Roman" w:hAnsi="Times New Roman" w:eastAsia="Times New Roman" w:cs="Times New Roman"/>
          <w:color w:val="23292D"/>
          <w:sz w:val="24"/>
          <w:szCs w:val="24"/>
        </w:rPr>
      </w:pPr>
    </w:p>
    <w:p w14:paraId="265EAA78">
      <w:pPr>
        <w:pStyle w:val="3"/>
        <w:spacing w:before="58"/>
        <w:ind w:left="1315" w:right="1337"/>
        <w:jc w:val="center"/>
        <w:rPr>
          <w:rFonts w:ascii="Times New Roman" w:hAnsi="Times New Roman" w:eastAsia="Times New Roman" w:cs="Times New Roman"/>
          <w:color w:val="23292D"/>
          <w:sz w:val="24"/>
          <w:szCs w:val="24"/>
        </w:rPr>
      </w:pPr>
    </w:p>
    <w:p w14:paraId="76AF123B">
      <w:pPr>
        <w:pStyle w:val="3"/>
        <w:spacing w:before="58"/>
        <w:ind w:left="1315" w:right="1337"/>
        <w:jc w:val="center"/>
        <w:rPr>
          <w:rFonts w:ascii="Times New Roman" w:hAnsi="Times New Roman" w:eastAsia="Times New Roman" w:cs="Times New Roman"/>
          <w:color w:val="23292D"/>
          <w:sz w:val="24"/>
          <w:szCs w:val="24"/>
        </w:rPr>
      </w:pPr>
    </w:p>
    <w:p w14:paraId="176A741C">
      <w:pPr>
        <w:pStyle w:val="3"/>
        <w:spacing w:before="58"/>
        <w:ind w:left="1315" w:right="1337"/>
        <w:jc w:val="center"/>
        <w:rPr>
          <w:rFonts w:ascii="Times New Roman" w:hAnsi="Times New Roman" w:eastAsia="Times New Roman" w:cs="Times New Roman"/>
          <w:color w:val="23292D"/>
          <w:sz w:val="24"/>
          <w:szCs w:val="24"/>
        </w:rPr>
      </w:pPr>
    </w:p>
    <w:p w14:paraId="0D988525">
      <w:pPr>
        <w:pStyle w:val="3"/>
        <w:spacing w:before="58"/>
        <w:ind w:left="1315" w:right="1337"/>
        <w:jc w:val="center"/>
        <w:rPr>
          <w:rFonts w:ascii="Times New Roman" w:hAnsi="Times New Roman" w:eastAsia="Times New Roman" w:cs="Times New Roman"/>
          <w:color w:val="23292D"/>
          <w:sz w:val="24"/>
          <w:szCs w:val="24"/>
        </w:rPr>
      </w:pPr>
    </w:p>
    <w:p w14:paraId="5B255039">
      <w:pPr>
        <w:pStyle w:val="3"/>
        <w:spacing w:before="58"/>
        <w:ind w:left="720" w:right="1337"/>
        <w:jc w:val="center"/>
        <w:rPr>
          <w:rFonts w:ascii="Times New Roman" w:hAnsi="Times New Roman" w:eastAsia="Times New Roman" w:cs="Times New Roman"/>
          <w:color w:val="23292D"/>
          <w:sz w:val="36"/>
          <w:szCs w:val="36"/>
        </w:rPr>
      </w:pPr>
    </w:p>
    <w:p w14:paraId="1ECDF966">
      <w:pPr>
        <w:pStyle w:val="3"/>
        <w:spacing w:before="58"/>
        <w:ind w:left="720" w:right="1337"/>
        <w:jc w:val="center"/>
        <w:rPr>
          <w:rFonts w:ascii="Times New Roman" w:hAnsi="Times New Roman" w:eastAsia="Times New Roman" w:cs="Times New Roman"/>
          <w:color w:val="23292D"/>
          <w:sz w:val="36"/>
          <w:szCs w:val="36"/>
        </w:rPr>
      </w:pPr>
    </w:p>
    <w:p w14:paraId="1F089DAF">
      <w:pPr>
        <w:pStyle w:val="3"/>
        <w:spacing w:before="58"/>
        <w:ind w:left="720" w:right="1337"/>
        <w:jc w:val="center"/>
        <w:rPr>
          <w:rFonts w:ascii="Times New Roman" w:hAnsi="Times New Roman" w:eastAsia="Times New Roman" w:cs="Times New Roman"/>
          <w:color w:val="23292D"/>
          <w:sz w:val="36"/>
          <w:szCs w:val="36"/>
        </w:rPr>
      </w:pPr>
    </w:p>
    <w:p w14:paraId="67727BCC">
      <w:pPr>
        <w:pStyle w:val="3"/>
        <w:spacing w:before="58"/>
        <w:ind w:left="720" w:right="1337"/>
        <w:jc w:val="center"/>
        <w:rPr>
          <w:rFonts w:ascii="Times New Roman" w:hAnsi="Times New Roman" w:eastAsia="Times New Roman" w:cs="Times New Roman"/>
          <w:color w:val="23292D"/>
          <w:sz w:val="36"/>
          <w:szCs w:val="36"/>
        </w:rPr>
      </w:pPr>
    </w:p>
    <w:p w14:paraId="310B4D20">
      <w:pPr>
        <w:pStyle w:val="3"/>
        <w:spacing w:before="58"/>
        <w:ind w:left="720" w:right="1337"/>
        <w:jc w:val="center"/>
        <w:rPr>
          <w:rFonts w:ascii="Times New Roman" w:hAnsi="Times New Roman" w:eastAsia="Times New Roman" w:cs="Times New Roman"/>
          <w:color w:val="23292D"/>
          <w:sz w:val="36"/>
          <w:szCs w:val="36"/>
        </w:rPr>
      </w:pPr>
    </w:p>
    <w:p w14:paraId="26DE481C">
      <w:pPr>
        <w:pStyle w:val="3"/>
        <w:spacing w:before="58"/>
        <w:ind w:left="720" w:right="1337"/>
        <w:jc w:val="center"/>
        <w:rPr>
          <w:rFonts w:ascii="Times New Roman" w:hAnsi="Times New Roman" w:eastAsia="Times New Roman" w:cs="Times New Roman"/>
          <w:color w:val="23292D"/>
          <w:sz w:val="36"/>
          <w:szCs w:val="36"/>
        </w:rPr>
      </w:pPr>
    </w:p>
    <w:p w14:paraId="5DC3AD0E">
      <w:pPr>
        <w:pStyle w:val="3"/>
        <w:spacing w:before="58"/>
        <w:ind w:left="720" w:right="1337"/>
        <w:jc w:val="center"/>
        <w:rPr>
          <w:rFonts w:ascii="Times New Roman" w:hAnsi="Times New Roman" w:eastAsia="Times New Roman" w:cs="Times New Roman"/>
          <w:color w:val="23292D"/>
          <w:sz w:val="36"/>
          <w:szCs w:val="36"/>
        </w:rPr>
      </w:pPr>
    </w:p>
    <w:p w14:paraId="60DB2609">
      <w:pPr>
        <w:pStyle w:val="3"/>
        <w:spacing w:before="58"/>
        <w:ind w:left="720" w:right="1337"/>
        <w:jc w:val="center"/>
        <w:rPr>
          <w:rFonts w:ascii="Times New Roman" w:hAnsi="Times New Roman" w:eastAsia="Times New Roman" w:cs="Times New Roman"/>
          <w:color w:val="23292D"/>
          <w:sz w:val="36"/>
          <w:szCs w:val="36"/>
        </w:rPr>
      </w:pPr>
    </w:p>
    <w:p w14:paraId="5B3E2073">
      <w:pPr>
        <w:pStyle w:val="3"/>
        <w:spacing w:before="58"/>
        <w:ind w:left="720" w:right="1337"/>
        <w:jc w:val="center"/>
        <w:rPr>
          <w:rFonts w:ascii="Times New Roman" w:hAnsi="Times New Roman" w:eastAsia="Times New Roman" w:cs="Times New Roman"/>
          <w:color w:val="23292D"/>
          <w:sz w:val="36"/>
          <w:szCs w:val="36"/>
        </w:rPr>
      </w:pPr>
    </w:p>
    <w:p w14:paraId="4CC7B801">
      <w:pPr>
        <w:pStyle w:val="3"/>
        <w:spacing w:before="58"/>
        <w:ind w:left="720" w:right="1337"/>
        <w:jc w:val="center"/>
        <w:rPr>
          <w:rFonts w:ascii="Times New Roman" w:hAnsi="Times New Roman" w:eastAsia="Times New Roman" w:cs="Times New Roman"/>
          <w:color w:val="23292D"/>
          <w:sz w:val="36"/>
          <w:szCs w:val="36"/>
        </w:rPr>
      </w:pPr>
    </w:p>
    <w:p w14:paraId="4E3D4FB0">
      <w:pPr>
        <w:pStyle w:val="3"/>
        <w:spacing w:before="58"/>
        <w:ind w:left="720" w:right="1337"/>
        <w:jc w:val="center"/>
        <w:rPr>
          <w:rFonts w:ascii="Times New Roman" w:hAnsi="Times New Roman" w:eastAsia="Times New Roman" w:cs="Times New Roman"/>
          <w:color w:val="23292D"/>
          <w:sz w:val="36"/>
          <w:szCs w:val="36"/>
        </w:rPr>
      </w:pPr>
    </w:p>
    <w:p w14:paraId="332304A5">
      <w:pPr>
        <w:pStyle w:val="3"/>
        <w:spacing w:before="58"/>
        <w:ind w:left="720" w:right="1337"/>
        <w:jc w:val="center"/>
        <w:rPr>
          <w:rFonts w:ascii="Times New Roman" w:hAnsi="Times New Roman" w:eastAsia="Times New Roman" w:cs="Times New Roman"/>
          <w:color w:val="23292D"/>
          <w:sz w:val="36"/>
          <w:szCs w:val="36"/>
        </w:rPr>
      </w:pPr>
    </w:p>
    <w:p w14:paraId="0551C74A">
      <w:pPr>
        <w:pStyle w:val="3"/>
        <w:spacing w:before="58"/>
        <w:ind w:left="720" w:right="1337"/>
        <w:jc w:val="center"/>
        <w:rPr>
          <w:rFonts w:ascii="Times New Roman" w:hAnsi="Times New Roman" w:eastAsia="Times New Roman" w:cs="Times New Roman"/>
          <w:color w:val="23292D"/>
          <w:sz w:val="36"/>
          <w:szCs w:val="36"/>
        </w:rPr>
      </w:pPr>
    </w:p>
    <w:p w14:paraId="23658D44">
      <w:pPr>
        <w:pStyle w:val="3"/>
        <w:spacing w:before="58"/>
        <w:ind w:left="720" w:right="1337"/>
        <w:jc w:val="center"/>
        <w:rPr>
          <w:rFonts w:ascii="Times New Roman" w:hAnsi="Times New Roman" w:eastAsia="Times New Roman" w:cs="Times New Roman"/>
          <w:b/>
          <w:bCs/>
          <w:sz w:val="32"/>
          <w:szCs w:val="32"/>
          <w:u w:val="single"/>
        </w:rPr>
      </w:pPr>
      <w:r>
        <w:rPr>
          <w:rFonts w:ascii="Times New Roman" w:hAnsi="Times New Roman" w:eastAsia="Times New Roman" w:cs="Times New Roman"/>
          <w:color w:val="23292D"/>
          <w:sz w:val="36"/>
          <w:szCs w:val="36"/>
        </w:rPr>
        <w:t xml:space="preserve"> </w:t>
      </w:r>
    </w:p>
    <w:p w14:paraId="19AB43FC">
      <w:pPr>
        <w:pStyle w:val="3"/>
        <w:spacing w:before="58"/>
        <w:ind w:left="720" w:right="1337"/>
        <w:jc w:val="center"/>
        <w:rPr>
          <w:rFonts w:ascii="Times New Roman" w:hAnsi="Times New Roman" w:eastAsia="Times New Roman" w:cs="Times New Roman"/>
          <w:b/>
          <w:bCs/>
          <w:sz w:val="32"/>
          <w:szCs w:val="32"/>
          <w:u w:val="single"/>
        </w:rPr>
      </w:pPr>
    </w:p>
    <w:p w14:paraId="64057C49">
      <w:pPr>
        <w:pStyle w:val="3"/>
        <w:spacing w:before="58"/>
        <w:ind w:left="720" w:right="1337"/>
        <w:jc w:val="center"/>
        <w:rPr>
          <w:rFonts w:ascii="Times New Roman" w:hAnsi="Times New Roman" w:eastAsia="Times New Roman" w:cs="Times New Roman"/>
          <w:b/>
          <w:bCs/>
          <w:sz w:val="32"/>
          <w:szCs w:val="32"/>
          <w:u w:val="single"/>
        </w:rPr>
      </w:pPr>
    </w:p>
    <w:p w14:paraId="3F96A793">
      <w:pPr>
        <w:pStyle w:val="3"/>
        <w:spacing w:before="58"/>
        <w:ind w:left="720" w:right="1337"/>
        <w:jc w:val="center"/>
        <w:rPr>
          <w:rFonts w:ascii="Times New Roman" w:hAnsi="Times New Roman" w:eastAsia="Times New Roman" w:cs="Times New Roman"/>
          <w:b/>
          <w:bCs/>
          <w:sz w:val="32"/>
          <w:szCs w:val="32"/>
          <w:u w:val="single"/>
        </w:rPr>
      </w:pPr>
    </w:p>
    <w:p w14:paraId="115BD1E4">
      <w:pPr>
        <w:pStyle w:val="3"/>
        <w:spacing w:before="58"/>
        <w:ind w:left="720" w:right="1337"/>
        <w:jc w:val="center"/>
        <w:rPr>
          <w:rFonts w:ascii="Times New Roman" w:hAnsi="Times New Roman" w:eastAsia="Times New Roman" w:cs="Times New Roman"/>
          <w:b/>
          <w:bCs/>
          <w:sz w:val="32"/>
          <w:szCs w:val="32"/>
          <w:u w:val="single"/>
        </w:rPr>
      </w:pPr>
    </w:p>
    <w:p w14:paraId="1B7D2D0E">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6E651316">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11191F5D">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351DB255">
      <w:pPr>
        <w:pStyle w:val="3"/>
        <w:numPr>
          <w:ilvl w:val="0"/>
          <w:numId w:val="0"/>
        </w:numPr>
        <w:pBdr>
          <w:top w:val="none" w:color="auto" w:sz="0" w:space="0"/>
          <w:left w:val="none" w:color="auto" w:sz="0" w:space="0"/>
          <w:bottom w:val="none" w:color="auto" w:sz="0" w:space="0"/>
          <w:right w:val="none" w:color="auto" w:sz="0" w:space="0"/>
          <w:between w:val="none" w:color="auto" w:sz="0" w:space="0"/>
        </w:pBdr>
        <w:tabs>
          <w:tab w:val="left" w:pos="499"/>
        </w:tabs>
        <w:spacing w:before="86"/>
        <w:jc w:val="both"/>
        <w:rPr>
          <w:color w:val="000000"/>
          <w:sz w:val="32"/>
          <w:szCs w:val="32"/>
          <w:u w:val="single"/>
        </w:rPr>
      </w:pPr>
      <w:r>
        <w:rPr>
          <w:rFonts w:hint="default" w:ascii="Times New Roman" w:hAnsi="Times New Roman" w:eastAsia="Times New Roman" w:cs="Times New Roman"/>
          <w:b/>
          <w:color w:val="000000"/>
          <w:sz w:val="32"/>
          <w:szCs w:val="32"/>
          <w:u w:val="single"/>
          <w:lang w:val="en-US"/>
        </w:rPr>
        <w:t>1.</w:t>
      </w:r>
      <w:r>
        <w:rPr>
          <w:rFonts w:ascii="Times New Roman" w:hAnsi="Times New Roman" w:eastAsia="Times New Roman" w:cs="Times New Roman"/>
          <w:b/>
          <w:color w:val="000000"/>
          <w:sz w:val="32"/>
          <w:szCs w:val="32"/>
          <w:u w:val="single"/>
        </w:rPr>
        <w:t>INTRODUCTION:</w:t>
      </w:r>
    </w:p>
    <w:p w14:paraId="45E00D8B">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4"/>
          <w:szCs w:val="24"/>
        </w:rPr>
      </w:pPr>
    </w:p>
    <w:p w14:paraId="58F6CCDD">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color w:val="000000"/>
          <w:sz w:val="28"/>
          <w:szCs w:val="28"/>
          <w:lang w:val="en-IN"/>
        </w:rPr>
      </w:pPr>
      <w:r>
        <w:rPr>
          <w:rFonts w:hint="default" w:ascii="Times New Roman" w:hAnsi="Times New Roman" w:eastAsia="Times New Roman" w:cs="Times New Roman"/>
          <w:color w:val="000000"/>
          <w:sz w:val="28"/>
          <w:szCs w:val="28"/>
          <w:lang w:val="en-IN"/>
        </w:rPr>
        <w:t>Develop a mini project that aims to create a Crime Detection System using SQL Server to manage and analyze crime data efficiently. The system will help law enforcement agencies, researchers, and the general public to access, report, and analyze crime-related information in a user-friendly manner.</w:t>
      </w:r>
    </w:p>
    <w:p w14:paraId="0900763F">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color w:val="000000"/>
          <w:sz w:val="36"/>
          <w:szCs w:val="36"/>
          <w:lang w:val="en-IN"/>
        </w:rPr>
      </w:pPr>
    </w:p>
    <w:p w14:paraId="157979A0">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2"/>
          <w:szCs w:val="32"/>
          <w:u w:val="single"/>
          <w:lang w:val="en-IN"/>
        </w:rPr>
      </w:pPr>
      <w:r>
        <w:rPr>
          <w:rFonts w:ascii="Times New Roman" w:hAnsi="Times New Roman" w:eastAsia="Times New Roman" w:cs="Times New Roman"/>
          <w:b/>
          <w:bCs/>
          <w:color w:val="000000"/>
          <w:sz w:val="32"/>
          <w:szCs w:val="32"/>
          <w:u w:val="single"/>
          <w:lang w:val="en-IN"/>
        </w:rPr>
        <w:t>Objectives of the Supermarket Management System</w:t>
      </w:r>
    </w:p>
    <w:p w14:paraId="4500572D">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6CF80087">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000000"/>
          <w:sz w:val="32"/>
          <w:szCs w:val="32"/>
          <w:lang w:val="en-IN"/>
        </w:rPr>
      </w:pPr>
      <w:r>
        <w:rPr>
          <w:rFonts w:hint="default" w:ascii="Times New Roman" w:hAnsi="Times New Roman" w:eastAsia="Times New Roman" w:cs="Times New Roman"/>
          <w:b/>
          <w:bCs/>
          <w:color w:val="000000"/>
          <w:sz w:val="32"/>
          <w:szCs w:val="32"/>
          <w:lang w:val="en-IN"/>
        </w:rPr>
        <w:t>DATA ENTRY:</w:t>
      </w:r>
    </w:p>
    <w:p w14:paraId="1B5F69CD">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color w:val="000000"/>
          <w:sz w:val="28"/>
          <w:szCs w:val="28"/>
          <w:lang w:val="en-IN"/>
        </w:rPr>
      </w:pPr>
      <w:r>
        <w:rPr>
          <w:rFonts w:hint="default" w:ascii="Times New Roman" w:hAnsi="Times New Roman" w:eastAsia="Times New Roman" w:cs="Times New Roman"/>
          <w:color w:val="000000"/>
          <w:sz w:val="28"/>
          <w:szCs w:val="28"/>
          <w:lang w:val="en-IN"/>
        </w:rPr>
        <w:t>The importance of user-friendly data entry interfaces, standardized input formats, validation rules, automated data collection methods, and access controls to ensure data integrity and security, while also reducing manual errors and ensuring only authorized personnel can access the system.</w:t>
      </w:r>
    </w:p>
    <w:p w14:paraId="42ED780E">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000000"/>
          <w:sz w:val="36"/>
          <w:szCs w:val="36"/>
          <w:lang w:val="en-IN"/>
        </w:rPr>
      </w:pPr>
    </w:p>
    <w:p w14:paraId="74823805">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000000"/>
          <w:sz w:val="32"/>
          <w:szCs w:val="32"/>
          <w:lang w:val="en-IN"/>
        </w:rPr>
      </w:pPr>
      <w:r>
        <w:rPr>
          <w:rFonts w:hint="default" w:ascii="Times New Roman" w:hAnsi="Times New Roman" w:eastAsia="Times New Roman" w:cs="Times New Roman"/>
          <w:b/>
          <w:bCs/>
          <w:color w:val="000000"/>
          <w:sz w:val="32"/>
          <w:szCs w:val="32"/>
          <w:lang w:val="en-IN"/>
        </w:rPr>
        <w:t>DATA VISUALIZATION:</w:t>
      </w:r>
    </w:p>
    <w:p w14:paraId="122E60D5">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color w:val="000000"/>
          <w:sz w:val="28"/>
          <w:szCs w:val="28"/>
          <w:lang w:val="en-IN"/>
        </w:rPr>
      </w:pPr>
      <w:r>
        <w:rPr>
          <w:rFonts w:hint="default" w:ascii="Times New Roman" w:hAnsi="Times New Roman" w:eastAsia="Times New Roman" w:cs="Times New Roman"/>
          <w:color w:val="000000"/>
          <w:sz w:val="28"/>
          <w:szCs w:val="28"/>
          <w:lang w:val="en-IN"/>
        </w:rPr>
        <w:t>The system includes dynamic dashboards for real-time crime trends, geospatial mapping for resource allocation, customizable reports, and various visualization techniques. It also includes user training to ensure accurate interpretation of data and efficient use of visualization tools.</w:t>
      </w:r>
    </w:p>
    <w:p w14:paraId="521E926A">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color w:val="000000"/>
          <w:sz w:val="30"/>
          <w:szCs w:val="30"/>
          <w:lang w:val="en-IN"/>
        </w:rPr>
      </w:pPr>
    </w:p>
    <w:p w14:paraId="64FA746B">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b/>
          <w:bCs/>
          <w:color w:val="000000"/>
          <w:sz w:val="32"/>
          <w:szCs w:val="32"/>
          <w:lang w:val="en-IN"/>
        </w:rPr>
      </w:pPr>
      <w:r>
        <w:rPr>
          <w:rFonts w:hint="default" w:ascii="Times New Roman" w:hAnsi="Times New Roman" w:eastAsia="Times New Roman" w:cs="Times New Roman"/>
          <w:b/>
          <w:bCs/>
          <w:color w:val="000000"/>
          <w:sz w:val="32"/>
          <w:szCs w:val="32"/>
          <w:lang w:val="en-IN"/>
        </w:rPr>
        <w:t>TESTING AND QUALITY ASSURANCE:</w:t>
      </w:r>
    </w:p>
    <w:p w14:paraId="21791916">
      <w:pPr>
        <w:pStyle w:val="3"/>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eastAsia="Times New Roman" w:cs="Times New Roman"/>
          <w:color w:val="000000"/>
          <w:sz w:val="26"/>
          <w:szCs w:val="26"/>
          <w:lang w:val="en-IN"/>
        </w:rPr>
      </w:pPr>
      <w:r>
        <w:rPr>
          <w:rFonts w:hint="default" w:ascii="Times New Roman" w:hAnsi="Times New Roman" w:eastAsia="Times New Roman" w:cs="Times New Roman"/>
          <w:color w:val="000000"/>
          <w:sz w:val="26"/>
          <w:szCs w:val="26"/>
          <w:lang w:val="en-IN"/>
        </w:rPr>
        <w:t>The system's testing process includes unit testing, integration testing, performance testing, user acceptance testing, and security testing. Quality assurance is ensured through clear standards, regular audits, robust error handling mechanisms, and a culture of continuous improvement. Regular audits ensure compliance with established standards, while error handling mechanisms track and resolve issues. A comprehensive documentation of system processes, data standards, and testing protocols facilitates onboarding of new users.</w:t>
      </w:r>
    </w:p>
    <w:p w14:paraId="28E3CCCF">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0"/>
          <w:szCs w:val="30"/>
          <w:lang w:val="en-IN"/>
        </w:rPr>
      </w:pPr>
    </w:p>
    <w:p w14:paraId="02B5BBCF">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28"/>
          <w:szCs w:val="28"/>
          <w:lang w:val="en-IN"/>
        </w:rPr>
      </w:pPr>
    </w:p>
    <w:p w14:paraId="0E337797">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65CD7346">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424AACC1">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62857F7C">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3E11CCF4">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2A56D987">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71BAA895">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515F3483">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6C0508C7">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507F09E7">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5F6EDA0E">
      <w:pPr>
        <w:pStyle w:val="3"/>
        <w:pBdr>
          <w:top w:val="none" w:color="auto" w:sz="0" w:space="0"/>
          <w:left w:val="none" w:color="auto" w:sz="0" w:space="0"/>
          <w:bottom w:val="none" w:color="auto" w:sz="0" w:space="0"/>
          <w:right w:val="none" w:color="auto" w:sz="0" w:space="0"/>
          <w:between w:val="none" w:color="auto" w:sz="0" w:space="0"/>
        </w:pBdr>
        <w:tabs>
          <w:tab w:val="left" w:pos="1152"/>
        </w:tabs>
        <w:spacing w:before="249"/>
        <w:rPr>
          <w:b/>
          <w:bCs/>
          <w:color w:val="000000"/>
          <w:sz w:val="32"/>
          <w:szCs w:val="32"/>
          <w:u w:val="single"/>
        </w:rPr>
      </w:pPr>
      <w:r>
        <w:rPr>
          <w:rFonts w:ascii="Times New Roman" w:hAnsi="Times New Roman" w:eastAsia="Times New Roman" w:cs="Times New Roman"/>
          <w:b/>
          <w:bCs/>
          <w:sz w:val="32"/>
          <w:szCs w:val="32"/>
          <w:u w:val="single"/>
        </w:rPr>
        <w:t>MODULES:</w:t>
      </w:r>
    </w:p>
    <w:p w14:paraId="2DB3C50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32"/>
          <w:szCs w:val="32"/>
        </w:rPr>
        <w:t xml:space="preserve">                       </w:t>
      </w:r>
      <w:r>
        <w:rPr>
          <w:rFonts w:ascii="Times New Roman" w:hAnsi="Times New Roman" w:eastAsia="Times New Roman" w:cs="Times New Roman"/>
          <w:b/>
          <w:bCs/>
          <w:color w:val="000000"/>
          <w:sz w:val="28"/>
          <w:szCs w:val="28"/>
        </w:rPr>
        <w:t xml:space="preserve"> </w:t>
      </w:r>
      <w:r>
        <w:rPr>
          <w:rFonts w:hint="default" w:ascii="Times New Roman" w:hAnsi="Times New Roman" w:eastAsia="Times New Roman" w:cs="Times New Roman"/>
          <w:b w:val="0"/>
          <w:bCs w:val="0"/>
          <w:color w:val="000000"/>
          <w:sz w:val="28"/>
          <w:szCs w:val="28"/>
        </w:rPr>
        <w:t xml:space="preserve"> A crime detector management system(CDMS) requires a robust database to efficiently store and manage various types of data. Here are some essential modules that you can consider incorporating into your CDMS using a database management system:</w:t>
      </w:r>
    </w:p>
    <w:p w14:paraId="594D58F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bCs/>
          <w:color w:val="000000"/>
          <w:sz w:val="28"/>
          <w:szCs w:val="28"/>
          <w:lang w:val="en-IN"/>
        </w:rPr>
      </w:pPr>
    </w:p>
    <w:p w14:paraId="3E300F9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r>
        <w:rPr>
          <w:rFonts w:ascii="Times New Roman" w:hAnsi="Times New Roman" w:eastAsia="Times New Roman" w:cs="Times New Roman"/>
          <w:b/>
          <w:bCs/>
          <w:color w:val="000000"/>
          <w:sz w:val="36"/>
          <w:szCs w:val="36"/>
          <w:lang w:val="en-IN"/>
        </w:rPr>
        <w:t>Core Modules:</w:t>
      </w:r>
    </w:p>
    <w:p w14:paraId="71A71C37">
      <w:pPr>
        <w:pStyle w:val="21"/>
        <w:numPr>
          <w:ilvl w:val="0"/>
          <w:numId w:val="1"/>
        </w:numPr>
        <w:tabs>
          <w:tab w:val="left" w:pos="1540"/>
          <w:tab w:val="left" w:pos="1541"/>
          <w:tab w:val="clear" w:pos="420"/>
        </w:tabs>
        <w:ind w:left="640" w:leftChars="0" w:hanging="420" w:firstLineChars="0"/>
        <w:rPr>
          <w:rFonts w:hint="default" w:ascii="Times New Roman" w:hAnsi="Times New Roman" w:eastAsia="SimSun" w:cs="Times New Roman"/>
          <w:color w:val="000000"/>
          <w:sz w:val="32"/>
          <w:szCs w:val="32"/>
          <w:lang w:val="en-IN"/>
        </w:rPr>
      </w:pP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lang w:val="en-IN"/>
        </w:rPr>
        <w:t>Searching a crime</w:t>
      </w:r>
    </w:p>
    <w:p w14:paraId="3E0B6ED0">
      <w:pPr>
        <w:pStyle w:val="21"/>
        <w:numPr>
          <w:ilvl w:val="0"/>
          <w:numId w:val="1"/>
        </w:numPr>
        <w:tabs>
          <w:tab w:val="left" w:pos="1540"/>
          <w:tab w:val="left" w:pos="1541"/>
          <w:tab w:val="clear" w:pos="420"/>
        </w:tabs>
        <w:ind w:left="640" w:leftChars="0" w:hanging="420" w:firstLineChars="0"/>
        <w:jc w:val="both"/>
        <w:rPr>
          <w:rFonts w:hint="default" w:ascii="Times New Roman" w:hAnsi="Times New Roman" w:eastAsia="SimSun" w:cs="Times New Roman"/>
          <w:color w:val="000000"/>
          <w:sz w:val="28"/>
          <w:szCs w:val="28"/>
          <w:lang w:val="en-IN"/>
        </w:rPr>
      </w:pPr>
      <w:r>
        <w:rPr>
          <w:rFonts w:hint="default" w:ascii="Times New Roman" w:hAnsi="Times New Roman" w:eastAsia="SimSun" w:cs="Times New Roman"/>
          <w:sz w:val="32"/>
          <w:szCs w:val="32"/>
          <w:lang w:val="en-US"/>
        </w:rPr>
        <w:t xml:space="preserve"> </w:t>
      </w:r>
      <w:r>
        <w:rPr>
          <w:rFonts w:hint="default" w:ascii="Times New Roman" w:hAnsi="Times New Roman" w:eastAsia="SimSun" w:cs="Times New Roman"/>
          <w:sz w:val="32"/>
          <w:szCs w:val="32"/>
          <w:lang w:val="en-IN"/>
        </w:rPr>
        <w:t>Crime report</w:t>
      </w:r>
    </w:p>
    <w:p w14:paraId="5AF6C49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IN"/>
        </w:rPr>
      </w:pPr>
      <w:r>
        <w:rPr>
          <w:rFonts w:hint="default" w:ascii="Times New Roman" w:hAnsi="Times New Roman" w:eastAsia="Times New Roman" w:cs="Times New Roman"/>
          <w:b/>
          <w:bCs/>
          <w:color w:val="000000"/>
          <w:sz w:val="36"/>
          <w:szCs w:val="36"/>
          <w:lang w:val="en-IN"/>
        </w:rPr>
        <w:t>Additional Modules:</w:t>
      </w:r>
    </w:p>
    <w:p w14:paraId="1DA2D9E5">
      <w:pPr>
        <w:pStyle w:val="3"/>
        <w:numPr>
          <w:ilvl w:val="0"/>
          <w:numId w:val="2"/>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IN"/>
        </w:rPr>
      </w:pPr>
      <w:r>
        <w:rPr>
          <w:rFonts w:hint="default" w:ascii="Times New Roman" w:hAnsi="Times New Roman" w:eastAsia="Times New Roman" w:cs="Times New Roman"/>
          <w:color w:val="000000"/>
          <w:sz w:val="36"/>
          <w:szCs w:val="36"/>
          <w:lang w:val="en-US"/>
        </w:rPr>
        <w:t xml:space="preserve">         </w:t>
      </w:r>
      <w:r>
        <w:rPr>
          <w:rFonts w:hint="default" w:ascii="Times New Roman" w:hAnsi="Times New Roman" w:eastAsia="Times New Roman" w:cs="Times New Roman"/>
          <w:color w:val="000000"/>
          <w:sz w:val="36"/>
          <w:szCs w:val="36"/>
        </w:rPr>
        <w:t>Community Engagement</w:t>
      </w:r>
    </w:p>
    <w:p w14:paraId="526C5EF5">
      <w:pPr>
        <w:pStyle w:val="3"/>
        <w:numPr>
          <w:ilvl w:val="0"/>
          <w:numId w:val="2"/>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IN"/>
        </w:rPr>
      </w:pPr>
      <w:r>
        <w:rPr>
          <w:rFonts w:hint="default" w:ascii="Times New Roman" w:hAnsi="Times New Roman" w:eastAsia="Times New Roman" w:cs="Times New Roman"/>
          <w:color w:val="000000"/>
          <w:sz w:val="36"/>
          <w:szCs w:val="36"/>
          <w:lang w:val="en-US"/>
        </w:rPr>
        <w:t xml:space="preserve">        </w:t>
      </w:r>
      <w:r>
        <w:rPr>
          <w:rFonts w:hint="default" w:ascii="Times New Roman" w:hAnsi="Times New Roman" w:eastAsia="Times New Roman" w:cs="Times New Roman"/>
          <w:color w:val="000000"/>
          <w:sz w:val="36"/>
          <w:szCs w:val="36"/>
        </w:rPr>
        <w:t>Integrations</w:t>
      </w:r>
    </w:p>
    <w:p w14:paraId="6D8DC4F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3E1834B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6D3E7B0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3C0D4D9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350E9BA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56049FC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4033E31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331E1B1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0F05A52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5988DEF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60E20AB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52BCC250">
      <w:pPr>
        <w:pStyle w:val="3"/>
        <w:numPr>
          <w:ilvl w:val="0"/>
          <w:numId w:val="0"/>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
          <w:sz w:val="36"/>
          <w:szCs w:val="36"/>
          <w:u w:val="single"/>
        </w:rPr>
      </w:pPr>
    </w:p>
    <w:p w14:paraId="5CBBB606">
      <w:pPr>
        <w:pStyle w:val="3"/>
        <w:numPr>
          <w:ilvl w:val="0"/>
          <w:numId w:val="0"/>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
          <w:sz w:val="36"/>
          <w:szCs w:val="36"/>
          <w:u w:val="single"/>
        </w:rPr>
      </w:pPr>
    </w:p>
    <w:p w14:paraId="13887017">
      <w:pPr>
        <w:pStyle w:val="3"/>
        <w:numPr>
          <w:ilvl w:val="0"/>
          <w:numId w:val="0"/>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color w:val="000000"/>
          <w:sz w:val="32"/>
          <w:szCs w:val="32"/>
          <w:u w:val="single"/>
        </w:rPr>
      </w:pPr>
      <w:r>
        <w:rPr>
          <w:rFonts w:ascii="Times New Roman" w:hAnsi="Times New Roman" w:eastAsia="Times New Roman" w:cs="Times New Roman"/>
          <w:b/>
          <w:sz w:val="32"/>
          <w:szCs w:val="32"/>
          <w:u w:val="single"/>
        </w:rPr>
        <w:t>SURVEY OF TECHNOLOGIES:</w:t>
      </w:r>
    </w:p>
    <w:p w14:paraId="7EF1BF58">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498"/>
        <w:rPr>
          <w:color w:val="000000"/>
          <w:sz w:val="32"/>
          <w:szCs w:val="32"/>
          <w:u w:val="single"/>
        </w:rPr>
      </w:pPr>
    </w:p>
    <w:p w14:paraId="2197C6A2">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
          <w:bCs/>
          <w:sz w:val="32"/>
          <w:szCs w:val="32"/>
          <w:u w:val="single"/>
          <w:lang w:val="en-IN"/>
        </w:rPr>
      </w:pPr>
      <w:r>
        <w:rPr>
          <w:rFonts w:ascii="Times New Roman" w:hAnsi="Times New Roman" w:eastAsia="Times New Roman" w:cs="Times New Roman"/>
          <w:b/>
          <w:bCs/>
          <w:sz w:val="32"/>
          <w:szCs w:val="32"/>
          <w:u w:val="single"/>
          <w:lang w:val="en-IN"/>
        </w:rPr>
        <w:t>2.1 Software Description :</w:t>
      </w:r>
    </w:p>
    <w:p w14:paraId="27DCB6C1">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2"/>
          <w:szCs w:val="32"/>
          <w:lang w:val="en-IN"/>
        </w:rPr>
      </w:pPr>
      <w:r>
        <w:rPr>
          <w:rFonts w:ascii="Times New Roman" w:hAnsi="Times New Roman" w:eastAsia="Times New Roman" w:cs="Times New Roman"/>
          <w:bCs/>
          <w:sz w:val="28"/>
          <w:szCs w:val="28"/>
          <w:lang w:val="en-IN"/>
        </w:rPr>
        <w:t>This project utilizes a combination of software tools to create a comprehensive and efficient supermarket management system</w:t>
      </w:r>
      <w:r>
        <w:rPr>
          <w:rFonts w:ascii="Times New Roman" w:hAnsi="Times New Roman" w:eastAsia="Times New Roman" w:cs="Times New Roman"/>
          <w:bCs/>
          <w:sz w:val="32"/>
          <w:szCs w:val="32"/>
          <w:lang w:val="en-IN"/>
        </w:rPr>
        <w:t>:</w:t>
      </w:r>
    </w:p>
    <w:p w14:paraId="680B383B">
      <w:pPr>
        <w:pStyle w:val="3"/>
        <w:numPr>
          <w:ilvl w:val="0"/>
          <w:numId w:val="3"/>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28"/>
          <w:szCs w:val="28"/>
          <w:lang w:val="en-IN"/>
        </w:rPr>
      </w:pPr>
      <w:r>
        <w:rPr>
          <w:rFonts w:ascii="Times New Roman" w:hAnsi="Times New Roman" w:eastAsia="Times New Roman" w:cs="Times New Roman"/>
          <w:b/>
          <w:sz w:val="28"/>
          <w:szCs w:val="28"/>
          <w:lang w:val="en-IN"/>
        </w:rPr>
        <w:t>Database Management System (DBMS):</w:t>
      </w:r>
      <w:r>
        <w:rPr>
          <w:rFonts w:ascii="Times New Roman" w:hAnsi="Times New Roman" w:eastAsia="Times New Roman" w:cs="Times New Roman"/>
          <w:bCs/>
          <w:sz w:val="28"/>
          <w:szCs w:val="28"/>
          <w:lang w:val="en-IN"/>
        </w:rPr>
        <w:t xml:space="preserve"> MySQL is chosen as the DBMS for its reliability, performance, and widespread use in various applications.</w:t>
      </w:r>
    </w:p>
    <w:p w14:paraId="460A0FB4">
      <w:pPr>
        <w:pStyle w:val="3"/>
        <w:numPr>
          <w:ilvl w:val="0"/>
          <w:numId w:val="3"/>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28"/>
          <w:szCs w:val="28"/>
          <w:lang w:val="en-IN"/>
        </w:rPr>
      </w:pPr>
      <w:r>
        <w:rPr>
          <w:rFonts w:ascii="Times New Roman" w:hAnsi="Times New Roman" w:eastAsia="Times New Roman" w:cs="Times New Roman"/>
          <w:b/>
          <w:sz w:val="28"/>
          <w:szCs w:val="28"/>
          <w:lang w:val="en-IN"/>
        </w:rPr>
        <w:t>Integrated Development Environment (IDE):</w:t>
      </w:r>
      <w:r>
        <w:rPr>
          <w:rFonts w:ascii="Times New Roman" w:hAnsi="Times New Roman" w:eastAsia="Times New Roman" w:cs="Times New Roman"/>
          <w:bCs/>
          <w:sz w:val="28"/>
          <w:szCs w:val="28"/>
          <w:lang w:val="en-IN"/>
        </w:rPr>
        <w:t xml:space="preserve"> PyCharm is selected as the IDE for its Python-specific features, code completion, debugging tools, and seamless integration with MySQL.</w:t>
      </w:r>
    </w:p>
    <w:p w14:paraId="1C338E31">
      <w:pPr>
        <w:pStyle w:val="3"/>
        <w:numPr>
          <w:ilvl w:val="0"/>
          <w:numId w:val="3"/>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2"/>
          <w:szCs w:val="32"/>
          <w:lang w:val="en-IN"/>
        </w:rPr>
      </w:pPr>
      <w:r>
        <w:rPr>
          <w:rFonts w:ascii="Times New Roman" w:hAnsi="Times New Roman" w:eastAsia="Times New Roman" w:cs="Times New Roman"/>
          <w:b/>
          <w:sz w:val="28"/>
          <w:szCs w:val="28"/>
          <w:lang w:val="en-IN"/>
        </w:rPr>
        <w:t xml:space="preserve">Visual studio : </w:t>
      </w:r>
      <w:r>
        <w:rPr>
          <w:rFonts w:ascii="Times New Roman" w:hAnsi="Times New Roman" w:eastAsia="Times New Roman" w:cs="Times New Roman"/>
          <w:bCs/>
          <w:sz w:val="28"/>
          <w:szCs w:val="28"/>
          <w:lang w:val="en-IN"/>
        </w:rPr>
        <w:t>HTML,CSS ,JavaScript.</w:t>
      </w:r>
    </w:p>
    <w:p w14:paraId="14958BBD">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
          <w:bCs w:val="0"/>
          <w:sz w:val="36"/>
          <w:szCs w:val="36"/>
          <w:u w:val="single"/>
          <w:lang w:val="en-IN"/>
        </w:rPr>
      </w:pPr>
    </w:p>
    <w:p w14:paraId="421EAA89">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u w:val="single"/>
          <w:lang w:val="en-IN"/>
        </w:rPr>
      </w:pPr>
      <w:r>
        <w:rPr>
          <w:rFonts w:ascii="Times New Roman" w:hAnsi="Times New Roman" w:eastAsia="Times New Roman" w:cs="Times New Roman"/>
          <w:b/>
          <w:bCs w:val="0"/>
          <w:sz w:val="32"/>
          <w:szCs w:val="32"/>
          <w:u w:val="single"/>
          <w:lang w:val="en-IN"/>
        </w:rPr>
        <w:t>2.2 Languages :</w:t>
      </w:r>
    </w:p>
    <w:p w14:paraId="15AD89D6">
      <w:pPr>
        <w:pStyle w:val="3"/>
        <w:numPr>
          <w:ilvl w:val="0"/>
          <w:numId w:val="4"/>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24"/>
          <w:szCs w:val="24"/>
          <w:lang w:val="en-IN"/>
        </w:rPr>
      </w:pPr>
      <w:r>
        <w:rPr>
          <w:rFonts w:ascii="Times New Roman" w:hAnsi="Times New Roman" w:eastAsia="Times New Roman" w:cs="Times New Roman"/>
          <w:b/>
          <w:sz w:val="32"/>
          <w:szCs w:val="32"/>
          <w:lang w:val="en-IN"/>
        </w:rPr>
        <w:t>SQL:</w:t>
      </w:r>
      <w:r>
        <w:rPr>
          <w:rFonts w:ascii="Times New Roman" w:hAnsi="Times New Roman" w:eastAsia="Times New Roman" w:cs="Times New Roman"/>
          <w:bCs/>
          <w:sz w:val="32"/>
          <w:szCs w:val="32"/>
          <w:lang w:val="en-IN"/>
        </w:rPr>
        <w:t xml:space="preserve"> </w:t>
      </w:r>
      <w:r>
        <w:rPr>
          <w:rFonts w:ascii="Times New Roman" w:hAnsi="Times New Roman" w:eastAsia="Times New Roman" w:cs="Times New Roman"/>
          <w:bCs/>
          <w:sz w:val="24"/>
          <w:szCs w:val="24"/>
          <w:lang w:val="en-IN"/>
        </w:rPr>
        <w:t>Structured Query Language is used to interact with the MySQL database, defining data structures, performing queries, and managing data integrity.</w:t>
      </w:r>
    </w:p>
    <w:p w14:paraId="7D69CE99">
      <w:pPr>
        <w:pStyle w:val="3"/>
        <w:numPr>
          <w:ilvl w:val="0"/>
          <w:numId w:val="4"/>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24"/>
          <w:szCs w:val="24"/>
          <w:lang w:val="en-IN"/>
        </w:rPr>
      </w:pPr>
      <w:r>
        <w:rPr>
          <w:rFonts w:ascii="Times New Roman" w:hAnsi="Times New Roman" w:eastAsia="Times New Roman" w:cs="Times New Roman"/>
          <w:b/>
          <w:sz w:val="32"/>
          <w:szCs w:val="32"/>
          <w:lang w:val="en-IN"/>
        </w:rPr>
        <w:t>Python</w:t>
      </w:r>
      <w:r>
        <w:rPr>
          <w:rFonts w:ascii="Times New Roman" w:hAnsi="Times New Roman" w:eastAsia="Times New Roman" w:cs="Times New Roman"/>
          <w:bCs/>
          <w:sz w:val="32"/>
          <w:szCs w:val="32"/>
          <w:lang w:val="en-IN"/>
        </w:rPr>
        <w:t xml:space="preserve">: </w:t>
      </w:r>
      <w:r>
        <w:rPr>
          <w:rFonts w:ascii="Times New Roman" w:hAnsi="Times New Roman" w:eastAsia="Times New Roman" w:cs="Times New Roman"/>
          <w:bCs/>
          <w:sz w:val="24"/>
          <w:szCs w:val="24"/>
          <w:lang w:val="en-IN"/>
        </w:rPr>
        <w:t>A versatile programming language is used to develop the backend logic, implement business rules, and interact with the MySQL database through the SQLAlchemy ORM.</w:t>
      </w:r>
    </w:p>
    <w:p w14:paraId="62EA0742">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360"/>
        <w:rPr>
          <w:rFonts w:ascii="Times New Roman" w:hAnsi="Times New Roman" w:eastAsia="Times New Roman" w:cs="Times New Roman"/>
          <w:b/>
          <w:sz w:val="32"/>
          <w:szCs w:val="32"/>
          <w:lang w:val="en-IN"/>
        </w:rPr>
      </w:pPr>
    </w:p>
    <w:p w14:paraId="092676CC">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
          <w:sz w:val="36"/>
          <w:szCs w:val="36"/>
          <w:lang w:val="en-IN"/>
        </w:rPr>
      </w:pPr>
    </w:p>
    <w:p w14:paraId="66570DE8">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
          <w:sz w:val="36"/>
          <w:szCs w:val="36"/>
          <w:lang w:val="en-IN"/>
        </w:rPr>
      </w:pPr>
    </w:p>
    <w:p w14:paraId="4F6E47ED">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
          <w:sz w:val="36"/>
          <w:szCs w:val="36"/>
          <w:lang w:val="en-IN"/>
        </w:rPr>
      </w:pPr>
    </w:p>
    <w:p w14:paraId="258A0799">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
          <w:bCs/>
          <w:sz w:val="36"/>
          <w:szCs w:val="36"/>
          <w:lang w:val="en-IN"/>
        </w:rPr>
      </w:pPr>
    </w:p>
    <w:p w14:paraId="763A2C46">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
          <w:bCs/>
          <w:sz w:val="36"/>
          <w:szCs w:val="36"/>
          <w:lang w:val="en-IN"/>
        </w:rPr>
      </w:pPr>
    </w:p>
    <w:p w14:paraId="0AFD8A91">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
          <w:bCs/>
          <w:sz w:val="36"/>
          <w:szCs w:val="36"/>
          <w:lang w:val="en-IN"/>
        </w:rPr>
      </w:pPr>
    </w:p>
    <w:p w14:paraId="4B7FCA51">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
          <w:bCs/>
          <w:sz w:val="36"/>
          <w:szCs w:val="36"/>
          <w:lang w:val="en-IN"/>
        </w:rPr>
      </w:pPr>
    </w:p>
    <w:p w14:paraId="53DF8E6A">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
          <w:bCs/>
          <w:sz w:val="32"/>
          <w:szCs w:val="32"/>
          <w:lang w:val="en-IN"/>
        </w:rPr>
      </w:pPr>
      <w:r>
        <w:rPr>
          <w:rFonts w:ascii="Times New Roman" w:hAnsi="Times New Roman" w:eastAsia="Times New Roman" w:cs="Times New Roman"/>
          <w:b/>
          <w:bCs/>
          <w:sz w:val="32"/>
          <w:szCs w:val="32"/>
          <w:lang w:val="en-IN"/>
        </w:rPr>
        <w:t>2.2.1 SQL :</w:t>
      </w:r>
    </w:p>
    <w:p w14:paraId="1CD1B00C">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SQL plays a crucial role in the supermarket management system by:</w:t>
      </w:r>
    </w:p>
    <w:p w14:paraId="5E93A1A9">
      <w:pPr>
        <w:pStyle w:val="3"/>
        <w:numPr>
          <w:ilvl w:val="0"/>
          <w:numId w:val="5"/>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Creating database tables: Defining the structure of tables to store product information, customer details, sales transactions, employee data, and more.</w:t>
      </w:r>
    </w:p>
    <w:p w14:paraId="6EBB5572">
      <w:pPr>
        <w:pStyle w:val="3"/>
        <w:numPr>
          <w:ilvl w:val="0"/>
          <w:numId w:val="5"/>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Performing queries: Retrieving, updating, inserting, and deleting data from the database tables based on specific criteria.</w:t>
      </w:r>
    </w:p>
    <w:p w14:paraId="0A9BD8B9">
      <w:pPr>
        <w:pStyle w:val="3"/>
        <w:numPr>
          <w:ilvl w:val="0"/>
          <w:numId w:val="5"/>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Managing data integrity: Ensuring data consistency and accuracy through constraints like primary keys, foreign keys, and data types.</w:t>
      </w:r>
    </w:p>
    <w:p w14:paraId="74DDC033">
      <w:pPr>
        <w:pStyle w:val="3"/>
        <w:numPr>
          <w:ilvl w:val="0"/>
          <w:numId w:val="5"/>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Generating reports: Creating customized reports based on SQL queries to analyze sales trends, inventory levels, customer behavior, and other key metrics.</w:t>
      </w:r>
    </w:p>
    <w:p w14:paraId="0D633D3E">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p>
    <w:p w14:paraId="56765EA0">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
          <w:sz w:val="32"/>
          <w:szCs w:val="32"/>
          <w:lang w:val="en-IN"/>
        </w:rPr>
      </w:pPr>
      <w:r>
        <w:rPr>
          <w:rFonts w:ascii="Times New Roman" w:hAnsi="Times New Roman" w:eastAsia="Times New Roman" w:cs="Times New Roman"/>
          <w:b/>
          <w:sz w:val="32"/>
          <w:szCs w:val="32"/>
          <w:lang w:val="en-IN"/>
        </w:rPr>
        <w:t>2.2.2 Python :</w:t>
      </w:r>
    </w:p>
    <w:p w14:paraId="256D97A3">
      <w:pPr>
        <w:pStyle w:val="3"/>
        <w:numPr>
          <w:ilvl w:val="0"/>
          <w:numId w:val="6"/>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Develop the backend logic: Implementing business rules, calculations, and data processing tasks.</w:t>
      </w:r>
    </w:p>
    <w:p w14:paraId="425464D9">
      <w:pPr>
        <w:pStyle w:val="3"/>
        <w:numPr>
          <w:ilvl w:val="0"/>
          <w:numId w:val="6"/>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Interact with the MySQL database: Using the SQLAlchemy Object-Relational Mapper (ORM) to map Python objects to database tables, simplifying data access and manipulation.</w:t>
      </w:r>
    </w:p>
    <w:p w14:paraId="29E9C2C4">
      <w:pPr>
        <w:pStyle w:val="3"/>
        <w:numPr>
          <w:ilvl w:val="0"/>
          <w:numId w:val="6"/>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Create the user interface: Building the web interface using Flask, allowing users to interact with the system and perform various tasks.</w:t>
      </w:r>
    </w:p>
    <w:p w14:paraId="67B27D30">
      <w:pPr>
        <w:pStyle w:val="3"/>
        <w:numPr>
          <w:ilvl w:val="0"/>
          <w:numId w:val="6"/>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28"/>
          <w:szCs w:val="28"/>
          <w:lang w:val="en-IN"/>
        </w:rPr>
      </w:pPr>
      <w:r>
        <w:rPr>
          <w:rFonts w:ascii="Times New Roman" w:hAnsi="Times New Roman" w:eastAsia="Times New Roman" w:cs="Times New Roman"/>
          <w:bCs/>
          <w:sz w:val="28"/>
          <w:szCs w:val="28"/>
          <w:lang w:val="en-IN"/>
        </w:rPr>
        <w:t>Integrate with other systems: Connecting the supermarket management system with external systems like accounting software or inventory management tools.</w:t>
      </w:r>
    </w:p>
    <w:p w14:paraId="7DA005F1">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40A9D084">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485D611B">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60CEB4FC">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04911F99">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6E6DF606">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329DA6F9">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528A1F69">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Pr>
        <w:t xml:space="preserve">  3</w:t>
      </w:r>
      <w:r>
        <w:rPr>
          <w:rFonts w:ascii="Times New Roman" w:hAnsi="Times New Roman" w:eastAsia="Times New Roman" w:cs="Times New Roman"/>
          <w:bCs/>
          <w:sz w:val="32"/>
          <w:szCs w:val="32"/>
          <w:u w:val="single"/>
        </w:rPr>
        <w:t>.</w:t>
      </w:r>
      <w:r>
        <w:rPr>
          <w:rFonts w:ascii="Times New Roman" w:hAnsi="Times New Roman" w:eastAsia="Times New Roman" w:cs="Times New Roman"/>
          <w:b/>
          <w:sz w:val="32"/>
          <w:szCs w:val="32"/>
          <w:u w:val="single"/>
        </w:rPr>
        <w:t>REQUIREMENTS AND ANALYSIS :</w:t>
      </w:r>
    </w:p>
    <w:p w14:paraId="7C33BED6">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2"/>
          <w:szCs w:val="32"/>
          <w:lang w:val="en-IN"/>
        </w:rPr>
      </w:pPr>
      <w:r>
        <w:rPr>
          <w:rFonts w:ascii="Times New Roman" w:hAnsi="Times New Roman" w:eastAsia="Times New Roman" w:cs="Times New Roman"/>
          <w:bCs/>
          <w:sz w:val="32"/>
          <w:szCs w:val="32"/>
        </w:rPr>
        <w:t xml:space="preserve"> </w:t>
      </w:r>
      <w:r>
        <w:rPr>
          <w:rFonts w:ascii="Times New Roman" w:hAnsi="Times New Roman" w:eastAsia="Times New Roman" w:cs="Times New Roman"/>
          <w:b/>
          <w:bCs/>
          <w:sz w:val="32"/>
          <w:szCs w:val="32"/>
          <w:lang w:val="en-IN"/>
        </w:rPr>
        <w:t>3.1 Requirement Specification</w:t>
      </w:r>
    </w:p>
    <w:p w14:paraId="2EF2DC3B">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When developing a Crime Detection Management System, it's essential to conduct a thorough requirements analysis to ensure the system meets the needs of law enforcement agencies, stakeholders, and the community. This section outlines the key requirements, categorized into functional, non-functional, and technical requirements.</w:t>
      </w:r>
    </w:p>
    <w:p w14:paraId="1039B0C7">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 xml:space="preserve">  Functional Requirements :</w:t>
      </w:r>
    </w:p>
    <w:p w14:paraId="2723004F">
      <w:pPr>
        <w:pStyle w:val="6"/>
        <w:numPr>
          <w:ilvl w:val="0"/>
          <w:numId w:val="7"/>
        </w:numPr>
        <w:rPr>
          <w:rFonts w:hint="default" w:ascii="Times New Roman" w:hAnsi="Times New Roman" w:cs="Times New Roman"/>
          <w:sz w:val="36"/>
          <w:szCs w:val="36"/>
        </w:rPr>
      </w:pPr>
      <w:r>
        <w:rPr>
          <w:rFonts w:hint="default" w:ascii="Times New Roman" w:hAnsi="Times New Roman" w:cs="Times New Roman"/>
          <w:sz w:val="36"/>
          <w:szCs w:val="36"/>
        </w:rPr>
        <w:t>Incident Management:</w:t>
      </w:r>
    </w:p>
    <w:p w14:paraId="2A125930">
      <w:pPr>
        <w:pStyle w:val="3"/>
        <w:numPr>
          <w:ilvl w:val="2"/>
          <w:numId w:val="8"/>
        </w:numPr>
        <w:rPr>
          <w:rFonts w:hint="default" w:ascii="Times New Roman" w:hAnsi="Times New Roman" w:cs="Times New Roman"/>
          <w:sz w:val="32"/>
          <w:szCs w:val="32"/>
        </w:rPr>
      </w:pPr>
      <w:r>
        <w:rPr>
          <w:rFonts w:hint="default" w:ascii="Times New Roman" w:hAnsi="Times New Roman" w:cs="Times New Roman"/>
          <w:sz w:val="32"/>
          <w:szCs w:val="32"/>
        </w:rPr>
        <w:t>Incident Reporting</w:t>
      </w:r>
    </w:p>
    <w:p w14:paraId="7CFD06DB">
      <w:pPr>
        <w:pStyle w:val="21"/>
        <w:widowControl/>
        <w:numPr>
          <w:ilvl w:val="2"/>
          <w:numId w:val="9"/>
        </w:numPr>
        <w:spacing w:before="100" w:beforeAutospacing="1" w:after="100" w:afterAutospacing="1"/>
        <w:rPr>
          <w:rFonts w:hint="default" w:ascii="Times New Roman" w:hAnsi="Times New Roman" w:cs="Times New Roman"/>
          <w:sz w:val="28"/>
          <w:szCs w:val="28"/>
        </w:rPr>
      </w:pPr>
      <w:r>
        <w:rPr>
          <w:rStyle w:val="17"/>
          <w:rFonts w:hint="default" w:ascii="Times New Roman" w:hAnsi="Times New Roman" w:cs="Times New Roman"/>
          <w:b w:val="0"/>
          <w:bCs w:val="0"/>
          <w:sz w:val="28"/>
          <w:szCs w:val="28"/>
        </w:rPr>
        <w:t>Incident Status Tracking</w:t>
      </w:r>
    </w:p>
    <w:p w14:paraId="61A09E1D">
      <w:pPr>
        <w:pStyle w:val="6"/>
        <w:numPr>
          <w:ilvl w:val="0"/>
          <w:numId w:val="9"/>
        </w:numPr>
        <w:rPr>
          <w:rFonts w:hint="default" w:ascii="Times New Roman" w:hAnsi="Times New Roman" w:cs="Times New Roman"/>
          <w:sz w:val="36"/>
          <w:szCs w:val="36"/>
        </w:rPr>
      </w:pPr>
      <w:r>
        <w:rPr>
          <w:rFonts w:hint="default" w:ascii="Times New Roman" w:hAnsi="Times New Roman" w:cs="Times New Roman"/>
          <w:sz w:val="36"/>
          <w:szCs w:val="36"/>
        </w:rPr>
        <w:t>Suspect and Witness Management:</w:t>
      </w:r>
    </w:p>
    <w:p w14:paraId="1B060FAD">
      <w:pPr>
        <w:widowControl/>
        <w:numPr>
          <w:ilvl w:val="0"/>
          <w:numId w:val="10"/>
        </w:numPr>
        <w:spacing w:before="100" w:beforeAutospacing="1" w:after="100" w:afterAutospacing="1"/>
        <w:rPr>
          <w:rFonts w:hint="default" w:ascii="Times New Roman" w:hAnsi="Times New Roman" w:cs="Times New Roman"/>
          <w:b/>
          <w:bCs/>
          <w:sz w:val="28"/>
          <w:szCs w:val="28"/>
        </w:rPr>
      </w:pPr>
      <w:r>
        <w:rPr>
          <w:rStyle w:val="17"/>
          <w:rFonts w:hint="default" w:ascii="Times New Roman" w:hAnsi="Times New Roman" w:cs="Times New Roman"/>
          <w:b w:val="0"/>
          <w:bCs w:val="0"/>
          <w:sz w:val="28"/>
          <w:szCs w:val="28"/>
        </w:rPr>
        <w:t>Profile Management</w:t>
      </w:r>
    </w:p>
    <w:p w14:paraId="643E5FBD">
      <w:pPr>
        <w:widowControl/>
        <w:numPr>
          <w:ilvl w:val="0"/>
          <w:numId w:val="10"/>
        </w:numPr>
        <w:spacing w:before="100" w:beforeAutospacing="1" w:after="100" w:afterAutospacing="1"/>
        <w:rPr>
          <w:rStyle w:val="17"/>
          <w:rFonts w:hint="default" w:ascii="Times New Roman" w:hAnsi="Times New Roman" w:cs="Times New Roman"/>
          <w:sz w:val="28"/>
          <w:szCs w:val="28"/>
        </w:rPr>
      </w:pPr>
      <w:r>
        <w:rPr>
          <w:rStyle w:val="17"/>
          <w:rFonts w:hint="default" w:ascii="Times New Roman" w:hAnsi="Times New Roman" w:cs="Times New Roman"/>
          <w:b w:val="0"/>
          <w:bCs w:val="0"/>
          <w:sz w:val="28"/>
          <w:szCs w:val="28"/>
        </w:rPr>
        <w:t>Search and Filter</w:t>
      </w:r>
    </w:p>
    <w:p w14:paraId="65B74E0F">
      <w:pPr>
        <w:pStyle w:val="21"/>
        <w:widowControl/>
        <w:numPr>
          <w:ilvl w:val="0"/>
          <w:numId w:val="11"/>
        </w:numPr>
        <w:spacing w:before="100" w:beforeAutospacing="1" w:after="100" w:afterAutospacing="1"/>
        <w:rPr>
          <w:rFonts w:hint="default" w:ascii="Times New Roman" w:hAnsi="Times New Roman" w:cs="Times New Roman"/>
          <w:b/>
          <w:bCs/>
          <w:sz w:val="28"/>
          <w:szCs w:val="28"/>
        </w:rPr>
      </w:pPr>
      <w:r>
        <w:rPr>
          <w:rFonts w:hint="default" w:ascii="Times New Roman" w:hAnsi="Times New Roman" w:cs="Times New Roman"/>
          <w:b/>
          <w:bCs/>
          <w:sz w:val="36"/>
          <w:szCs w:val="36"/>
        </w:rPr>
        <w:t>Evidence Management</w:t>
      </w:r>
    </w:p>
    <w:p w14:paraId="20483EF6">
      <w:pPr>
        <w:widowControl/>
        <w:numPr>
          <w:ilvl w:val="0"/>
          <w:numId w:val="12"/>
        </w:numPr>
        <w:spacing w:before="100" w:beforeAutospacing="1" w:after="100" w:afterAutospacing="1"/>
        <w:rPr>
          <w:rFonts w:hint="default" w:ascii="Times New Roman" w:hAnsi="Times New Roman" w:cs="Times New Roman"/>
          <w:b/>
          <w:bCs/>
        </w:rPr>
      </w:pPr>
      <w:r>
        <w:rPr>
          <w:rStyle w:val="17"/>
          <w:rFonts w:hint="default" w:ascii="Times New Roman" w:hAnsi="Times New Roman" w:cs="Times New Roman"/>
          <w:b w:val="0"/>
          <w:bCs w:val="0"/>
          <w:sz w:val="28"/>
          <w:szCs w:val="28"/>
        </w:rPr>
        <w:t>Evidence Entry</w:t>
      </w:r>
    </w:p>
    <w:p w14:paraId="349AC150">
      <w:pPr>
        <w:widowControl/>
        <w:numPr>
          <w:ilvl w:val="0"/>
          <w:numId w:val="12"/>
        </w:numPr>
        <w:spacing w:before="100" w:beforeAutospacing="1" w:after="100" w:afterAutospacing="1"/>
        <w:rPr>
          <w:rFonts w:hint="default" w:ascii="Times New Roman" w:hAnsi="Times New Roman" w:cs="Times New Roman"/>
          <w:b/>
          <w:bCs/>
          <w:sz w:val="28"/>
          <w:szCs w:val="28"/>
        </w:rPr>
      </w:pPr>
      <w:r>
        <w:rPr>
          <w:rStyle w:val="17"/>
          <w:rFonts w:hint="default" w:ascii="Times New Roman" w:hAnsi="Times New Roman" w:cs="Times New Roman"/>
          <w:b w:val="0"/>
          <w:bCs w:val="0"/>
          <w:sz w:val="28"/>
          <w:szCs w:val="28"/>
        </w:rPr>
        <w:t>Chain of Custody</w:t>
      </w:r>
    </w:p>
    <w:p w14:paraId="0070B540">
      <w:pPr>
        <w:pStyle w:val="6"/>
        <w:numPr>
          <w:ilvl w:val="0"/>
          <w:numId w:val="13"/>
        </w:numPr>
        <w:rPr>
          <w:rFonts w:hint="default" w:ascii="Times New Roman" w:hAnsi="Times New Roman" w:cs="Times New Roman"/>
          <w:sz w:val="36"/>
          <w:szCs w:val="36"/>
        </w:rPr>
      </w:pPr>
      <w:r>
        <w:rPr>
          <w:rFonts w:hint="default" w:ascii="Times New Roman" w:hAnsi="Times New Roman" w:cs="Times New Roman"/>
          <w:sz w:val="36"/>
          <w:szCs w:val="36"/>
        </w:rPr>
        <w:t>User Management</w:t>
      </w:r>
    </w:p>
    <w:p w14:paraId="48C63E22">
      <w:pPr>
        <w:widowControl/>
        <w:numPr>
          <w:ilvl w:val="0"/>
          <w:numId w:val="14"/>
        </w:numPr>
        <w:spacing w:before="100" w:beforeAutospacing="1" w:after="100" w:afterAutospacing="1"/>
        <w:rPr>
          <w:rFonts w:hint="default" w:ascii="Times New Roman" w:hAnsi="Times New Roman" w:cs="Times New Roman"/>
          <w:b/>
          <w:bCs/>
          <w:sz w:val="28"/>
          <w:szCs w:val="28"/>
        </w:rPr>
      </w:pPr>
      <w:r>
        <w:rPr>
          <w:rStyle w:val="17"/>
          <w:rFonts w:hint="default" w:ascii="Times New Roman" w:hAnsi="Times New Roman" w:cs="Times New Roman"/>
          <w:b w:val="0"/>
          <w:bCs w:val="0"/>
          <w:sz w:val="28"/>
          <w:szCs w:val="28"/>
        </w:rPr>
        <w:t>Role-Based Access Control</w:t>
      </w:r>
      <w:r>
        <w:rPr>
          <w:rFonts w:hint="default" w:ascii="Times New Roman" w:hAnsi="Times New Roman" w:cs="Times New Roman"/>
          <w:b/>
          <w:bCs/>
          <w:sz w:val="28"/>
          <w:szCs w:val="28"/>
        </w:rPr>
        <w:t xml:space="preserve"> </w:t>
      </w:r>
    </w:p>
    <w:p w14:paraId="444F02E2">
      <w:pPr>
        <w:widowControl/>
        <w:numPr>
          <w:ilvl w:val="0"/>
          <w:numId w:val="14"/>
        </w:numPr>
        <w:spacing w:before="100" w:beforeAutospacing="1" w:after="100" w:afterAutospacing="1"/>
        <w:rPr>
          <w:rFonts w:hint="default" w:ascii="Times New Roman" w:hAnsi="Times New Roman" w:cs="Times New Roman"/>
          <w:b/>
          <w:bCs/>
          <w:sz w:val="28"/>
          <w:szCs w:val="28"/>
        </w:rPr>
      </w:pPr>
      <w:r>
        <w:rPr>
          <w:rStyle w:val="17"/>
          <w:rFonts w:hint="default" w:ascii="Times New Roman" w:hAnsi="Times New Roman" w:cs="Times New Roman"/>
          <w:b w:val="0"/>
          <w:bCs w:val="0"/>
          <w:sz w:val="28"/>
          <w:szCs w:val="28"/>
        </w:rPr>
        <w:t>User Profiles</w:t>
      </w:r>
    </w:p>
    <w:p w14:paraId="7BB2F23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ind w:left="1440"/>
        <w:rPr>
          <w:rFonts w:ascii="Times New Roman" w:hAnsi="Times New Roman" w:eastAsia="Times New Roman" w:cs="Times New Roman"/>
          <w:bCs/>
          <w:sz w:val="36"/>
          <w:szCs w:val="36"/>
          <w:lang w:val="en-IN"/>
        </w:rPr>
      </w:pPr>
    </w:p>
    <w:p w14:paraId="0115776F">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5E5C04B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093F1C11">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22F61CD9">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53FBCE01">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5500DE69">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284527CE">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Non-Functional Requirements:</w:t>
      </w:r>
    </w:p>
    <w:p w14:paraId="04FC909B">
      <w:pPr>
        <w:pStyle w:val="3"/>
        <w:numPr>
          <w:ilvl w:val="0"/>
          <w:numId w:val="15"/>
        </w:numPr>
        <w:pBdr>
          <w:top w:val="none" w:color="auto" w:sz="0" w:space="0"/>
          <w:left w:val="none" w:color="auto" w:sz="0" w:space="0"/>
          <w:bottom w:val="none" w:color="auto" w:sz="0" w:space="0"/>
          <w:right w:val="none" w:color="auto" w:sz="0" w:space="0"/>
          <w:between w:val="none" w:color="auto" w:sz="0" w:space="0"/>
        </w:pBdr>
        <w:tabs>
          <w:tab w:val="left" w:pos="1222"/>
        </w:tabs>
        <w:spacing w:before="250"/>
        <w:ind w:left="800" w:leftChars="0" w:firstLineChars="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User-Friendly Interface</w:t>
      </w:r>
    </w:p>
    <w:p w14:paraId="6039C575">
      <w:pPr>
        <w:pStyle w:val="3"/>
        <w:numPr>
          <w:ilvl w:val="0"/>
          <w:numId w:val="15"/>
        </w:numPr>
        <w:pBdr>
          <w:top w:val="none" w:color="auto" w:sz="0" w:space="0"/>
          <w:left w:val="none" w:color="auto" w:sz="0" w:space="0"/>
          <w:bottom w:val="none" w:color="auto" w:sz="0" w:space="0"/>
          <w:right w:val="none" w:color="auto" w:sz="0" w:space="0"/>
          <w:between w:val="none" w:color="auto" w:sz="0" w:space="0"/>
        </w:pBdr>
        <w:tabs>
          <w:tab w:val="left" w:pos="1222"/>
        </w:tabs>
        <w:spacing w:before="250"/>
        <w:ind w:left="800" w:leftChars="0" w:firstLineChars="0"/>
        <w:rPr>
          <w:rFonts w:ascii="Times New Roman" w:hAnsi="Times New Roman" w:eastAsia="Times New Roman" w:cs="Times New Roman"/>
          <w:sz w:val="24"/>
          <w:szCs w:val="24"/>
          <w:lang w:val="en-IN"/>
        </w:rPr>
      </w:pPr>
      <w:r>
        <w:rPr>
          <w:rFonts w:ascii="Times New Roman" w:hAnsi="Times New Roman" w:eastAsia="Times New Roman" w:cs="Times New Roman"/>
          <w:sz w:val="28"/>
          <w:szCs w:val="28"/>
          <w:lang w:val="en-IN"/>
        </w:rPr>
        <w:t>Training and Documentation</w:t>
      </w:r>
    </w:p>
    <w:p w14:paraId="594DF00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Performance</w:t>
      </w:r>
    </w:p>
    <w:p w14:paraId="56BBD476">
      <w:pPr>
        <w:pStyle w:val="3"/>
        <w:numPr>
          <w:ilvl w:val="0"/>
          <w:numId w:val="16"/>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Response Time</w:t>
      </w:r>
    </w:p>
    <w:p w14:paraId="36F51A46">
      <w:pPr>
        <w:pStyle w:val="3"/>
        <w:numPr>
          <w:ilvl w:val="0"/>
          <w:numId w:val="16"/>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Scalability</w:t>
      </w:r>
    </w:p>
    <w:p w14:paraId="4A1BD797">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Security</w:t>
      </w:r>
    </w:p>
    <w:p w14:paraId="14F87F1D">
      <w:pPr>
        <w:pStyle w:val="3"/>
        <w:numPr>
          <w:ilvl w:val="0"/>
          <w:numId w:val="17"/>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Data Protection</w:t>
      </w:r>
    </w:p>
    <w:p w14:paraId="715139D0">
      <w:pPr>
        <w:pStyle w:val="3"/>
        <w:numPr>
          <w:ilvl w:val="0"/>
          <w:numId w:val="17"/>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Access Control</w:t>
      </w:r>
    </w:p>
    <w:p w14:paraId="38EF1B1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Reliability</w:t>
      </w:r>
    </w:p>
    <w:p w14:paraId="5B9D2FEF">
      <w:pPr>
        <w:pStyle w:val="3"/>
        <w:numPr>
          <w:ilvl w:val="0"/>
          <w:numId w:val="18"/>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System Availability</w:t>
      </w:r>
    </w:p>
    <w:p w14:paraId="0026B086">
      <w:pPr>
        <w:pStyle w:val="3"/>
        <w:numPr>
          <w:ilvl w:val="0"/>
          <w:numId w:val="18"/>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Data Backup and Recovery</w:t>
      </w:r>
    </w:p>
    <w:p w14:paraId="31BDE989">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38B86EE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529C1687">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2436DE50">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634B8E57">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28BE02E9">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66A94662">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108493FA">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0B7029B1">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3327D36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57591612">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3CB39A1C">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2"/>
          <w:szCs w:val="32"/>
          <w:lang w:val="en-IN"/>
        </w:rPr>
      </w:pPr>
      <w:r>
        <w:rPr>
          <w:rFonts w:ascii="Times New Roman" w:hAnsi="Times New Roman" w:eastAsia="Times New Roman" w:cs="Times New Roman"/>
          <w:b/>
          <w:bCs/>
          <w:sz w:val="32"/>
          <w:szCs w:val="32"/>
          <w:lang w:val="en-IN"/>
        </w:rPr>
        <w:t>3. Technical Requirements</w:t>
      </w:r>
    </w:p>
    <w:p w14:paraId="5F6FB81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2"/>
          <w:szCs w:val="32"/>
          <w:lang w:val="en-IN"/>
        </w:rPr>
      </w:pPr>
      <w:r>
        <w:rPr>
          <w:rFonts w:ascii="Times New Roman" w:hAnsi="Times New Roman" w:eastAsia="Times New Roman" w:cs="Times New Roman"/>
          <w:b/>
          <w:bCs/>
          <w:sz w:val="32"/>
          <w:szCs w:val="32"/>
          <w:lang w:val="en-IN"/>
        </w:rPr>
        <w:t>Database Management System</w:t>
      </w:r>
    </w:p>
    <w:p w14:paraId="40BAB32A">
      <w:pPr>
        <w:pStyle w:val="3"/>
        <w:numPr>
          <w:ilvl w:val="0"/>
          <w:numId w:val="19"/>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2"/>
          <w:szCs w:val="32"/>
          <w:lang w:val="en-IN"/>
        </w:rPr>
      </w:pPr>
      <w:r>
        <w:rPr>
          <w:rFonts w:ascii="Times New Roman" w:hAnsi="Times New Roman" w:eastAsia="Times New Roman" w:cs="Times New Roman"/>
          <w:sz w:val="32"/>
          <w:szCs w:val="32"/>
          <w:lang w:val="en-IN"/>
        </w:rPr>
        <w:t>RDBMS Selection</w:t>
      </w:r>
    </w:p>
    <w:p w14:paraId="009A122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2"/>
          <w:szCs w:val="32"/>
          <w:lang w:val="en-IN"/>
        </w:rPr>
      </w:pPr>
      <w:r>
        <w:rPr>
          <w:rFonts w:ascii="Times New Roman" w:hAnsi="Times New Roman" w:eastAsia="Times New Roman" w:cs="Times New Roman"/>
          <w:b/>
          <w:bCs/>
          <w:sz w:val="32"/>
          <w:szCs w:val="32"/>
          <w:lang w:val="en-IN"/>
        </w:rPr>
        <w:t>B. Development Environment</w:t>
      </w:r>
    </w:p>
    <w:p w14:paraId="3AD10096">
      <w:pPr>
        <w:pStyle w:val="3"/>
        <w:numPr>
          <w:ilvl w:val="0"/>
          <w:numId w:val="20"/>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Cs/>
          <w:sz w:val="28"/>
          <w:szCs w:val="28"/>
          <w:lang w:val="en-IN"/>
        </w:rPr>
      </w:pPr>
      <w:r>
        <w:rPr>
          <w:rFonts w:ascii="Times New Roman" w:hAnsi="Times New Roman" w:eastAsia="Times New Roman" w:cs="Times New Roman"/>
          <w:b/>
          <w:bCs/>
          <w:sz w:val="28"/>
          <w:szCs w:val="28"/>
          <w:lang w:val="en-IN"/>
        </w:rPr>
        <w:t>Programming Languages</w:t>
      </w:r>
      <w:r>
        <w:rPr>
          <w:rFonts w:ascii="Times New Roman" w:hAnsi="Times New Roman" w:eastAsia="Times New Roman" w:cs="Times New Roman"/>
          <w:bCs/>
          <w:sz w:val="28"/>
          <w:szCs w:val="28"/>
          <w:lang w:val="en-IN"/>
        </w:rPr>
        <w:t>: Using appropriate programming languages for front-end (JavaScript, HTML/CSS) and back-end (Python, Java).</w:t>
      </w:r>
    </w:p>
    <w:p w14:paraId="58A4562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28"/>
          <w:szCs w:val="28"/>
          <w:lang w:val="en-IN"/>
        </w:rPr>
      </w:pPr>
    </w:p>
    <w:p w14:paraId="03B73389">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2"/>
          <w:szCs w:val="32"/>
          <w:lang w:val="en-IN"/>
        </w:rPr>
      </w:pPr>
      <w:r>
        <w:rPr>
          <w:rFonts w:ascii="Times New Roman" w:hAnsi="Times New Roman" w:eastAsia="Times New Roman" w:cs="Times New Roman"/>
          <w:b/>
          <w:bCs/>
          <w:sz w:val="32"/>
          <w:szCs w:val="32"/>
          <w:lang w:val="en-IN"/>
        </w:rPr>
        <w:t xml:space="preserve"> Hosting and Infrastructure</w:t>
      </w:r>
    </w:p>
    <w:p w14:paraId="2E8CB0D7">
      <w:pPr>
        <w:pStyle w:val="3"/>
        <w:numPr>
          <w:ilvl w:val="0"/>
          <w:numId w:val="21"/>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Cs/>
          <w:sz w:val="28"/>
          <w:szCs w:val="28"/>
          <w:lang w:val="en-IN"/>
        </w:rPr>
      </w:pPr>
      <w:r>
        <w:rPr>
          <w:rFonts w:ascii="Times New Roman" w:hAnsi="Times New Roman" w:eastAsia="Times New Roman" w:cs="Times New Roman"/>
          <w:b/>
          <w:bCs/>
          <w:sz w:val="28"/>
          <w:szCs w:val="28"/>
          <w:lang w:val="en-IN"/>
        </w:rPr>
        <w:t>Cloud Services</w:t>
      </w:r>
      <w:r>
        <w:rPr>
          <w:rFonts w:ascii="Times New Roman" w:hAnsi="Times New Roman" w:eastAsia="Times New Roman" w:cs="Times New Roman"/>
          <w:bCs/>
          <w:sz w:val="28"/>
          <w:szCs w:val="28"/>
          <w:lang w:val="en-IN"/>
        </w:rPr>
        <w:t>: Evaluate cloud platforms (e.g., AWS, Azure) for hosting the application and database.</w:t>
      </w:r>
    </w:p>
    <w:p w14:paraId="63F682AC">
      <w:pPr>
        <w:pStyle w:val="3"/>
        <w:numPr>
          <w:ilvl w:val="0"/>
          <w:numId w:val="21"/>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Cs/>
          <w:sz w:val="36"/>
          <w:szCs w:val="36"/>
          <w:lang w:val="en-IN"/>
        </w:rPr>
      </w:pPr>
      <w:r>
        <w:rPr>
          <w:rFonts w:ascii="Times New Roman" w:hAnsi="Times New Roman" w:eastAsia="Times New Roman" w:cs="Times New Roman"/>
          <w:b/>
          <w:bCs/>
          <w:sz w:val="28"/>
          <w:szCs w:val="28"/>
          <w:lang w:val="en-IN"/>
        </w:rPr>
        <w:t>Network Infrastructure</w:t>
      </w:r>
      <w:r>
        <w:rPr>
          <w:rFonts w:ascii="Times New Roman" w:hAnsi="Times New Roman" w:eastAsia="Times New Roman" w:cs="Times New Roman"/>
          <w:bCs/>
          <w:sz w:val="28"/>
          <w:szCs w:val="28"/>
          <w:lang w:val="en-IN"/>
        </w:rPr>
        <w:t>: Ensure adequate network bandwidth and security measures for data transmission</w:t>
      </w:r>
      <w:r>
        <w:rPr>
          <w:rFonts w:ascii="Times New Roman" w:hAnsi="Times New Roman" w:eastAsia="Times New Roman" w:cs="Times New Roman"/>
          <w:bCs/>
          <w:sz w:val="36"/>
          <w:szCs w:val="36"/>
          <w:lang w:val="en-IN"/>
        </w:rPr>
        <w:t>.</w:t>
      </w:r>
    </w:p>
    <w:p w14:paraId="2A268966">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ind w:left="720"/>
        <w:rPr>
          <w:rFonts w:ascii="Times New Roman" w:hAnsi="Times New Roman" w:eastAsia="Times New Roman" w:cs="Times New Roman"/>
          <w:bCs/>
          <w:sz w:val="36"/>
          <w:szCs w:val="36"/>
          <w:lang w:val="en-IN"/>
        </w:rPr>
      </w:pPr>
    </w:p>
    <w:p w14:paraId="670BB889">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2C3FE244">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15839E78">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42E4DEC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453109AD">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093A58EC">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478C759E">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398C17CC">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0D3C5A4F">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58F4CD51">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1CA2B208">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0D04B4B2">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eastAsia="Times New Roman" w:cs="Times New Roman"/>
          <w:b/>
          <w:bCs/>
          <w:sz w:val="32"/>
          <w:szCs w:val="32"/>
          <w:lang w:val="en-IN"/>
        </w:rPr>
      </w:pPr>
      <w:r>
        <w:rPr>
          <w:rFonts w:ascii="Times New Roman" w:hAnsi="Times New Roman" w:eastAsia="Times New Roman" w:cs="Times New Roman"/>
          <w:b/>
          <w:bCs/>
          <w:sz w:val="32"/>
          <w:szCs w:val="32"/>
          <w:lang w:val="en-IN"/>
        </w:rPr>
        <w:t xml:space="preserve">3.2 </w:t>
      </w:r>
      <w:r>
        <w:rPr>
          <w:rFonts w:hint="default" w:ascii="Times New Roman" w:hAnsi="Times New Roman" w:eastAsia="Times New Roman" w:cs="Times New Roman"/>
          <w:b/>
          <w:bCs/>
          <w:sz w:val="32"/>
          <w:szCs w:val="32"/>
          <w:u w:val="single"/>
          <w:lang w:val="en-IN"/>
        </w:rPr>
        <w:t xml:space="preserve">Hardware and Software Requirements </w:t>
      </w:r>
      <w:r>
        <w:rPr>
          <w:rFonts w:hint="default" w:ascii="Times New Roman" w:hAnsi="Times New Roman" w:eastAsia="Times New Roman" w:cs="Times New Roman"/>
          <w:b/>
          <w:bCs/>
          <w:sz w:val="32"/>
          <w:szCs w:val="32"/>
          <w:lang w:val="en-IN"/>
        </w:rPr>
        <w:t>:</w:t>
      </w:r>
    </w:p>
    <w:p w14:paraId="4B6D5356">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eastAsia="Times New Roman" w:cs="Times New Roman"/>
          <w:b/>
          <w:bCs/>
          <w:sz w:val="24"/>
          <w:szCs w:val="24"/>
          <w:lang w:val="en-IN"/>
        </w:rPr>
      </w:pPr>
    </w:p>
    <w:p w14:paraId="17BE60EA">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
          <w:bCs/>
          <w:color w:val="000000"/>
          <w:sz w:val="32"/>
          <w:szCs w:val="32"/>
          <w:lang w:val="en-IN"/>
        </w:rPr>
      </w:pPr>
      <w:r>
        <w:rPr>
          <w:rFonts w:hint="default" w:ascii="Times New Roman" w:hAnsi="Times New Roman" w:cs="Times New Roman"/>
          <w:b/>
          <w:bCs/>
          <w:color w:val="000000"/>
          <w:sz w:val="32"/>
          <w:szCs w:val="32"/>
          <w:lang w:val="en-IN"/>
        </w:rPr>
        <w:t>Hardware Requirements</w:t>
      </w:r>
    </w:p>
    <w:p w14:paraId="4336EA7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32"/>
          <w:szCs w:val="32"/>
          <w:lang w:val="en-IN"/>
        </w:rPr>
      </w:pPr>
      <w:r>
        <w:rPr>
          <w:rFonts w:hint="default" w:ascii="Times New Roman" w:hAnsi="Times New Roman" w:cs="Times New Roman"/>
          <w:b/>
          <w:bCs/>
          <w:color w:val="000000"/>
          <w:sz w:val="32"/>
          <w:szCs w:val="32"/>
          <w:lang w:val="en-IN"/>
        </w:rPr>
        <w:t>Server Specifications:</w:t>
      </w:r>
    </w:p>
    <w:p w14:paraId="72B3A2FF">
      <w:pPr>
        <w:pStyle w:val="3"/>
        <w:numPr>
          <w:ilvl w:val="0"/>
          <w:numId w:val="22"/>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Processor:</w:t>
      </w:r>
      <w:r>
        <w:rPr>
          <w:rFonts w:hint="default" w:ascii="Times New Roman" w:hAnsi="Times New Roman" w:cs="Times New Roman"/>
          <w:bCs/>
          <w:color w:val="000000"/>
          <w:sz w:val="28"/>
          <w:szCs w:val="28"/>
          <w:lang w:val="en-IN"/>
        </w:rPr>
        <w:t xml:space="preserve"> Quad-core (e.g., Intel Xeon or AMD Ryzen) minimum; multi-core recommended.</w:t>
      </w:r>
    </w:p>
    <w:p w14:paraId="42C8A292">
      <w:pPr>
        <w:pStyle w:val="3"/>
        <w:numPr>
          <w:ilvl w:val="0"/>
          <w:numId w:val="22"/>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RAM:</w:t>
      </w:r>
      <w:r>
        <w:rPr>
          <w:rFonts w:hint="default" w:ascii="Times New Roman" w:hAnsi="Times New Roman" w:cs="Times New Roman"/>
          <w:bCs/>
          <w:color w:val="000000"/>
          <w:sz w:val="28"/>
          <w:szCs w:val="28"/>
          <w:lang w:val="en-IN"/>
        </w:rPr>
        <w:t xml:space="preserve"> 16 GB minimum; 32 GB recommended for larger datasets.</w:t>
      </w:r>
    </w:p>
    <w:p w14:paraId="20B70740">
      <w:pPr>
        <w:pStyle w:val="3"/>
        <w:numPr>
          <w:ilvl w:val="0"/>
          <w:numId w:val="22"/>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Storage:</w:t>
      </w:r>
      <w:r>
        <w:rPr>
          <w:rFonts w:hint="default" w:ascii="Times New Roman" w:hAnsi="Times New Roman" w:cs="Times New Roman"/>
          <w:bCs/>
          <w:color w:val="000000"/>
          <w:sz w:val="28"/>
          <w:szCs w:val="28"/>
          <w:lang w:val="en-IN"/>
        </w:rPr>
        <w:t xml:space="preserve"> 500 GB SSD minimum; 1 TB SSD recommended with additional HDD for backups.</w:t>
      </w:r>
    </w:p>
    <w:p w14:paraId="246F75B6">
      <w:pPr>
        <w:pStyle w:val="3"/>
        <w:numPr>
          <w:ilvl w:val="0"/>
          <w:numId w:val="22"/>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32"/>
          <w:szCs w:val="32"/>
          <w:lang w:val="en-IN"/>
        </w:rPr>
      </w:pPr>
      <w:r>
        <w:rPr>
          <w:rFonts w:hint="default" w:ascii="Times New Roman" w:hAnsi="Times New Roman" w:cs="Times New Roman"/>
          <w:b/>
          <w:bCs/>
          <w:color w:val="000000"/>
          <w:sz w:val="28"/>
          <w:szCs w:val="28"/>
          <w:lang w:val="en-IN"/>
        </w:rPr>
        <w:t>Network Interface:</w:t>
      </w:r>
      <w:r>
        <w:rPr>
          <w:rFonts w:hint="default" w:ascii="Times New Roman" w:hAnsi="Times New Roman" w:cs="Times New Roman"/>
          <w:bCs/>
          <w:color w:val="000000"/>
          <w:sz w:val="28"/>
          <w:szCs w:val="28"/>
          <w:lang w:val="en-IN"/>
        </w:rPr>
        <w:t xml:space="preserve"> Gigabit Ethernet</w:t>
      </w:r>
      <w:r>
        <w:rPr>
          <w:rFonts w:hint="default" w:ascii="Times New Roman" w:hAnsi="Times New Roman" w:cs="Times New Roman"/>
          <w:bCs/>
          <w:color w:val="000000"/>
          <w:sz w:val="32"/>
          <w:szCs w:val="32"/>
          <w:lang w:val="en-IN"/>
        </w:rPr>
        <w:t>.</w:t>
      </w:r>
    </w:p>
    <w:p w14:paraId="6808B1B8">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32"/>
          <w:szCs w:val="32"/>
          <w:lang w:val="en-IN"/>
        </w:rPr>
      </w:pPr>
      <w:r>
        <w:rPr>
          <w:rFonts w:hint="default" w:ascii="Times New Roman" w:hAnsi="Times New Roman" w:cs="Times New Roman"/>
          <w:b/>
          <w:bCs/>
          <w:color w:val="000000"/>
          <w:sz w:val="32"/>
          <w:szCs w:val="32"/>
          <w:lang w:val="en-IN"/>
        </w:rPr>
        <w:t>Client Workstations:</w:t>
      </w:r>
    </w:p>
    <w:p w14:paraId="24B1D669">
      <w:pPr>
        <w:pStyle w:val="3"/>
        <w:numPr>
          <w:ilvl w:val="0"/>
          <w:numId w:val="23"/>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Processor:</w:t>
      </w:r>
      <w:r>
        <w:rPr>
          <w:rFonts w:hint="default" w:ascii="Times New Roman" w:hAnsi="Times New Roman" w:cs="Times New Roman"/>
          <w:bCs/>
          <w:color w:val="000000"/>
          <w:sz w:val="28"/>
          <w:szCs w:val="28"/>
          <w:lang w:val="en-IN"/>
        </w:rPr>
        <w:t xml:space="preserve"> Dual-core minimum; quad-core recommended.</w:t>
      </w:r>
    </w:p>
    <w:p w14:paraId="09ECBAA0">
      <w:pPr>
        <w:pStyle w:val="3"/>
        <w:numPr>
          <w:ilvl w:val="0"/>
          <w:numId w:val="23"/>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RAM:</w:t>
      </w:r>
      <w:r>
        <w:rPr>
          <w:rFonts w:hint="default" w:ascii="Times New Roman" w:hAnsi="Times New Roman" w:cs="Times New Roman"/>
          <w:bCs/>
          <w:color w:val="000000"/>
          <w:sz w:val="28"/>
          <w:szCs w:val="28"/>
          <w:lang w:val="en-IN"/>
        </w:rPr>
        <w:t xml:space="preserve"> 8 GB minimum; 16 GB recommended.</w:t>
      </w:r>
    </w:p>
    <w:p w14:paraId="3ECF210C">
      <w:pPr>
        <w:pStyle w:val="3"/>
        <w:numPr>
          <w:ilvl w:val="0"/>
          <w:numId w:val="23"/>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Storage:</w:t>
      </w:r>
      <w:r>
        <w:rPr>
          <w:rFonts w:hint="default" w:ascii="Times New Roman" w:hAnsi="Times New Roman" w:cs="Times New Roman"/>
          <w:bCs/>
          <w:color w:val="000000"/>
          <w:sz w:val="28"/>
          <w:szCs w:val="28"/>
          <w:lang w:val="en-IN"/>
        </w:rPr>
        <w:t xml:space="preserve"> 256 GB SSD minimum; 512 GB SSD recommended.</w:t>
      </w:r>
    </w:p>
    <w:p w14:paraId="5F4451C3">
      <w:pPr>
        <w:pStyle w:val="3"/>
        <w:numPr>
          <w:ilvl w:val="0"/>
          <w:numId w:val="23"/>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Display:</w:t>
      </w:r>
      <w:r>
        <w:rPr>
          <w:rFonts w:hint="default" w:ascii="Times New Roman" w:hAnsi="Times New Roman" w:cs="Times New Roman"/>
          <w:bCs/>
          <w:color w:val="000000"/>
          <w:sz w:val="28"/>
          <w:szCs w:val="28"/>
          <w:lang w:val="en-IN"/>
        </w:rPr>
        <w:t xml:space="preserve"> 15-inch monitor (1080p minimum); dual monitors recommended.</w:t>
      </w:r>
    </w:p>
    <w:p w14:paraId="5A5B0B87">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
          <w:bCs/>
          <w:color w:val="000000"/>
          <w:sz w:val="32"/>
          <w:szCs w:val="32"/>
          <w:lang w:val="en-IN"/>
        </w:rPr>
      </w:pPr>
      <w:r>
        <w:rPr>
          <w:rFonts w:hint="default" w:ascii="Times New Roman" w:hAnsi="Times New Roman" w:cs="Times New Roman"/>
          <w:b/>
          <w:bCs/>
          <w:color w:val="000000"/>
          <w:sz w:val="32"/>
          <w:szCs w:val="32"/>
          <w:lang w:val="en-IN"/>
        </w:rPr>
        <w:t>Software Requirements</w:t>
      </w:r>
    </w:p>
    <w:p w14:paraId="1D9432E4">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Operating System:</w:t>
      </w:r>
    </w:p>
    <w:p w14:paraId="01B34D5E">
      <w:pPr>
        <w:pStyle w:val="3"/>
        <w:numPr>
          <w:ilvl w:val="0"/>
          <w:numId w:val="24"/>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Server:</w:t>
      </w:r>
      <w:r>
        <w:rPr>
          <w:rFonts w:hint="default" w:ascii="Times New Roman" w:hAnsi="Times New Roman" w:cs="Times New Roman"/>
          <w:bCs/>
          <w:color w:val="000000"/>
          <w:sz w:val="28"/>
          <w:szCs w:val="28"/>
          <w:lang w:val="en-IN"/>
        </w:rPr>
        <w:t xml:space="preserve"> Windows Server.</w:t>
      </w:r>
    </w:p>
    <w:p w14:paraId="2E3C0461">
      <w:pPr>
        <w:pStyle w:val="3"/>
        <w:numPr>
          <w:ilvl w:val="0"/>
          <w:numId w:val="24"/>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Client:</w:t>
      </w:r>
      <w:r>
        <w:rPr>
          <w:rFonts w:hint="default" w:ascii="Times New Roman" w:hAnsi="Times New Roman" w:cs="Times New Roman"/>
          <w:bCs/>
          <w:color w:val="000000"/>
          <w:sz w:val="28"/>
          <w:szCs w:val="28"/>
          <w:lang w:val="en-IN"/>
        </w:rPr>
        <w:t xml:space="preserve"> Windows 10/11 </w:t>
      </w:r>
    </w:p>
    <w:p w14:paraId="5327A9F7">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Database Management System (DBMS):</w:t>
      </w:r>
    </w:p>
    <w:p w14:paraId="3E64965B">
      <w:pPr>
        <w:pStyle w:val="3"/>
        <w:numPr>
          <w:ilvl w:val="0"/>
          <w:numId w:val="25"/>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Options:</w:t>
      </w:r>
      <w:r>
        <w:rPr>
          <w:rFonts w:hint="default" w:ascii="Times New Roman" w:hAnsi="Times New Roman" w:cs="Times New Roman"/>
          <w:bCs/>
          <w:color w:val="000000"/>
          <w:sz w:val="28"/>
          <w:szCs w:val="28"/>
          <w:lang w:val="en-IN"/>
        </w:rPr>
        <w:t xml:space="preserve"> MySQL</w:t>
      </w:r>
    </w:p>
    <w:p w14:paraId="2325757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Development Tools:</w:t>
      </w:r>
    </w:p>
    <w:p w14:paraId="5E53A5BC">
      <w:pPr>
        <w:pStyle w:val="3"/>
        <w:numPr>
          <w:ilvl w:val="0"/>
          <w:numId w:val="26"/>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Languages:</w:t>
      </w:r>
      <w:r>
        <w:rPr>
          <w:rFonts w:hint="default" w:ascii="Times New Roman" w:hAnsi="Times New Roman" w:cs="Times New Roman"/>
          <w:bCs/>
          <w:color w:val="000000"/>
          <w:sz w:val="28"/>
          <w:szCs w:val="28"/>
          <w:lang w:val="en-IN"/>
        </w:rPr>
        <w:t xml:space="preserve"> Backend (Python). Frontend (JavaScript with frameworks like React or Angular).</w:t>
      </w:r>
    </w:p>
    <w:p w14:paraId="4223D1CD">
      <w:pPr>
        <w:pStyle w:val="3"/>
        <w:numPr>
          <w:ilvl w:val="0"/>
          <w:numId w:val="26"/>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IDE:</w:t>
      </w:r>
      <w:r>
        <w:rPr>
          <w:rFonts w:hint="default" w:ascii="Times New Roman" w:hAnsi="Times New Roman" w:cs="Times New Roman"/>
          <w:bCs/>
          <w:color w:val="000000"/>
          <w:sz w:val="28"/>
          <w:szCs w:val="28"/>
          <w:lang w:val="en-IN"/>
        </w:rPr>
        <w:t xml:space="preserve"> Visual Studio Code.</w:t>
      </w:r>
    </w:p>
    <w:p w14:paraId="1C0C655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Web Server:</w:t>
      </w:r>
    </w:p>
    <w:p w14:paraId="20DA1835">
      <w:pPr>
        <w:pStyle w:val="3"/>
        <w:numPr>
          <w:ilvl w:val="0"/>
          <w:numId w:val="27"/>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color w:val="000000"/>
          <w:sz w:val="28"/>
          <w:szCs w:val="28"/>
          <w:lang w:val="en-IN"/>
        </w:rPr>
      </w:pPr>
      <w:r>
        <w:rPr>
          <w:rFonts w:hint="default" w:ascii="Times New Roman" w:hAnsi="Times New Roman" w:cs="Times New Roman"/>
          <w:b/>
          <w:bCs/>
          <w:color w:val="000000"/>
          <w:sz w:val="28"/>
          <w:szCs w:val="28"/>
          <w:lang w:val="en-IN"/>
        </w:rPr>
        <w:t>Options:</w:t>
      </w:r>
      <w:r>
        <w:rPr>
          <w:rFonts w:hint="default" w:ascii="Times New Roman" w:hAnsi="Times New Roman" w:cs="Times New Roman"/>
          <w:color w:val="000000"/>
          <w:sz w:val="28"/>
          <w:szCs w:val="28"/>
          <w:lang w:val="en-IN"/>
        </w:rPr>
        <w:t xml:space="preserve"> Apache HTTP Server or Nginx.</w:t>
      </w:r>
    </w:p>
    <w:p w14:paraId="3F0A6F44">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Security Software:</w:t>
      </w:r>
    </w:p>
    <w:p w14:paraId="338A7B46">
      <w:pPr>
        <w:pStyle w:val="3"/>
        <w:numPr>
          <w:ilvl w:val="0"/>
          <w:numId w:val="28"/>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Firewall:</w:t>
      </w:r>
      <w:r>
        <w:rPr>
          <w:rFonts w:hint="default" w:ascii="Times New Roman" w:hAnsi="Times New Roman" w:cs="Times New Roman"/>
          <w:bCs/>
          <w:color w:val="000000"/>
          <w:sz w:val="28"/>
          <w:szCs w:val="28"/>
          <w:lang w:val="en-IN"/>
        </w:rPr>
        <w:t xml:space="preserve"> Hardware/software firewall.</w:t>
      </w:r>
    </w:p>
    <w:p w14:paraId="237D56A8">
      <w:pPr>
        <w:pStyle w:val="3"/>
        <w:numPr>
          <w:ilvl w:val="0"/>
          <w:numId w:val="28"/>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Antivirus:</w:t>
      </w:r>
      <w:r>
        <w:rPr>
          <w:rFonts w:hint="default" w:ascii="Times New Roman" w:hAnsi="Times New Roman" w:cs="Times New Roman"/>
          <w:bCs/>
          <w:color w:val="000000"/>
          <w:sz w:val="28"/>
          <w:szCs w:val="28"/>
          <w:lang w:val="en-IN"/>
        </w:rPr>
        <w:t xml:space="preserve"> Reliable endpoint protection.</w:t>
      </w:r>
    </w:p>
    <w:p w14:paraId="67CAE64B">
      <w:pPr>
        <w:pStyle w:val="3"/>
        <w:numPr>
          <w:ilvl w:val="0"/>
          <w:numId w:val="28"/>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hint="default" w:ascii="Times New Roman" w:hAnsi="Times New Roman" w:cs="Times New Roman"/>
          <w:bCs/>
          <w:color w:val="000000"/>
          <w:sz w:val="28"/>
          <w:szCs w:val="28"/>
          <w:lang w:val="en-IN"/>
        </w:rPr>
      </w:pPr>
      <w:r>
        <w:rPr>
          <w:rFonts w:hint="default" w:ascii="Times New Roman" w:hAnsi="Times New Roman" w:cs="Times New Roman"/>
          <w:b/>
          <w:bCs/>
          <w:color w:val="000000"/>
          <w:sz w:val="28"/>
          <w:szCs w:val="28"/>
          <w:lang w:val="en-IN"/>
        </w:rPr>
        <w:t>Encryption Tools:</w:t>
      </w:r>
      <w:r>
        <w:rPr>
          <w:rFonts w:hint="default" w:ascii="Times New Roman" w:hAnsi="Times New Roman" w:cs="Times New Roman"/>
          <w:bCs/>
          <w:color w:val="000000"/>
          <w:sz w:val="28"/>
          <w:szCs w:val="28"/>
          <w:lang w:val="en-IN"/>
        </w:rPr>
        <w:t xml:space="preserve"> SSL/TLS for data security.</w:t>
      </w:r>
    </w:p>
    <w:p w14:paraId="39D0F35A">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4D93F0FA">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1F1A9B16">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7C417CCE">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03273E36">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579140F6">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5F3C8A5A">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3F0730E0">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0347EEDB">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3768A709">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653C24A5">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212BEB74">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Calibri" w:hAnsi="Calibri" w:cs="Calibri"/>
          <w:b/>
          <w:bCs/>
          <w:color w:val="000000"/>
          <w:sz w:val="28"/>
          <w:szCs w:val="28"/>
          <w:lang w:val="en-IN"/>
        </w:rPr>
      </w:pPr>
    </w:p>
    <w:p w14:paraId="7BC60D58">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Calibri" w:hAnsi="Calibri" w:cs="Calibri"/>
          <w:b/>
          <w:bCs/>
          <w:color w:val="000000"/>
          <w:sz w:val="28"/>
          <w:szCs w:val="28"/>
          <w:lang w:val="en-IN"/>
        </w:rPr>
      </w:pPr>
    </w:p>
    <w:p w14:paraId="268B41A5">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color w:val="000000"/>
          <w:sz w:val="36"/>
          <w:szCs w:val="36"/>
        </w:rPr>
      </w:pPr>
    </w:p>
    <w:p w14:paraId="5A4A44F5">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color w:val="000000"/>
          <w:sz w:val="36"/>
          <w:szCs w:val="36"/>
        </w:rPr>
      </w:pPr>
    </w:p>
    <w:p w14:paraId="366DE3F8">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color w:val="000000"/>
          <w:sz w:val="36"/>
          <w:szCs w:val="36"/>
        </w:rPr>
      </w:pPr>
    </w:p>
    <w:p w14:paraId="5CDD62EF">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color w:val="000000"/>
          <w:sz w:val="36"/>
          <w:szCs w:val="36"/>
        </w:rPr>
      </w:pPr>
    </w:p>
    <w:p w14:paraId="19174B56">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color w:val="000000"/>
          <w:sz w:val="36"/>
          <w:szCs w:val="36"/>
        </w:rPr>
      </w:pPr>
    </w:p>
    <w:p w14:paraId="5EBA66F3">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color w:val="000000"/>
          <w:sz w:val="36"/>
          <w:szCs w:val="36"/>
        </w:rPr>
      </w:pPr>
    </w:p>
    <w:p w14:paraId="654CBEBC">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imes New Roman" w:hAnsi="Times New Roman" w:eastAsia="Times New Roman" w:cs="Times New Roman"/>
          <w:b/>
          <w:bCs/>
          <w:sz w:val="32"/>
          <w:szCs w:val="32"/>
        </w:rPr>
      </w:pPr>
      <w:r>
        <w:rPr>
          <w:rFonts w:ascii="Times New Roman" w:hAnsi="Times New Roman" w:eastAsia="Times New Roman" w:cs="Times New Roman"/>
          <w:b/>
          <w:bCs/>
          <w:color w:val="000000"/>
          <w:sz w:val="32"/>
          <w:szCs w:val="32"/>
        </w:rPr>
        <w:t>3.3</w:t>
      </w:r>
      <w:r>
        <w:rPr>
          <w:rFonts w:ascii="Times New Roman" w:hAnsi="Times New Roman" w:eastAsia="Times New Roman" w:cs="Times New Roman"/>
          <w:b/>
          <w:bCs/>
          <w:sz w:val="32"/>
          <w:szCs w:val="32"/>
        </w:rPr>
        <w:t xml:space="preserve"> </w:t>
      </w:r>
      <w:r>
        <w:rPr>
          <w:rFonts w:ascii="Times New Roman" w:hAnsi="Times New Roman" w:eastAsia="Times New Roman" w:cs="Times New Roman"/>
          <w:b/>
          <w:bCs/>
          <w:sz w:val="32"/>
          <w:szCs w:val="32"/>
          <w:u w:val="single"/>
        </w:rPr>
        <w:t>ARCHITECTURE DIAGRAM</w:t>
      </w:r>
      <w:r>
        <w:rPr>
          <w:rFonts w:ascii="Times New Roman" w:hAnsi="Times New Roman" w:eastAsia="Times New Roman" w:cs="Times New Roman"/>
          <w:b/>
          <w:bCs/>
          <w:sz w:val="32"/>
          <w:szCs w:val="32"/>
        </w:rPr>
        <w:t xml:space="preserve"> :</w:t>
      </w:r>
    </w:p>
    <w:p w14:paraId="374F6EB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p>
    <w:p w14:paraId="41CB4CA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pPr>
      <w:r>
        <w:drawing>
          <wp:inline distT="0" distB="0" distL="0" distR="0">
            <wp:extent cx="6715760" cy="6838315"/>
            <wp:effectExtent l="0" t="0" r="2540" b="6985"/>
            <wp:docPr id="1027" name="Picture 3"/>
            <wp:cNvGraphicFramePr/>
            <a:graphic xmlns:a="http://schemas.openxmlformats.org/drawingml/2006/main">
              <a:graphicData uri="http://schemas.openxmlformats.org/drawingml/2006/picture">
                <pic:pic xmlns:pic="http://schemas.openxmlformats.org/drawingml/2006/picture">
                  <pic:nvPicPr>
                    <pic:cNvPr id="1027" name="Picture 3"/>
                    <pic:cNvPicPr/>
                  </pic:nvPicPr>
                  <pic:blipFill>
                    <a:blip r:embed="rId6" cstate="print"/>
                    <a:srcRect/>
                    <a:stretch>
                      <a:fillRect/>
                    </a:stretch>
                  </pic:blipFill>
                  <pic:spPr>
                    <a:xfrm>
                      <a:off x="0" y="0"/>
                      <a:ext cx="6715760" cy="6838315"/>
                    </a:xfrm>
                    <a:prstGeom prst="rect">
                      <a:avLst/>
                    </a:prstGeom>
                    <a:ln>
                      <a:noFill/>
                    </a:ln>
                  </pic:spPr>
                </pic:pic>
              </a:graphicData>
            </a:graphic>
          </wp:inline>
        </w:drawing>
      </w:r>
    </w:p>
    <w:p w14:paraId="3A5BF55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pPr>
    </w:p>
    <w:p w14:paraId="67E4AE1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bCs/>
          <w:color w:val="000000"/>
          <w:sz w:val="36"/>
          <w:szCs w:val="36"/>
        </w:rPr>
      </w:pPr>
    </w:p>
    <w:p w14:paraId="15EF62D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bCs/>
          <w:color w:val="000000"/>
          <w:sz w:val="36"/>
          <w:szCs w:val="36"/>
        </w:rPr>
      </w:pPr>
    </w:p>
    <w:p w14:paraId="6F1FA9A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bCs/>
          <w:color w:val="000000"/>
          <w:sz w:val="36"/>
          <w:szCs w:val="36"/>
        </w:rPr>
      </w:pPr>
    </w:p>
    <w:p w14:paraId="0066517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2"/>
          <w:szCs w:val="32"/>
        </w:rPr>
      </w:pPr>
      <w:r>
        <w:rPr>
          <w:rFonts w:ascii="Times New Roman" w:hAnsi="Times New Roman" w:eastAsia="Times New Roman" w:cs="Times New Roman"/>
          <w:b/>
          <w:bCs/>
          <w:color w:val="000000"/>
          <w:sz w:val="32"/>
          <w:szCs w:val="32"/>
        </w:rPr>
        <w:t xml:space="preserve">3.4 </w:t>
      </w:r>
      <w:r>
        <w:rPr>
          <w:rFonts w:ascii="Times New Roman" w:hAnsi="Times New Roman" w:eastAsia="Times New Roman" w:cs="Times New Roman"/>
          <w:b/>
          <w:bCs/>
          <w:color w:val="000000"/>
          <w:sz w:val="32"/>
          <w:szCs w:val="32"/>
          <w:u w:val="single"/>
        </w:rPr>
        <w:t>ER DIAGRAM</w:t>
      </w:r>
      <w:r>
        <w:rPr>
          <w:rFonts w:ascii="Times New Roman" w:hAnsi="Times New Roman" w:eastAsia="Times New Roman" w:cs="Times New Roman"/>
          <w:color w:val="000000"/>
          <w:sz w:val="32"/>
          <w:szCs w:val="32"/>
          <w:u w:val="single"/>
        </w:rPr>
        <w:t xml:space="preserve"> :</w:t>
      </w:r>
    </w:p>
    <w:p w14:paraId="6DC2443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p>
    <w:p w14:paraId="58DCA55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drawing>
          <wp:inline distT="0" distB="0" distL="0" distR="0">
            <wp:extent cx="5142865" cy="3930650"/>
            <wp:effectExtent l="0" t="0" r="635" b="0"/>
            <wp:docPr id="1028" name="Picture 2" descr="A diagram of a company&#10;&#10;Description automatically generated"/>
            <wp:cNvGraphicFramePr/>
            <a:graphic xmlns:a="http://schemas.openxmlformats.org/drawingml/2006/main">
              <a:graphicData uri="http://schemas.openxmlformats.org/drawingml/2006/picture">
                <pic:pic xmlns:pic="http://schemas.openxmlformats.org/drawingml/2006/picture">
                  <pic:nvPicPr>
                    <pic:cNvPr id="1028" name="Picture 2" descr="A diagram of a company&#10;&#10;Description automatically generated"/>
                    <pic:cNvPicPr/>
                  </pic:nvPicPr>
                  <pic:blipFill>
                    <a:blip r:embed="rId7" cstate="print"/>
                    <a:srcRect/>
                    <a:stretch>
                      <a:fillRect/>
                    </a:stretch>
                  </pic:blipFill>
                  <pic:spPr>
                    <a:xfrm>
                      <a:off x="0" y="0"/>
                      <a:ext cx="5143399" cy="3930650"/>
                    </a:xfrm>
                    <a:prstGeom prst="rect">
                      <a:avLst/>
                    </a:prstGeom>
                  </pic:spPr>
                </pic:pic>
              </a:graphicData>
            </a:graphic>
          </wp:inline>
        </w:drawing>
      </w:r>
    </w:p>
    <w:p w14:paraId="442FBD1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4F5947D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583002A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03337BF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788864A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530E332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3FFE797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sz w:val="36"/>
          <w:szCs w:val="36"/>
        </w:rPr>
      </w:pPr>
    </w:p>
    <w:p w14:paraId="7C71318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sz w:val="36"/>
          <w:szCs w:val="36"/>
        </w:rPr>
      </w:pPr>
    </w:p>
    <w:p w14:paraId="457D9F2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sz w:val="36"/>
          <w:szCs w:val="36"/>
        </w:rPr>
      </w:pPr>
    </w:p>
    <w:p w14:paraId="75CFEB0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hint="default" w:ascii="Times New Roman" w:hAnsi="Times New Roman" w:eastAsia="Times New Roman" w:cs="Times New Roman"/>
          <w:sz w:val="32"/>
          <w:szCs w:val="32"/>
        </w:rPr>
      </w:pPr>
      <w:r>
        <w:rPr>
          <w:rFonts w:ascii="Times New Roman" w:hAnsi="Times New Roman" w:eastAsia="Times New Roman" w:cs="Times New Roman"/>
          <w:sz w:val="32"/>
          <w:szCs w:val="32"/>
        </w:rPr>
        <w:t>3.5</w:t>
      </w:r>
      <w:r>
        <w:rPr>
          <w:rFonts w:hint="default" w:ascii="Times New Roman" w:hAnsi="Times New Roman" w:eastAsia="Times New Roman" w:cs="Times New Roman"/>
          <w:b/>
          <w:bCs/>
          <w:sz w:val="32"/>
          <w:szCs w:val="32"/>
          <w:u w:val="single"/>
        </w:rPr>
        <w:t xml:space="preserve"> NORMALIZATION</w:t>
      </w:r>
      <w:r>
        <w:rPr>
          <w:rFonts w:hint="default" w:ascii="Times New Roman" w:hAnsi="Times New Roman" w:eastAsia="Times New Roman" w:cs="Times New Roman"/>
          <w:sz w:val="32"/>
          <w:szCs w:val="32"/>
        </w:rPr>
        <w:t xml:space="preserve"> :</w:t>
      </w:r>
    </w:p>
    <w:p w14:paraId="151EB17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32"/>
          <w:szCs w:val="32"/>
          <w:u w:val="single"/>
          <w:lang w:val="en-IN"/>
        </w:rPr>
      </w:pPr>
      <w:r>
        <w:rPr>
          <w:rFonts w:hint="default" w:ascii="Times New Roman" w:hAnsi="Times New Roman" w:eastAsia="Times New Roman" w:cs="Times New Roman"/>
          <w:b/>
          <w:bCs/>
          <w:color w:val="000000"/>
          <w:sz w:val="32"/>
          <w:szCs w:val="32"/>
          <w:u w:val="single"/>
          <w:lang w:val="en-IN"/>
        </w:rPr>
        <w:t>Step 1: Initial Unnormalized Data (UNF)</w:t>
      </w:r>
    </w:p>
    <w:p w14:paraId="6E8CBEA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Before any normalization, you might have data stored in an unnormalized form. In this case, you may have a single table that contains repeating groups and redundancy.</w:t>
      </w:r>
    </w:p>
    <w:p w14:paraId="3C1F309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Example (Unnormalized Table):</w:t>
      </w:r>
    </w:p>
    <w:tbl>
      <w:tblPr>
        <w:tblStyle w:val="10"/>
        <w:tblW w:w="0" w:type="auto"/>
        <w:tblCellSpacing w:w="15" w:type="dxa"/>
        <w:tblInd w:w="0" w:type="dxa"/>
        <w:tblLayout w:type="autofit"/>
        <w:tblCellMar>
          <w:top w:w="15" w:type="dxa"/>
          <w:left w:w="15" w:type="dxa"/>
          <w:bottom w:w="15" w:type="dxa"/>
          <w:right w:w="15" w:type="dxa"/>
        </w:tblCellMar>
      </w:tblPr>
      <w:tblGrid>
        <w:gridCol w:w="1029"/>
        <w:gridCol w:w="1247"/>
        <w:gridCol w:w="1095"/>
        <w:gridCol w:w="1443"/>
        <w:gridCol w:w="1602"/>
        <w:gridCol w:w="1210"/>
        <w:gridCol w:w="1259"/>
        <w:gridCol w:w="1165"/>
      </w:tblGrid>
      <w:tr w14:paraId="47980867">
        <w:tblPrEx>
          <w:tblCellMar>
            <w:top w:w="15" w:type="dxa"/>
            <w:left w:w="15" w:type="dxa"/>
            <w:bottom w:w="15" w:type="dxa"/>
            <w:right w:w="15" w:type="dxa"/>
          </w:tblCellMar>
        </w:tblPrEx>
        <w:trPr>
          <w:tblHeader/>
          <w:tblCellSpacing w:w="15" w:type="dxa"/>
        </w:trPr>
        <w:tc>
          <w:tcPr>
            <w:tcW w:w="0" w:type="auto"/>
            <w:vAlign w:val="center"/>
          </w:tcPr>
          <w:p w14:paraId="2EA5A95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Crime_ID</w:t>
            </w:r>
          </w:p>
        </w:tc>
        <w:tc>
          <w:tcPr>
            <w:tcW w:w="0" w:type="auto"/>
            <w:vAlign w:val="center"/>
          </w:tcPr>
          <w:p w14:paraId="6F88FD0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Crime_Type</w:t>
            </w:r>
          </w:p>
        </w:tc>
        <w:tc>
          <w:tcPr>
            <w:tcW w:w="0" w:type="auto"/>
            <w:vAlign w:val="center"/>
          </w:tcPr>
          <w:p w14:paraId="763A6CB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Location</w:t>
            </w:r>
          </w:p>
        </w:tc>
        <w:tc>
          <w:tcPr>
            <w:tcW w:w="0" w:type="auto"/>
            <w:vAlign w:val="center"/>
          </w:tcPr>
          <w:p w14:paraId="601E5D1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Suspect_Name</w:t>
            </w:r>
          </w:p>
        </w:tc>
        <w:tc>
          <w:tcPr>
            <w:tcW w:w="0" w:type="auto"/>
            <w:vAlign w:val="center"/>
          </w:tcPr>
          <w:p w14:paraId="5B08F93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Suspect_History</w:t>
            </w:r>
          </w:p>
        </w:tc>
        <w:tc>
          <w:tcPr>
            <w:tcW w:w="0" w:type="auto"/>
            <w:vAlign w:val="center"/>
          </w:tcPr>
          <w:p w14:paraId="5D97DCB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Crime_Date</w:t>
            </w:r>
          </w:p>
        </w:tc>
        <w:tc>
          <w:tcPr>
            <w:tcW w:w="0" w:type="auto"/>
            <w:vAlign w:val="center"/>
          </w:tcPr>
          <w:p w14:paraId="177D7C4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Crime_Time</w:t>
            </w:r>
          </w:p>
        </w:tc>
        <w:tc>
          <w:tcPr>
            <w:tcW w:w="0" w:type="auto"/>
            <w:vAlign w:val="center"/>
          </w:tcPr>
          <w:p w14:paraId="3B7E574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Description</w:t>
            </w:r>
          </w:p>
        </w:tc>
      </w:tr>
      <w:tr w14:paraId="123B1BA0">
        <w:tblPrEx>
          <w:tblCellMar>
            <w:top w:w="15" w:type="dxa"/>
            <w:left w:w="15" w:type="dxa"/>
            <w:bottom w:w="15" w:type="dxa"/>
            <w:right w:w="15" w:type="dxa"/>
          </w:tblCellMar>
        </w:tblPrEx>
        <w:trPr>
          <w:tblCellSpacing w:w="15" w:type="dxa"/>
        </w:trPr>
        <w:tc>
          <w:tcPr>
            <w:tcW w:w="0" w:type="auto"/>
            <w:vAlign w:val="center"/>
          </w:tcPr>
          <w:p w14:paraId="1178368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49E1E03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Theft</w:t>
            </w:r>
          </w:p>
        </w:tc>
        <w:tc>
          <w:tcPr>
            <w:tcW w:w="0" w:type="auto"/>
            <w:vAlign w:val="center"/>
          </w:tcPr>
          <w:p w14:paraId="7ADE3FA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Downtown, City A</w:t>
            </w:r>
          </w:p>
        </w:tc>
        <w:tc>
          <w:tcPr>
            <w:tcW w:w="0" w:type="auto"/>
            <w:vAlign w:val="center"/>
          </w:tcPr>
          <w:p w14:paraId="0D23080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John Doe</w:t>
            </w:r>
          </w:p>
        </w:tc>
        <w:tc>
          <w:tcPr>
            <w:tcW w:w="0" w:type="auto"/>
            <w:vAlign w:val="center"/>
          </w:tcPr>
          <w:p w14:paraId="5FDF890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Previous Theft</w:t>
            </w:r>
          </w:p>
        </w:tc>
        <w:tc>
          <w:tcPr>
            <w:tcW w:w="0" w:type="auto"/>
            <w:vAlign w:val="center"/>
          </w:tcPr>
          <w:p w14:paraId="50DACAB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2024-11-01</w:t>
            </w:r>
          </w:p>
        </w:tc>
        <w:tc>
          <w:tcPr>
            <w:tcW w:w="0" w:type="auto"/>
            <w:vAlign w:val="center"/>
          </w:tcPr>
          <w:p w14:paraId="538197C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14:00</w:t>
            </w:r>
          </w:p>
        </w:tc>
        <w:tc>
          <w:tcPr>
            <w:tcW w:w="0" w:type="auto"/>
            <w:vAlign w:val="center"/>
          </w:tcPr>
          <w:p w14:paraId="250EA4F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Stolen wallet</w:t>
            </w:r>
          </w:p>
        </w:tc>
      </w:tr>
      <w:tr w14:paraId="781464C4">
        <w:tblPrEx>
          <w:tblCellMar>
            <w:top w:w="15" w:type="dxa"/>
            <w:left w:w="15" w:type="dxa"/>
            <w:bottom w:w="15" w:type="dxa"/>
            <w:right w:w="15" w:type="dxa"/>
          </w:tblCellMar>
        </w:tblPrEx>
        <w:trPr>
          <w:tblCellSpacing w:w="15" w:type="dxa"/>
        </w:trPr>
        <w:tc>
          <w:tcPr>
            <w:tcW w:w="0" w:type="auto"/>
            <w:vAlign w:val="center"/>
          </w:tcPr>
          <w:p w14:paraId="7705976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w:t>
            </w:r>
          </w:p>
        </w:tc>
        <w:tc>
          <w:tcPr>
            <w:tcW w:w="0" w:type="auto"/>
            <w:vAlign w:val="center"/>
          </w:tcPr>
          <w:p w14:paraId="60417AC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Assault</w:t>
            </w:r>
          </w:p>
        </w:tc>
        <w:tc>
          <w:tcPr>
            <w:tcW w:w="0" w:type="auto"/>
            <w:vAlign w:val="center"/>
          </w:tcPr>
          <w:p w14:paraId="078B98B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Downtown, City A</w:t>
            </w:r>
          </w:p>
        </w:tc>
        <w:tc>
          <w:tcPr>
            <w:tcW w:w="0" w:type="auto"/>
            <w:vAlign w:val="center"/>
          </w:tcPr>
          <w:p w14:paraId="5E17919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Jane Smith</w:t>
            </w:r>
          </w:p>
        </w:tc>
        <w:tc>
          <w:tcPr>
            <w:tcW w:w="0" w:type="auto"/>
            <w:vAlign w:val="center"/>
          </w:tcPr>
          <w:p w14:paraId="27BAC50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No History</w:t>
            </w:r>
          </w:p>
        </w:tc>
        <w:tc>
          <w:tcPr>
            <w:tcW w:w="0" w:type="auto"/>
            <w:vAlign w:val="center"/>
          </w:tcPr>
          <w:p w14:paraId="1826BBC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2024-11-02</w:t>
            </w:r>
          </w:p>
        </w:tc>
        <w:tc>
          <w:tcPr>
            <w:tcW w:w="0" w:type="auto"/>
            <w:vAlign w:val="center"/>
          </w:tcPr>
          <w:p w14:paraId="1E8069B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18:00</w:t>
            </w:r>
          </w:p>
        </w:tc>
        <w:tc>
          <w:tcPr>
            <w:tcW w:w="0" w:type="auto"/>
            <w:vAlign w:val="center"/>
          </w:tcPr>
          <w:p w14:paraId="01635F9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Physical assault in alley</w:t>
            </w:r>
          </w:p>
        </w:tc>
      </w:tr>
      <w:tr w14:paraId="29CD4ED0">
        <w:tblPrEx>
          <w:tblCellMar>
            <w:top w:w="15" w:type="dxa"/>
            <w:left w:w="15" w:type="dxa"/>
            <w:bottom w:w="15" w:type="dxa"/>
            <w:right w:w="15" w:type="dxa"/>
          </w:tblCellMar>
        </w:tblPrEx>
        <w:trPr>
          <w:tblCellSpacing w:w="15" w:type="dxa"/>
        </w:trPr>
        <w:tc>
          <w:tcPr>
            <w:tcW w:w="0" w:type="auto"/>
            <w:vAlign w:val="center"/>
          </w:tcPr>
          <w:p w14:paraId="4BB37C1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3</w:t>
            </w:r>
          </w:p>
        </w:tc>
        <w:tc>
          <w:tcPr>
            <w:tcW w:w="0" w:type="auto"/>
            <w:vAlign w:val="center"/>
          </w:tcPr>
          <w:p w14:paraId="4FEECF1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Theft</w:t>
            </w:r>
          </w:p>
        </w:tc>
        <w:tc>
          <w:tcPr>
            <w:tcW w:w="0" w:type="auto"/>
            <w:vAlign w:val="center"/>
          </w:tcPr>
          <w:p w14:paraId="2A403D9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Uptown, City B</w:t>
            </w:r>
          </w:p>
        </w:tc>
        <w:tc>
          <w:tcPr>
            <w:tcW w:w="0" w:type="auto"/>
            <w:vAlign w:val="center"/>
          </w:tcPr>
          <w:p w14:paraId="0927B5C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John Doe</w:t>
            </w:r>
          </w:p>
        </w:tc>
        <w:tc>
          <w:tcPr>
            <w:tcW w:w="0" w:type="auto"/>
            <w:vAlign w:val="center"/>
          </w:tcPr>
          <w:p w14:paraId="69AA6A9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Previous Theft</w:t>
            </w:r>
          </w:p>
        </w:tc>
        <w:tc>
          <w:tcPr>
            <w:tcW w:w="0" w:type="auto"/>
            <w:vAlign w:val="center"/>
          </w:tcPr>
          <w:p w14:paraId="3FBEC24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2024-11-03</w:t>
            </w:r>
          </w:p>
        </w:tc>
        <w:tc>
          <w:tcPr>
            <w:tcW w:w="0" w:type="auto"/>
            <w:vAlign w:val="center"/>
          </w:tcPr>
          <w:p w14:paraId="5D54972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12:00</w:t>
            </w:r>
          </w:p>
        </w:tc>
        <w:tc>
          <w:tcPr>
            <w:tcW w:w="0" w:type="auto"/>
            <w:vAlign w:val="center"/>
          </w:tcPr>
          <w:p w14:paraId="4ADBF72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Stolen car</w:t>
            </w:r>
          </w:p>
        </w:tc>
      </w:tr>
      <w:tr w14:paraId="1A685E91">
        <w:tblPrEx>
          <w:tblCellMar>
            <w:top w:w="15" w:type="dxa"/>
            <w:left w:w="15" w:type="dxa"/>
            <w:bottom w:w="15" w:type="dxa"/>
            <w:right w:w="15" w:type="dxa"/>
          </w:tblCellMar>
        </w:tblPrEx>
        <w:trPr>
          <w:tblCellSpacing w:w="15" w:type="dxa"/>
        </w:trPr>
        <w:tc>
          <w:tcPr>
            <w:tcW w:w="0" w:type="auto"/>
            <w:vAlign w:val="center"/>
          </w:tcPr>
          <w:p w14:paraId="31C4ABC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4</w:t>
            </w:r>
          </w:p>
        </w:tc>
        <w:tc>
          <w:tcPr>
            <w:tcW w:w="0" w:type="auto"/>
            <w:vAlign w:val="center"/>
          </w:tcPr>
          <w:p w14:paraId="5225B6C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Fraud</w:t>
            </w:r>
          </w:p>
        </w:tc>
        <w:tc>
          <w:tcPr>
            <w:tcW w:w="0" w:type="auto"/>
            <w:vAlign w:val="center"/>
          </w:tcPr>
          <w:p w14:paraId="5A022FB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Downtown, City A</w:t>
            </w:r>
          </w:p>
        </w:tc>
        <w:tc>
          <w:tcPr>
            <w:tcW w:w="0" w:type="auto"/>
            <w:vAlign w:val="center"/>
          </w:tcPr>
          <w:p w14:paraId="182D39D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Sarah Lee</w:t>
            </w:r>
          </w:p>
        </w:tc>
        <w:tc>
          <w:tcPr>
            <w:tcW w:w="0" w:type="auto"/>
            <w:vAlign w:val="center"/>
          </w:tcPr>
          <w:p w14:paraId="6FAF8EA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Previous Fraud</w:t>
            </w:r>
          </w:p>
        </w:tc>
        <w:tc>
          <w:tcPr>
            <w:tcW w:w="0" w:type="auto"/>
            <w:vAlign w:val="center"/>
          </w:tcPr>
          <w:p w14:paraId="0F3A871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2024-11-04</w:t>
            </w:r>
          </w:p>
        </w:tc>
        <w:tc>
          <w:tcPr>
            <w:tcW w:w="0" w:type="auto"/>
            <w:vAlign w:val="center"/>
          </w:tcPr>
          <w:p w14:paraId="3ED590C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09:30</w:t>
            </w:r>
          </w:p>
        </w:tc>
        <w:tc>
          <w:tcPr>
            <w:tcW w:w="0" w:type="auto"/>
            <w:vAlign w:val="center"/>
          </w:tcPr>
          <w:p w14:paraId="0A05125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Credit card fraud</w:t>
            </w:r>
          </w:p>
        </w:tc>
      </w:tr>
    </w:tbl>
    <w:p w14:paraId="374D7D4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This table contains redundant information such as repeated location and suspect details, which leads to data anomalies (e.g., multiple entries for John Doe).</w:t>
      </w:r>
    </w:p>
    <w:p w14:paraId="62E050A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pict>
          <v:rect id="_x0000_i1025" o:spt="1" style="height:1.5pt;width:0pt;" fillcolor="#A0A0A0" filled="t" stroked="f" coordsize="21600,21600" o:hr="t" o:hrstd="t" o:hralign="center">
            <v:path/>
            <v:fill on="t" focussize="0,0"/>
            <v:stroke on="f"/>
            <v:imagedata o:title=""/>
            <o:lock v:ext="edit"/>
            <w10:wrap type="none"/>
            <w10:anchorlock/>
          </v:rect>
        </w:pict>
      </w:r>
    </w:p>
    <w:p w14:paraId="33788F9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Step 2: First Normal Form (1NF)</w:t>
      </w:r>
    </w:p>
    <w:p w14:paraId="48C7123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To satisfy </w:t>
      </w:r>
      <w:r>
        <w:rPr>
          <w:rFonts w:hint="default" w:ascii="Times New Roman" w:hAnsi="Times New Roman" w:eastAsia="Times New Roman" w:cs="Times New Roman"/>
          <w:b/>
          <w:bCs/>
          <w:color w:val="000000"/>
          <w:sz w:val="28"/>
          <w:szCs w:val="28"/>
          <w:u w:val="single"/>
          <w:lang w:val="en-IN"/>
        </w:rPr>
        <w:t>1NF</w:t>
      </w:r>
      <w:r>
        <w:rPr>
          <w:rFonts w:hint="default" w:ascii="Times New Roman" w:hAnsi="Times New Roman" w:eastAsia="Times New Roman" w:cs="Times New Roman"/>
          <w:color w:val="000000"/>
          <w:sz w:val="28"/>
          <w:szCs w:val="28"/>
          <w:u w:val="single"/>
          <w:lang w:val="en-IN"/>
        </w:rPr>
        <w:t>, we need to:</w:t>
      </w:r>
    </w:p>
    <w:p w14:paraId="34E0A9B4">
      <w:pPr>
        <w:pStyle w:val="3"/>
        <w:numPr>
          <w:ilvl w:val="0"/>
          <w:numId w:val="29"/>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Ensure that each column contains only atomic values (i.e., no repeating groups or arrays).</w:t>
      </w:r>
    </w:p>
    <w:p w14:paraId="6D8B4361">
      <w:pPr>
        <w:pStyle w:val="3"/>
        <w:numPr>
          <w:ilvl w:val="0"/>
          <w:numId w:val="29"/>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Make sure there are no duplicate records.</w:t>
      </w:r>
    </w:p>
    <w:p w14:paraId="49948D0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p>
    <w:p w14:paraId="2414E86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1NF Table:</w:t>
      </w:r>
    </w:p>
    <w:p w14:paraId="7699973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We achieve 1NF by splitting out repeating groups and ensuring that each field contains only atomic (indivisible) values.</w:t>
      </w:r>
    </w:p>
    <w:tbl>
      <w:tblPr>
        <w:tblStyle w:val="10"/>
        <w:tblpPr w:leftFromText="180" w:rightFromText="180" w:vertAnchor="text" w:tblpXSpec="left" w:tblpY="1"/>
        <w:tblOverlap w:val="never"/>
        <w:tblW w:w="0" w:type="auto"/>
        <w:tblCellSpacing w:w="15" w:type="dxa"/>
        <w:tblInd w:w="0" w:type="dxa"/>
        <w:tblLayout w:type="autofit"/>
        <w:tblCellMar>
          <w:top w:w="15" w:type="dxa"/>
          <w:left w:w="15" w:type="dxa"/>
          <w:bottom w:w="15" w:type="dxa"/>
          <w:right w:w="15" w:type="dxa"/>
        </w:tblCellMar>
      </w:tblPr>
      <w:tblGrid>
        <w:gridCol w:w="1243"/>
        <w:gridCol w:w="1513"/>
        <w:gridCol w:w="1513"/>
        <w:gridCol w:w="1379"/>
        <w:gridCol w:w="1467"/>
        <w:gridCol w:w="1527"/>
        <w:gridCol w:w="1408"/>
      </w:tblGrid>
      <w:tr w14:paraId="756A06C4">
        <w:tblPrEx>
          <w:tblCellMar>
            <w:top w:w="15" w:type="dxa"/>
            <w:left w:w="15" w:type="dxa"/>
            <w:bottom w:w="15" w:type="dxa"/>
            <w:right w:w="15" w:type="dxa"/>
          </w:tblCellMar>
        </w:tblPrEx>
        <w:trPr>
          <w:tblHeader/>
          <w:tblCellSpacing w:w="15" w:type="dxa"/>
        </w:trPr>
        <w:tc>
          <w:tcPr>
            <w:tcW w:w="0" w:type="auto"/>
            <w:vAlign w:val="center"/>
          </w:tcPr>
          <w:p w14:paraId="4844187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Crime_ID</w:t>
            </w:r>
          </w:p>
        </w:tc>
        <w:tc>
          <w:tcPr>
            <w:tcW w:w="0" w:type="auto"/>
            <w:vAlign w:val="center"/>
          </w:tcPr>
          <w:p w14:paraId="79C3F3D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Crime_Type</w:t>
            </w:r>
          </w:p>
        </w:tc>
        <w:tc>
          <w:tcPr>
            <w:tcW w:w="0" w:type="auto"/>
            <w:vAlign w:val="center"/>
          </w:tcPr>
          <w:p w14:paraId="35C4E3E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Location_ID</w:t>
            </w:r>
          </w:p>
        </w:tc>
        <w:tc>
          <w:tcPr>
            <w:tcW w:w="0" w:type="auto"/>
            <w:vAlign w:val="center"/>
          </w:tcPr>
          <w:p w14:paraId="3B31949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Suspect_ID</w:t>
            </w:r>
          </w:p>
        </w:tc>
        <w:tc>
          <w:tcPr>
            <w:tcW w:w="0" w:type="auto"/>
            <w:vAlign w:val="center"/>
          </w:tcPr>
          <w:p w14:paraId="2B69F22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Crime_Date</w:t>
            </w:r>
          </w:p>
        </w:tc>
        <w:tc>
          <w:tcPr>
            <w:tcW w:w="0" w:type="auto"/>
            <w:vAlign w:val="center"/>
          </w:tcPr>
          <w:p w14:paraId="0F4CD2D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Crime_Time</w:t>
            </w:r>
          </w:p>
        </w:tc>
        <w:tc>
          <w:tcPr>
            <w:tcW w:w="0" w:type="auto"/>
            <w:vAlign w:val="center"/>
          </w:tcPr>
          <w:p w14:paraId="10C4A7C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Description</w:t>
            </w:r>
          </w:p>
        </w:tc>
      </w:tr>
      <w:tr w14:paraId="3251A9B8">
        <w:tblPrEx>
          <w:tblCellMar>
            <w:top w:w="15" w:type="dxa"/>
            <w:left w:w="15" w:type="dxa"/>
            <w:bottom w:w="15" w:type="dxa"/>
            <w:right w:w="15" w:type="dxa"/>
          </w:tblCellMar>
        </w:tblPrEx>
        <w:trPr>
          <w:tblCellSpacing w:w="15" w:type="dxa"/>
        </w:trPr>
        <w:tc>
          <w:tcPr>
            <w:tcW w:w="0" w:type="auto"/>
            <w:vAlign w:val="center"/>
          </w:tcPr>
          <w:p w14:paraId="41088A5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543074D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Theft</w:t>
            </w:r>
          </w:p>
        </w:tc>
        <w:tc>
          <w:tcPr>
            <w:tcW w:w="0" w:type="auto"/>
            <w:vAlign w:val="center"/>
          </w:tcPr>
          <w:p w14:paraId="2AE7A87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25E62BE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28258C7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2024-11-01</w:t>
            </w:r>
          </w:p>
        </w:tc>
        <w:tc>
          <w:tcPr>
            <w:tcW w:w="0" w:type="auto"/>
            <w:vAlign w:val="center"/>
          </w:tcPr>
          <w:p w14:paraId="340D815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14:00</w:t>
            </w:r>
          </w:p>
        </w:tc>
        <w:tc>
          <w:tcPr>
            <w:tcW w:w="0" w:type="auto"/>
            <w:vAlign w:val="center"/>
          </w:tcPr>
          <w:p w14:paraId="0F2720E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Stolen wallet</w:t>
            </w:r>
          </w:p>
        </w:tc>
      </w:tr>
      <w:tr w14:paraId="24A2D866">
        <w:tblPrEx>
          <w:tblCellMar>
            <w:top w:w="15" w:type="dxa"/>
            <w:left w:w="15" w:type="dxa"/>
            <w:bottom w:w="15" w:type="dxa"/>
            <w:right w:w="15" w:type="dxa"/>
          </w:tblCellMar>
        </w:tblPrEx>
        <w:trPr>
          <w:tblCellSpacing w:w="15" w:type="dxa"/>
        </w:trPr>
        <w:tc>
          <w:tcPr>
            <w:tcW w:w="0" w:type="auto"/>
            <w:vAlign w:val="center"/>
          </w:tcPr>
          <w:p w14:paraId="354021F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w:t>
            </w:r>
          </w:p>
        </w:tc>
        <w:tc>
          <w:tcPr>
            <w:tcW w:w="0" w:type="auto"/>
            <w:vAlign w:val="center"/>
          </w:tcPr>
          <w:p w14:paraId="217BBFD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Assault</w:t>
            </w:r>
          </w:p>
        </w:tc>
        <w:tc>
          <w:tcPr>
            <w:tcW w:w="0" w:type="auto"/>
            <w:vAlign w:val="center"/>
          </w:tcPr>
          <w:p w14:paraId="2E3B529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5C1B618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w:t>
            </w:r>
          </w:p>
        </w:tc>
        <w:tc>
          <w:tcPr>
            <w:tcW w:w="0" w:type="auto"/>
            <w:vAlign w:val="center"/>
          </w:tcPr>
          <w:p w14:paraId="1C9813D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2024-11-02</w:t>
            </w:r>
          </w:p>
        </w:tc>
        <w:tc>
          <w:tcPr>
            <w:tcW w:w="0" w:type="auto"/>
            <w:vAlign w:val="center"/>
          </w:tcPr>
          <w:p w14:paraId="35C0731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18:00</w:t>
            </w:r>
          </w:p>
        </w:tc>
        <w:tc>
          <w:tcPr>
            <w:tcW w:w="0" w:type="auto"/>
            <w:vAlign w:val="center"/>
          </w:tcPr>
          <w:p w14:paraId="6DDD05E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Physical assault in alley</w:t>
            </w:r>
          </w:p>
        </w:tc>
      </w:tr>
      <w:tr w14:paraId="1E1ADB6A">
        <w:tblPrEx>
          <w:tblCellMar>
            <w:top w:w="15" w:type="dxa"/>
            <w:left w:w="15" w:type="dxa"/>
            <w:bottom w:w="15" w:type="dxa"/>
            <w:right w:w="15" w:type="dxa"/>
          </w:tblCellMar>
        </w:tblPrEx>
        <w:trPr>
          <w:tblCellSpacing w:w="15" w:type="dxa"/>
        </w:trPr>
        <w:tc>
          <w:tcPr>
            <w:tcW w:w="0" w:type="auto"/>
            <w:vAlign w:val="center"/>
          </w:tcPr>
          <w:p w14:paraId="499775E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3</w:t>
            </w:r>
          </w:p>
        </w:tc>
        <w:tc>
          <w:tcPr>
            <w:tcW w:w="0" w:type="auto"/>
            <w:vAlign w:val="center"/>
          </w:tcPr>
          <w:p w14:paraId="27B8637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Theft</w:t>
            </w:r>
          </w:p>
        </w:tc>
        <w:tc>
          <w:tcPr>
            <w:tcW w:w="0" w:type="auto"/>
            <w:vAlign w:val="center"/>
          </w:tcPr>
          <w:p w14:paraId="3FD6681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w:t>
            </w:r>
          </w:p>
        </w:tc>
        <w:tc>
          <w:tcPr>
            <w:tcW w:w="0" w:type="auto"/>
            <w:vAlign w:val="center"/>
          </w:tcPr>
          <w:p w14:paraId="09C8492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320546A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2024-11-03</w:t>
            </w:r>
          </w:p>
        </w:tc>
        <w:tc>
          <w:tcPr>
            <w:tcW w:w="0" w:type="auto"/>
            <w:vAlign w:val="center"/>
          </w:tcPr>
          <w:p w14:paraId="5487978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12:00</w:t>
            </w:r>
          </w:p>
        </w:tc>
        <w:tc>
          <w:tcPr>
            <w:tcW w:w="0" w:type="auto"/>
            <w:vAlign w:val="center"/>
          </w:tcPr>
          <w:p w14:paraId="2D36E04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Stolen car</w:t>
            </w:r>
          </w:p>
        </w:tc>
      </w:tr>
      <w:tr w14:paraId="221FA49A">
        <w:tblPrEx>
          <w:tblCellMar>
            <w:top w:w="15" w:type="dxa"/>
            <w:left w:w="15" w:type="dxa"/>
            <w:bottom w:w="15" w:type="dxa"/>
            <w:right w:w="15" w:type="dxa"/>
          </w:tblCellMar>
        </w:tblPrEx>
        <w:trPr>
          <w:tblCellSpacing w:w="15" w:type="dxa"/>
        </w:trPr>
        <w:tc>
          <w:tcPr>
            <w:tcW w:w="0" w:type="auto"/>
            <w:vAlign w:val="center"/>
          </w:tcPr>
          <w:p w14:paraId="2D32D2F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4</w:t>
            </w:r>
          </w:p>
        </w:tc>
        <w:tc>
          <w:tcPr>
            <w:tcW w:w="0" w:type="auto"/>
            <w:vAlign w:val="center"/>
          </w:tcPr>
          <w:p w14:paraId="6E215FC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Fraud</w:t>
            </w:r>
          </w:p>
        </w:tc>
        <w:tc>
          <w:tcPr>
            <w:tcW w:w="0" w:type="auto"/>
            <w:vAlign w:val="center"/>
          </w:tcPr>
          <w:p w14:paraId="6875C99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36FEB17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3</w:t>
            </w:r>
          </w:p>
        </w:tc>
        <w:tc>
          <w:tcPr>
            <w:tcW w:w="0" w:type="auto"/>
            <w:vAlign w:val="center"/>
          </w:tcPr>
          <w:p w14:paraId="5D02D7C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2024-11-04</w:t>
            </w:r>
          </w:p>
        </w:tc>
        <w:tc>
          <w:tcPr>
            <w:tcW w:w="0" w:type="auto"/>
            <w:vAlign w:val="center"/>
          </w:tcPr>
          <w:p w14:paraId="0062C4E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09:30</w:t>
            </w:r>
          </w:p>
        </w:tc>
        <w:tc>
          <w:tcPr>
            <w:tcW w:w="0" w:type="auto"/>
            <w:vAlign w:val="center"/>
          </w:tcPr>
          <w:p w14:paraId="04A9003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Credit card fraud</w:t>
            </w:r>
          </w:p>
        </w:tc>
      </w:tr>
    </w:tbl>
    <w:p w14:paraId="4A52E9D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br w:type="textWrapping" w:clear="all"/>
      </w:r>
      <w:r>
        <w:rPr>
          <w:rFonts w:hint="default" w:ascii="Times New Roman" w:hAnsi="Times New Roman" w:eastAsia="Times New Roman" w:cs="Times New Roman"/>
          <w:color w:val="000000"/>
          <w:sz w:val="28"/>
          <w:szCs w:val="28"/>
          <w:u w:val="single"/>
          <w:lang w:val="en-IN"/>
        </w:rPr>
        <w:t xml:space="preserve">In </w:t>
      </w:r>
      <w:r>
        <w:rPr>
          <w:rFonts w:hint="default" w:ascii="Times New Roman" w:hAnsi="Times New Roman" w:eastAsia="Times New Roman" w:cs="Times New Roman"/>
          <w:b/>
          <w:bCs/>
          <w:color w:val="000000"/>
          <w:sz w:val="28"/>
          <w:szCs w:val="28"/>
          <w:u w:val="single"/>
          <w:lang w:val="en-IN"/>
        </w:rPr>
        <w:t>1NF</w:t>
      </w:r>
      <w:r>
        <w:rPr>
          <w:rFonts w:hint="default" w:ascii="Times New Roman" w:hAnsi="Times New Roman" w:eastAsia="Times New Roman" w:cs="Times New Roman"/>
          <w:color w:val="000000"/>
          <w:sz w:val="28"/>
          <w:szCs w:val="28"/>
          <w:u w:val="single"/>
          <w:lang w:val="en-IN"/>
        </w:rPr>
        <w:t xml:space="preserve">, we've broken down the </w:t>
      </w:r>
      <w:r>
        <w:rPr>
          <w:rFonts w:hint="default" w:ascii="Times New Roman" w:hAnsi="Times New Roman" w:eastAsia="Times New Roman" w:cs="Times New Roman"/>
          <w:b/>
          <w:bCs/>
          <w:color w:val="000000"/>
          <w:sz w:val="28"/>
          <w:szCs w:val="28"/>
          <w:u w:val="single"/>
          <w:lang w:val="en-IN"/>
        </w:rPr>
        <w:t>Location</w:t>
      </w:r>
      <w:r>
        <w:rPr>
          <w:rFonts w:hint="default" w:ascii="Times New Roman" w:hAnsi="Times New Roman" w:eastAsia="Times New Roman" w:cs="Times New Roman"/>
          <w:color w:val="000000"/>
          <w:sz w:val="28"/>
          <w:szCs w:val="28"/>
          <w:u w:val="single"/>
          <w:lang w:val="en-IN"/>
        </w:rPr>
        <w:t xml:space="preserve"> and </w:t>
      </w:r>
      <w:r>
        <w:rPr>
          <w:rFonts w:hint="default" w:ascii="Times New Roman" w:hAnsi="Times New Roman" w:eastAsia="Times New Roman" w:cs="Times New Roman"/>
          <w:b/>
          <w:bCs/>
          <w:color w:val="000000"/>
          <w:sz w:val="28"/>
          <w:szCs w:val="28"/>
          <w:u w:val="single"/>
          <w:lang w:val="en-IN"/>
        </w:rPr>
        <w:t>Suspect</w:t>
      </w:r>
      <w:r>
        <w:rPr>
          <w:rFonts w:hint="default" w:ascii="Times New Roman" w:hAnsi="Times New Roman" w:eastAsia="Times New Roman" w:cs="Times New Roman"/>
          <w:color w:val="000000"/>
          <w:sz w:val="28"/>
          <w:szCs w:val="28"/>
          <w:u w:val="single"/>
          <w:lang w:val="en-IN"/>
        </w:rPr>
        <w:t xml:space="preserve"> details into separate references using IDs (Location_ID, Suspect_ID), but this still introduces some redundancy because the suspect details (like name and history) are still not normalized.</w:t>
      </w:r>
    </w:p>
    <w:p w14:paraId="6369C7C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pict>
          <v:rect id="_x0000_i1026" o:spt="1" style="height:1.5pt;width:0pt;" fillcolor="#A0A0A0" filled="t" stroked="f" coordsize="21600,21600" o:hr="t" o:hrstd="t" o:hralign="center">
            <v:path/>
            <v:fill on="t" focussize="0,0"/>
            <v:stroke on="f"/>
            <v:imagedata o:title=""/>
            <o:lock v:ext="edit"/>
            <w10:wrap type="none"/>
            <w10:anchorlock/>
          </v:rect>
        </w:pict>
      </w:r>
    </w:p>
    <w:p w14:paraId="2762CC7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Step 3: Second Normal Form (2NF)</w:t>
      </w:r>
    </w:p>
    <w:p w14:paraId="07C27EE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To achieve </w:t>
      </w:r>
      <w:r>
        <w:rPr>
          <w:rFonts w:hint="default" w:ascii="Times New Roman" w:hAnsi="Times New Roman" w:eastAsia="Times New Roman" w:cs="Times New Roman"/>
          <w:b/>
          <w:bCs/>
          <w:color w:val="000000"/>
          <w:sz w:val="28"/>
          <w:szCs w:val="28"/>
          <w:u w:val="single"/>
          <w:lang w:val="en-IN"/>
        </w:rPr>
        <w:t>2NF</w:t>
      </w:r>
      <w:r>
        <w:rPr>
          <w:rFonts w:hint="default" w:ascii="Times New Roman" w:hAnsi="Times New Roman" w:eastAsia="Times New Roman" w:cs="Times New Roman"/>
          <w:color w:val="000000"/>
          <w:sz w:val="28"/>
          <w:szCs w:val="28"/>
          <w:u w:val="single"/>
          <w:lang w:val="en-IN"/>
        </w:rPr>
        <w:t>, we need to:</w:t>
      </w:r>
    </w:p>
    <w:p w14:paraId="29C7EC04">
      <w:pPr>
        <w:pStyle w:val="3"/>
        <w:numPr>
          <w:ilvl w:val="0"/>
          <w:numId w:val="30"/>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Be in </w:t>
      </w:r>
      <w:r>
        <w:rPr>
          <w:rFonts w:hint="default" w:ascii="Times New Roman" w:hAnsi="Times New Roman" w:eastAsia="Times New Roman" w:cs="Times New Roman"/>
          <w:b/>
          <w:bCs/>
          <w:color w:val="000000"/>
          <w:sz w:val="28"/>
          <w:szCs w:val="28"/>
          <w:u w:val="single"/>
          <w:lang w:val="en-IN"/>
        </w:rPr>
        <w:t>1NF</w:t>
      </w:r>
      <w:r>
        <w:rPr>
          <w:rFonts w:hint="default" w:ascii="Times New Roman" w:hAnsi="Times New Roman" w:eastAsia="Times New Roman" w:cs="Times New Roman"/>
          <w:color w:val="000000"/>
          <w:sz w:val="28"/>
          <w:szCs w:val="28"/>
          <w:u w:val="single"/>
          <w:lang w:val="en-IN"/>
        </w:rPr>
        <w:t>.</w:t>
      </w:r>
    </w:p>
    <w:p w14:paraId="79F8448C">
      <w:pPr>
        <w:pStyle w:val="3"/>
        <w:numPr>
          <w:ilvl w:val="0"/>
          <w:numId w:val="30"/>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Remove </w:t>
      </w:r>
      <w:r>
        <w:rPr>
          <w:rFonts w:hint="default" w:ascii="Times New Roman" w:hAnsi="Times New Roman" w:eastAsia="Times New Roman" w:cs="Times New Roman"/>
          <w:b/>
          <w:bCs/>
          <w:color w:val="000000"/>
          <w:sz w:val="28"/>
          <w:szCs w:val="28"/>
          <w:u w:val="single"/>
          <w:lang w:val="en-IN"/>
        </w:rPr>
        <w:t>partial dependencies</w:t>
      </w:r>
      <w:r>
        <w:rPr>
          <w:rFonts w:hint="default" w:ascii="Times New Roman" w:hAnsi="Times New Roman" w:eastAsia="Times New Roman" w:cs="Times New Roman"/>
          <w:color w:val="000000"/>
          <w:sz w:val="28"/>
          <w:szCs w:val="28"/>
          <w:u w:val="single"/>
          <w:lang w:val="en-IN"/>
        </w:rPr>
        <w:t xml:space="preserve">—ensure that non-key attributes depend on the </w:t>
      </w:r>
      <w:r>
        <w:rPr>
          <w:rFonts w:hint="default" w:ascii="Times New Roman" w:hAnsi="Times New Roman" w:eastAsia="Times New Roman" w:cs="Times New Roman"/>
          <w:b/>
          <w:bCs/>
          <w:color w:val="000000"/>
          <w:sz w:val="28"/>
          <w:szCs w:val="28"/>
          <w:u w:val="single"/>
          <w:lang w:val="en-IN"/>
        </w:rPr>
        <w:t>entire</w:t>
      </w:r>
      <w:r>
        <w:rPr>
          <w:rFonts w:hint="default" w:ascii="Times New Roman" w:hAnsi="Times New Roman" w:eastAsia="Times New Roman" w:cs="Times New Roman"/>
          <w:color w:val="000000"/>
          <w:sz w:val="28"/>
          <w:szCs w:val="28"/>
          <w:u w:val="single"/>
          <w:lang w:val="en-IN"/>
        </w:rPr>
        <w:t xml:space="preserve"> primary key. Specifically, for tables with a composite key (more than one field as the primary key), non-key attributes should depend on the full key.</w:t>
      </w:r>
    </w:p>
    <w:p w14:paraId="7440AFB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 xml:space="preserve">In our case, the Crime_ID is the primary key in the </w:t>
      </w:r>
      <w:r>
        <w:rPr>
          <w:rFonts w:hint="default" w:ascii="Times New Roman" w:hAnsi="Times New Roman" w:eastAsia="Times New Roman" w:cs="Times New Roman"/>
          <w:b/>
          <w:bCs/>
          <w:color w:val="000000"/>
          <w:sz w:val="28"/>
          <w:szCs w:val="28"/>
          <w:u w:val="single"/>
          <w:lang w:val="en-IN"/>
        </w:rPr>
        <w:t>Crimes</w:t>
      </w:r>
      <w:r>
        <w:rPr>
          <w:rFonts w:hint="default" w:ascii="Times New Roman" w:hAnsi="Times New Roman" w:eastAsia="Times New Roman" w:cs="Times New Roman"/>
          <w:color w:val="000000"/>
          <w:sz w:val="28"/>
          <w:szCs w:val="28"/>
          <w:u w:val="single"/>
          <w:lang w:val="en-IN"/>
        </w:rPr>
        <w:t xml:space="preserve"> table, but information such as </w:t>
      </w:r>
      <w:r>
        <w:rPr>
          <w:rFonts w:hint="default" w:ascii="Times New Roman" w:hAnsi="Times New Roman" w:eastAsia="Times New Roman" w:cs="Times New Roman"/>
          <w:b/>
          <w:bCs/>
          <w:color w:val="000000"/>
          <w:sz w:val="28"/>
          <w:szCs w:val="28"/>
          <w:u w:val="single"/>
          <w:lang w:val="en-IN"/>
        </w:rPr>
        <w:t>Suspect_Name</w:t>
      </w:r>
      <w:r>
        <w:rPr>
          <w:rFonts w:hint="default" w:ascii="Times New Roman" w:hAnsi="Times New Roman" w:eastAsia="Times New Roman" w:cs="Times New Roman"/>
          <w:color w:val="000000"/>
          <w:sz w:val="28"/>
          <w:szCs w:val="28"/>
          <w:u w:val="single"/>
          <w:lang w:val="en-IN"/>
        </w:rPr>
        <w:t xml:space="preserve"> and </w:t>
      </w:r>
      <w:r>
        <w:rPr>
          <w:rFonts w:hint="default" w:ascii="Times New Roman" w:hAnsi="Times New Roman" w:eastAsia="Times New Roman" w:cs="Times New Roman"/>
          <w:b/>
          <w:bCs/>
          <w:color w:val="000000"/>
          <w:sz w:val="28"/>
          <w:szCs w:val="28"/>
          <w:u w:val="single"/>
          <w:lang w:val="en-IN"/>
        </w:rPr>
        <w:t>Suspect_History</w:t>
      </w:r>
      <w:r>
        <w:rPr>
          <w:rFonts w:hint="default" w:ascii="Times New Roman" w:hAnsi="Times New Roman" w:eastAsia="Times New Roman" w:cs="Times New Roman"/>
          <w:color w:val="000000"/>
          <w:sz w:val="28"/>
          <w:szCs w:val="28"/>
          <w:u w:val="single"/>
          <w:lang w:val="en-IN"/>
        </w:rPr>
        <w:t xml:space="preserve"> depends on Suspect_ID, not Crime_ID. Thus, we separate the data into its own table for </w:t>
      </w:r>
      <w:r>
        <w:rPr>
          <w:rFonts w:hint="default" w:ascii="Times New Roman" w:hAnsi="Times New Roman" w:eastAsia="Times New Roman" w:cs="Times New Roman"/>
          <w:b/>
          <w:bCs/>
          <w:color w:val="000000"/>
          <w:sz w:val="28"/>
          <w:szCs w:val="28"/>
          <w:u w:val="single"/>
          <w:lang w:val="en-IN"/>
        </w:rPr>
        <w:t>Suspects</w:t>
      </w:r>
      <w:r>
        <w:rPr>
          <w:rFonts w:hint="default" w:ascii="Times New Roman" w:hAnsi="Times New Roman" w:eastAsia="Times New Roman" w:cs="Times New Roman"/>
          <w:color w:val="000000"/>
          <w:sz w:val="28"/>
          <w:szCs w:val="28"/>
          <w:u w:val="single"/>
          <w:lang w:val="en-IN"/>
        </w:rPr>
        <w:t xml:space="preserve"> and </w:t>
      </w:r>
      <w:r>
        <w:rPr>
          <w:rFonts w:hint="default" w:ascii="Times New Roman" w:hAnsi="Times New Roman" w:eastAsia="Times New Roman" w:cs="Times New Roman"/>
          <w:b/>
          <w:bCs/>
          <w:color w:val="000000"/>
          <w:sz w:val="28"/>
          <w:szCs w:val="28"/>
          <w:u w:val="single"/>
          <w:lang w:val="en-IN"/>
        </w:rPr>
        <w:t>Locations</w:t>
      </w:r>
      <w:r>
        <w:rPr>
          <w:rFonts w:hint="default" w:ascii="Times New Roman" w:hAnsi="Times New Roman" w:eastAsia="Times New Roman" w:cs="Times New Roman"/>
          <w:color w:val="000000"/>
          <w:sz w:val="28"/>
          <w:szCs w:val="28"/>
          <w:u w:val="single"/>
          <w:lang w:val="en-IN"/>
        </w:rPr>
        <w:t>.</w:t>
      </w:r>
    </w:p>
    <w:p w14:paraId="6CAB896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p>
    <w:p w14:paraId="00FF075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p>
    <w:p w14:paraId="3D2BD3B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p>
    <w:p w14:paraId="700E36F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p>
    <w:p w14:paraId="3872BB4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p>
    <w:p w14:paraId="2FA6512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2NF Tables:</w:t>
      </w:r>
    </w:p>
    <w:p w14:paraId="3939A67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Crimes Table:</w:t>
      </w:r>
    </w:p>
    <w:p w14:paraId="3D59133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4"/>
          <w:szCs w:val="24"/>
          <w:u w:val="single"/>
          <w:lang w:val="en-IN"/>
        </w:rPr>
      </w:pPr>
      <w:r>
        <w:rPr>
          <w:rFonts w:hint="default" w:ascii="Times New Roman" w:hAnsi="Times New Roman" w:eastAsia="Times New Roman" w:cs="Times New Roman"/>
          <w:color w:val="000000"/>
          <w:sz w:val="24"/>
          <w:szCs w:val="24"/>
          <w:u w:val="single"/>
          <w:lang w:val="en-IN"/>
        </w:rPr>
        <w:t>sql</w:t>
      </w:r>
    </w:p>
    <w:p w14:paraId="7C82686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4"/>
          <w:szCs w:val="24"/>
          <w:u w:val="single"/>
          <w:lang w:val="en-IN"/>
        </w:rPr>
      </w:pPr>
      <w:r>
        <w:rPr>
          <w:rFonts w:hint="default" w:ascii="Times New Roman" w:hAnsi="Times New Roman" w:eastAsia="Times New Roman" w:cs="Times New Roman"/>
          <w:color w:val="000000"/>
          <w:sz w:val="24"/>
          <w:szCs w:val="24"/>
          <w:u w:val="single"/>
          <w:lang w:val="en-IN"/>
        </w:rPr>
        <w:t>Copy code</w:t>
      </w:r>
    </w:p>
    <w:p w14:paraId="7AAE9F1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4"/>
          <w:szCs w:val="24"/>
          <w:u w:val="single"/>
          <w:lang w:val="en-IN"/>
        </w:rPr>
      </w:pPr>
      <w:r>
        <w:rPr>
          <w:rFonts w:hint="default" w:ascii="Times New Roman" w:hAnsi="Times New Roman" w:eastAsia="Times New Roman" w:cs="Times New Roman"/>
          <w:color w:val="000000"/>
          <w:sz w:val="24"/>
          <w:szCs w:val="24"/>
          <w:u w:val="single"/>
          <w:lang w:val="en-IN"/>
        </w:rPr>
        <w:t>CREATE TABLE Crimes (</w:t>
      </w:r>
    </w:p>
    <w:p w14:paraId="5EB2808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4"/>
          <w:szCs w:val="24"/>
          <w:u w:val="single"/>
          <w:lang w:val="en-IN"/>
        </w:rPr>
      </w:pPr>
      <w:r>
        <w:rPr>
          <w:rFonts w:hint="default" w:ascii="Times New Roman" w:hAnsi="Times New Roman" w:eastAsia="Times New Roman" w:cs="Times New Roman"/>
          <w:color w:val="000000"/>
          <w:sz w:val="24"/>
          <w:szCs w:val="24"/>
          <w:u w:val="single"/>
          <w:lang w:val="en-IN"/>
        </w:rPr>
        <w:t xml:space="preserve">    Crime_ID INT PRIMARY KEY,</w:t>
      </w:r>
    </w:p>
    <w:p w14:paraId="6E91531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4"/>
          <w:szCs w:val="24"/>
          <w:u w:val="single"/>
          <w:lang w:val="en-IN"/>
        </w:rPr>
      </w:pPr>
      <w:r>
        <w:rPr>
          <w:rFonts w:hint="default" w:ascii="Times New Roman" w:hAnsi="Times New Roman" w:eastAsia="Times New Roman" w:cs="Times New Roman"/>
          <w:color w:val="000000"/>
          <w:sz w:val="24"/>
          <w:szCs w:val="24"/>
          <w:u w:val="single"/>
          <w:lang w:val="en-IN"/>
        </w:rPr>
        <w:t xml:space="preserve">    Crime_Type VARCHAR(50),</w:t>
      </w:r>
    </w:p>
    <w:p w14:paraId="6C4414B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4"/>
          <w:szCs w:val="24"/>
          <w:u w:val="single"/>
          <w:lang w:val="en-IN"/>
        </w:rPr>
      </w:pPr>
      <w:r>
        <w:rPr>
          <w:rFonts w:hint="default" w:ascii="Times New Roman" w:hAnsi="Times New Roman" w:eastAsia="Times New Roman" w:cs="Times New Roman"/>
          <w:color w:val="000000"/>
          <w:sz w:val="24"/>
          <w:szCs w:val="24"/>
          <w:u w:val="single"/>
          <w:lang w:val="en-IN"/>
        </w:rPr>
        <w:t xml:space="preserve">    Location_ID INT,</w:t>
      </w:r>
    </w:p>
    <w:p w14:paraId="3F3EE6E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4"/>
          <w:szCs w:val="24"/>
          <w:u w:val="single"/>
          <w:lang w:val="en-IN"/>
        </w:rPr>
      </w:pPr>
      <w:r>
        <w:rPr>
          <w:rFonts w:hint="default" w:ascii="Times New Roman" w:hAnsi="Times New Roman" w:eastAsia="Times New Roman" w:cs="Times New Roman"/>
          <w:color w:val="000000"/>
          <w:sz w:val="24"/>
          <w:szCs w:val="24"/>
          <w:u w:val="single"/>
          <w:lang w:val="en-IN"/>
        </w:rPr>
        <w:t xml:space="preserve">    Suspect_ID INT,</w:t>
      </w:r>
    </w:p>
    <w:p w14:paraId="2E2A24E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4"/>
          <w:szCs w:val="24"/>
          <w:u w:val="single"/>
          <w:lang w:val="en-IN"/>
        </w:rPr>
      </w:pPr>
      <w:r>
        <w:rPr>
          <w:rFonts w:hint="default" w:ascii="Times New Roman" w:hAnsi="Times New Roman" w:eastAsia="Times New Roman" w:cs="Times New Roman"/>
          <w:color w:val="000000"/>
          <w:sz w:val="24"/>
          <w:szCs w:val="24"/>
          <w:u w:val="single"/>
          <w:lang w:val="en-IN"/>
        </w:rPr>
        <w:t xml:space="preserve">    Crime_Date DATE,</w:t>
      </w:r>
    </w:p>
    <w:p w14:paraId="4F05898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4"/>
          <w:szCs w:val="24"/>
          <w:u w:val="single"/>
          <w:lang w:val="en-IN"/>
        </w:rPr>
      </w:pPr>
      <w:r>
        <w:rPr>
          <w:rFonts w:hint="default" w:ascii="Times New Roman" w:hAnsi="Times New Roman" w:eastAsia="Times New Roman" w:cs="Times New Roman"/>
          <w:color w:val="000000"/>
          <w:sz w:val="24"/>
          <w:szCs w:val="24"/>
          <w:u w:val="single"/>
          <w:lang w:val="en-IN"/>
        </w:rPr>
        <w:t xml:space="preserve">    Crime_Time TIME,</w:t>
      </w:r>
    </w:p>
    <w:p w14:paraId="689C056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4"/>
          <w:szCs w:val="24"/>
          <w:u w:val="single"/>
          <w:lang w:val="en-IN"/>
        </w:rPr>
      </w:pPr>
      <w:r>
        <w:rPr>
          <w:rFonts w:hint="default" w:ascii="Times New Roman" w:hAnsi="Times New Roman" w:eastAsia="Times New Roman" w:cs="Times New Roman"/>
          <w:color w:val="000000"/>
          <w:sz w:val="24"/>
          <w:szCs w:val="24"/>
          <w:u w:val="single"/>
          <w:lang w:val="en-IN"/>
        </w:rPr>
        <w:t xml:space="preserve">    Description TEXT,</w:t>
      </w:r>
    </w:p>
    <w:p w14:paraId="6EC556E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4"/>
          <w:szCs w:val="24"/>
          <w:u w:val="single"/>
          <w:lang w:val="en-IN"/>
        </w:rPr>
      </w:pPr>
      <w:r>
        <w:rPr>
          <w:rFonts w:hint="default" w:ascii="Times New Roman" w:hAnsi="Times New Roman" w:eastAsia="Times New Roman" w:cs="Times New Roman"/>
          <w:color w:val="000000"/>
          <w:sz w:val="24"/>
          <w:szCs w:val="24"/>
          <w:u w:val="single"/>
          <w:lang w:val="en-IN"/>
        </w:rPr>
        <w:t xml:space="preserve">    FOREIGN KEY (Location_ID) REFERENCES Locations(Location_ID),</w:t>
      </w:r>
    </w:p>
    <w:p w14:paraId="394DC4C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4"/>
          <w:szCs w:val="24"/>
          <w:u w:val="single"/>
          <w:lang w:val="en-IN"/>
        </w:rPr>
      </w:pPr>
      <w:r>
        <w:rPr>
          <w:rFonts w:hint="default" w:ascii="Times New Roman" w:hAnsi="Times New Roman" w:eastAsia="Times New Roman" w:cs="Times New Roman"/>
          <w:color w:val="000000"/>
          <w:sz w:val="24"/>
          <w:szCs w:val="24"/>
          <w:u w:val="single"/>
          <w:lang w:val="en-IN"/>
        </w:rPr>
        <w:t xml:space="preserve">    FOREIGN KEY (Suspect_ID) REFERENCES Suspects(Suspect_ID)</w:t>
      </w:r>
    </w:p>
    <w:p w14:paraId="42817E9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4"/>
          <w:szCs w:val="24"/>
          <w:u w:val="single"/>
          <w:lang w:val="en-IN"/>
        </w:rPr>
      </w:pPr>
      <w:r>
        <w:rPr>
          <w:rFonts w:hint="default" w:ascii="Times New Roman" w:hAnsi="Times New Roman" w:eastAsia="Times New Roman" w:cs="Times New Roman"/>
          <w:color w:val="000000"/>
          <w:sz w:val="24"/>
          <w:szCs w:val="24"/>
          <w:u w:val="single"/>
          <w:lang w:val="en-IN"/>
        </w:rPr>
        <w:t>);</w:t>
      </w:r>
    </w:p>
    <w:tbl>
      <w:tblPr>
        <w:tblStyle w:val="10"/>
        <w:tblW w:w="0" w:type="auto"/>
        <w:tblCellSpacing w:w="15" w:type="dxa"/>
        <w:tblInd w:w="0" w:type="dxa"/>
        <w:tblLayout w:type="autofit"/>
        <w:tblCellMar>
          <w:top w:w="15" w:type="dxa"/>
          <w:left w:w="15" w:type="dxa"/>
          <w:bottom w:w="15" w:type="dxa"/>
          <w:right w:w="15" w:type="dxa"/>
        </w:tblCellMar>
      </w:tblPr>
      <w:tblGrid>
        <w:gridCol w:w="1243"/>
        <w:gridCol w:w="1513"/>
        <w:gridCol w:w="1513"/>
        <w:gridCol w:w="1379"/>
        <w:gridCol w:w="1467"/>
        <w:gridCol w:w="1527"/>
        <w:gridCol w:w="1408"/>
      </w:tblGrid>
      <w:tr w14:paraId="56CD2CEC">
        <w:tblPrEx>
          <w:tblCellMar>
            <w:top w:w="15" w:type="dxa"/>
            <w:left w:w="15" w:type="dxa"/>
            <w:bottom w:w="15" w:type="dxa"/>
            <w:right w:w="15" w:type="dxa"/>
          </w:tblCellMar>
        </w:tblPrEx>
        <w:trPr>
          <w:tblHeader/>
          <w:tblCellSpacing w:w="15" w:type="dxa"/>
        </w:trPr>
        <w:tc>
          <w:tcPr>
            <w:tcW w:w="0" w:type="auto"/>
            <w:vAlign w:val="center"/>
          </w:tcPr>
          <w:p w14:paraId="6511231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Crime_ID</w:t>
            </w:r>
          </w:p>
        </w:tc>
        <w:tc>
          <w:tcPr>
            <w:tcW w:w="0" w:type="auto"/>
            <w:vAlign w:val="center"/>
          </w:tcPr>
          <w:p w14:paraId="1F871F7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Crime_Type</w:t>
            </w:r>
          </w:p>
        </w:tc>
        <w:tc>
          <w:tcPr>
            <w:tcW w:w="0" w:type="auto"/>
            <w:vAlign w:val="center"/>
          </w:tcPr>
          <w:p w14:paraId="2E75C7D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Location_ID</w:t>
            </w:r>
          </w:p>
        </w:tc>
        <w:tc>
          <w:tcPr>
            <w:tcW w:w="0" w:type="auto"/>
            <w:vAlign w:val="center"/>
          </w:tcPr>
          <w:p w14:paraId="547E493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Suspect_ID</w:t>
            </w:r>
          </w:p>
        </w:tc>
        <w:tc>
          <w:tcPr>
            <w:tcW w:w="0" w:type="auto"/>
            <w:vAlign w:val="center"/>
          </w:tcPr>
          <w:p w14:paraId="7633C6B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Crime_Date</w:t>
            </w:r>
          </w:p>
        </w:tc>
        <w:tc>
          <w:tcPr>
            <w:tcW w:w="0" w:type="auto"/>
            <w:vAlign w:val="center"/>
          </w:tcPr>
          <w:p w14:paraId="3CDD40A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Crime_Time</w:t>
            </w:r>
          </w:p>
        </w:tc>
        <w:tc>
          <w:tcPr>
            <w:tcW w:w="0" w:type="auto"/>
            <w:vAlign w:val="center"/>
          </w:tcPr>
          <w:p w14:paraId="2E5B71F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28"/>
                <w:szCs w:val="28"/>
                <w:u w:val="single"/>
                <w:lang w:val="en-IN"/>
              </w:rPr>
            </w:pPr>
            <w:r>
              <w:rPr>
                <w:rFonts w:hint="default" w:ascii="Times New Roman" w:hAnsi="Times New Roman" w:eastAsia="Times New Roman" w:cs="Times New Roman"/>
                <w:b/>
                <w:bCs/>
                <w:color w:val="000000"/>
                <w:sz w:val="28"/>
                <w:szCs w:val="28"/>
                <w:u w:val="single"/>
                <w:lang w:val="en-IN"/>
              </w:rPr>
              <w:t>Description</w:t>
            </w:r>
          </w:p>
        </w:tc>
      </w:tr>
      <w:tr w14:paraId="2A69A68F">
        <w:tblPrEx>
          <w:tblCellMar>
            <w:top w:w="15" w:type="dxa"/>
            <w:left w:w="15" w:type="dxa"/>
            <w:bottom w:w="15" w:type="dxa"/>
            <w:right w:w="15" w:type="dxa"/>
          </w:tblCellMar>
        </w:tblPrEx>
        <w:trPr>
          <w:tblCellSpacing w:w="15" w:type="dxa"/>
        </w:trPr>
        <w:tc>
          <w:tcPr>
            <w:tcW w:w="0" w:type="auto"/>
            <w:vAlign w:val="center"/>
          </w:tcPr>
          <w:p w14:paraId="0CA3767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44F28B7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Theft</w:t>
            </w:r>
          </w:p>
        </w:tc>
        <w:tc>
          <w:tcPr>
            <w:tcW w:w="0" w:type="auto"/>
            <w:vAlign w:val="center"/>
          </w:tcPr>
          <w:p w14:paraId="55ED10A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4A0A25D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4301B69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2024-11-01</w:t>
            </w:r>
          </w:p>
        </w:tc>
        <w:tc>
          <w:tcPr>
            <w:tcW w:w="0" w:type="auto"/>
            <w:vAlign w:val="center"/>
          </w:tcPr>
          <w:p w14:paraId="3D11550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14:00</w:t>
            </w:r>
          </w:p>
        </w:tc>
        <w:tc>
          <w:tcPr>
            <w:tcW w:w="0" w:type="auto"/>
            <w:vAlign w:val="center"/>
          </w:tcPr>
          <w:p w14:paraId="37CEF01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Stolen wallet</w:t>
            </w:r>
          </w:p>
        </w:tc>
      </w:tr>
      <w:tr w14:paraId="77204DAA">
        <w:tblPrEx>
          <w:tblCellMar>
            <w:top w:w="15" w:type="dxa"/>
            <w:left w:w="15" w:type="dxa"/>
            <w:bottom w:w="15" w:type="dxa"/>
            <w:right w:w="15" w:type="dxa"/>
          </w:tblCellMar>
        </w:tblPrEx>
        <w:trPr>
          <w:tblCellSpacing w:w="15" w:type="dxa"/>
        </w:trPr>
        <w:tc>
          <w:tcPr>
            <w:tcW w:w="0" w:type="auto"/>
            <w:vAlign w:val="center"/>
          </w:tcPr>
          <w:p w14:paraId="484C020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w:t>
            </w:r>
          </w:p>
        </w:tc>
        <w:tc>
          <w:tcPr>
            <w:tcW w:w="0" w:type="auto"/>
            <w:vAlign w:val="center"/>
          </w:tcPr>
          <w:p w14:paraId="7008AF5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Assault</w:t>
            </w:r>
          </w:p>
        </w:tc>
        <w:tc>
          <w:tcPr>
            <w:tcW w:w="0" w:type="auto"/>
            <w:vAlign w:val="center"/>
          </w:tcPr>
          <w:p w14:paraId="66C6DAA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5EF1608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w:t>
            </w:r>
          </w:p>
        </w:tc>
        <w:tc>
          <w:tcPr>
            <w:tcW w:w="0" w:type="auto"/>
            <w:vAlign w:val="center"/>
          </w:tcPr>
          <w:p w14:paraId="16670D5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2024-11-02</w:t>
            </w:r>
          </w:p>
        </w:tc>
        <w:tc>
          <w:tcPr>
            <w:tcW w:w="0" w:type="auto"/>
            <w:vAlign w:val="center"/>
          </w:tcPr>
          <w:p w14:paraId="7B0605C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18:00</w:t>
            </w:r>
          </w:p>
        </w:tc>
        <w:tc>
          <w:tcPr>
            <w:tcW w:w="0" w:type="auto"/>
            <w:vAlign w:val="center"/>
          </w:tcPr>
          <w:p w14:paraId="08AC422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Physical assault in alley</w:t>
            </w:r>
          </w:p>
        </w:tc>
      </w:tr>
      <w:tr w14:paraId="0238E68A">
        <w:tblPrEx>
          <w:tblCellMar>
            <w:top w:w="15" w:type="dxa"/>
            <w:left w:w="15" w:type="dxa"/>
            <w:bottom w:w="15" w:type="dxa"/>
            <w:right w:w="15" w:type="dxa"/>
          </w:tblCellMar>
        </w:tblPrEx>
        <w:trPr>
          <w:tblCellSpacing w:w="15" w:type="dxa"/>
        </w:trPr>
        <w:tc>
          <w:tcPr>
            <w:tcW w:w="0" w:type="auto"/>
            <w:vAlign w:val="center"/>
          </w:tcPr>
          <w:p w14:paraId="0D13E2A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3</w:t>
            </w:r>
          </w:p>
        </w:tc>
        <w:tc>
          <w:tcPr>
            <w:tcW w:w="0" w:type="auto"/>
            <w:vAlign w:val="center"/>
          </w:tcPr>
          <w:p w14:paraId="7BDA7F3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Theft</w:t>
            </w:r>
          </w:p>
        </w:tc>
        <w:tc>
          <w:tcPr>
            <w:tcW w:w="0" w:type="auto"/>
            <w:vAlign w:val="center"/>
          </w:tcPr>
          <w:p w14:paraId="662889A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w:t>
            </w:r>
          </w:p>
        </w:tc>
        <w:tc>
          <w:tcPr>
            <w:tcW w:w="0" w:type="auto"/>
            <w:vAlign w:val="center"/>
          </w:tcPr>
          <w:p w14:paraId="09D1AF0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3D0B63D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2024-11-03</w:t>
            </w:r>
          </w:p>
        </w:tc>
        <w:tc>
          <w:tcPr>
            <w:tcW w:w="0" w:type="auto"/>
            <w:vAlign w:val="center"/>
          </w:tcPr>
          <w:p w14:paraId="1DFB76E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12:00</w:t>
            </w:r>
          </w:p>
        </w:tc>
        <w:tc>
          <w:tcPr>
            <w:tcW w:w="0" w:type="auto"/>
            <w:vAlign w:val="center"/>
          </w:tcPr>
          <w:p w14:paraId="139F2A6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Stolen car</w:t>
            </w:r>
          </w:p>
        </w:tc>
      </w:tr>
      <w:tr w14:paraId="7FC78816">
        <w:tblPrEx>
          <w:tblCellMar>
            <w:top w:w="15" w:type="dxa"/>
            <w:left w:w="15" w:type="dxa"/>
            <w:bottom w:w="15" w:type="dxa"/>
            <w:right w:w="15" w:type="dxa"/>
          </w:tblCellMar>
        </w:tblPrEx>
        <w:trPr>
          <w:tblCellSpacing w:w="15" w:type="dxa"/>
        </w:trPr>
        <w:tc>
          <w:tcPr>
            <w:tcW w:w="0" w:type="auto"/>
            <w:vAlign w:val="center"/>
          </w:tcPr>
          <w:p w14:paraId="1447790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4</w:t>
            </w:r>
          </w:p>
        </w:tc>
        <w:tc>
          <w:tcPr>
            <w:tcW w:w="0" w:type="auto"/>
            <w:vAlign w:val="center"/>
          </w:tcPr>
          <w:p w14:paraId="1CEDF87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Fraud</w:t>
            </w:r>
          </w:p>
        </w:tc>
        <w:tc>
          <w:tcPr>
            <w:tcW w:w="0" w:type="auto"/>
            <w:vAlign w:val="center"/>
          </w:tcPr>
          <w:p w14:paraId="5BC5CC7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1</w:t>
            </w:r>
          </w:p>
        </w:tc>
        <w:tc>
          <w:tcPr>
            <w:tcW w:w="0" w:type="auto"/>
            <w:vAlign w:val="center"/>
          </w:tcPr>
          <w:p w14:paraId="088324B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3</w:t>
            </w:r>
          </w:p>
        </w:tc>
        <w:tc>
          <w:tcPr>
            <w:tcW w:w="0" w:type="auto"/>
            <w:vAlign w:val="center"/>
          </w:tcPr>
          <w:p w14:paraId="5E4B375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2024-11-04</w:t>
            </w:r>
          </w:p>
        </w:tc>
        <w:tc>
          <w:tcPr>
            <w:tcW w:w="0" w:type="auto"/>
            <w:vAlign w:val="center"/>
          </w:tcPr>
          <w:p w14:paraId="1DA3349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09:30</w:t>
            </w:r>
          </w:p>
        </w:tc>
        <w:tc>
          <w:tcPr>
            <w:tcW w:w="0" w:type="auto"/>
            <w:vAlign w:val="center"/>
          </w:tcPr>
          <w:p w14:paraId="72E2C2F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u w:val="single"/>
                <w:lang w:val="en-IN"/>
              </w:rPr>
            </w:pPr>
            <w:r>
              <w:rPr>
                <w:rFonts w:hint="default" w:ascii="Times New Roman" w:hAnsi="Times New Roman" w:eastAsia="Times New Roman" w:cs="Times New Roman"/>
                <w:color w:val="000000"/>
                <w:sz w:val="28"/>
                <w:szCs w:val="28"/>
                <w:u w:val="single"/>
                <w:lang w:val="en-IN"/>
              </w:rPr>
              <w:t>Credit card fraud</w:t>
            </w:r>
          </w:p>
        </w:tc>
      </w:tr>
    </w:tbl>
    <w:p w14:paraId="0B197DE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IN"/>
        </w:rPr>
      </w:pPr>
    </w:p>
    <w:p w14:paraId="487D3E7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cs="Times New Roman"/>
        </w:rPr>
      </w:pPr>
    </w:p>
    <w:p w14:paraId="71CE1F1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cs="Times New Roman"/>
        </w:rPr>
      </w:pPr>
    </w:p>
    <w:p w14:paraId="53FA06B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bCs/>
          <w:color w:val="000000"/>
          <w:sz w:val="32"/>
          <w:szCs w:val="32"/>
          <w:lang w:val="en-IN"/>
        </w:rPr>
      </w:pPr>
      <w:bookmarkStart w:id="1" w:name="_GoBack"/>
      <w:bookmarkEnd w:id="1"/>
      <w:r>
        <w:rPr>
          <w:rFonts w:ascii="Times New Roman" w:hAnsi="Times New Roman" w:eastAsia="Times New Roman" w:cs="Times New Roman"/>
          <w:b/>
          <w:bCs/>
          <w:color w:val="000000"/>
          <w:sz w:val="32"/>
          <w:szCs w:val="32"/>
          <w:lang w:val="en-IN"/>
        </w:rPr>
        <w:t>Source code app.py</w:t>
      </w:r>
    </w:p>
    <w:p w14:paraId="24A0148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bCs/>
          <w:color w:val="000000"/>
          <w:sz w:val="36"/>
          <w:szCs w:val="36"/>
          <w:lang w:val="en-IN"/>
        </w:rPr>
      </w:pPr>
    </w:p>
    <w:p w14:paraId="7C3A13E7">
      <w:pPr>
        <w:shd w:val="clear" w:color="auto" w:fill="1F1F1F"/>
        <w:spacing w:line="285" w:lineRule="auto"/>
        <w:rPr>
          <w:color w:val="C586C0"/>
          <w:sz w:val="21"/>
          <w:szCs w:val="21"/>
          <w:lang w:val="en-IN"/>
        </w:rPr>
      </w:pPr>
    </w:p>
    <w:p w14:paraId="3800120A">
      <w:pPr>
        <w:shd w:val="clear" w:color="auto" w:fill="1F1F1F"/>
        <w:spacing w:line="285" w:lineRule="auto"/>
      </w:pPr>
      <w:r>
        <w:rPr>
          <w:color w:val="C586C0"/>
          <w:sz w:val="21"/>
          <w:szCs w:val="21"/>
          <w:lang w:val="en-IN"/>
        </w:rPr>
        <w:t>from</w:t>
      </w:r>
      <w:r>
        <w:rPr>
          <w:color w:val="CCCCCC"/>
          <w:sz w:val="21"/>
          <w:szCs w:val="21"/>
          <w:lang w:val="en-IN"/>
        </w:rPr>
        <w:t xml:space="preserve"> flask </w:t>
      </w:r>
      <w:r>
        <w:rPr>
          <w:color w:val="C586C0"/>
          <w:sz w:val="21"/>
          <w:szCs w:val="21"/>
          <w:lang w:val="en-IN"/>
        </w:rPr>
        <w:t>import</w:t>
      </w:r>
      <w:r>
        <w:rPr>
          <w:color w:val="CCCCCC"/>
          <w:sz w:val="21"/>
          <w:szCs w:val="21"/>
          <w:lang w:val="en-IN"/>
        </w:rPr>
        <w:t xml:space="preserve"> Flask, render_template, request, redirect, url_for, session, flash</w:t>
      </w:r>
    </w:p>
    <w:p w14:paraId="61F4EF6E">
      <w:pPr>
        <w:shd w:val="clear" w:color="auto" w:fill="1F1F1F"/>
        <w:spacing w:line="285" w:lineRule="auto"/>
      </w:pPr>
      <w:r>
        <w:rPr>
          <w:color w:val="C586C0"/>
          <w:sz w:val="21"/>
          <w:szCs w:val="21"/>
          <w:lang w:val="en-IN"/>
        </w:rPr>
        <w:t>import</w:t>
      </w:r>
      <w:r>
        <w:rPr>
          <w:color w:val="CCCCCC"/>
          <w:sz w:val="21"/>
          <w:szCs w:val="21"/>
          <w:lang w:val="en-IN"/>
        </w:rPr>
        <w:t xml:space="preserve"> mysql.connector</w:t>
      </w:r>
    </w:p>
    <w:p w14:paraId="4E7E5498">
      <w:pPr>
        <w:shd w:val="clear" w:color="auto" w:fill="1F1F1F"/>
        <w:spacing w:line="285" w:lineRule="auto"/>
      </w:pPr>
      <w:r>
        <w:rPr>
          <w:color w:val="C586C0"/>
          <w:sz w:val="21"/>
          <w:szCs w:val="21"/>
          <w:lang w:val="en-IN"/>
        </w:rPr>
        <w:t>from</w:t>
      </w:r>
      <w:r>
        <w:rPr>
          <w:color w:val="CCCCCC"/>
          <w:sz w:val="21"/>
          <w:szCs w:val="21"/>
          <w:lang w:val="en-IN"/>
        </w:rPr>
        <w:t xml:space="preserve"> werkzeug.security </w:t>
      </w:r>
      <w:r>
        <w:rPr>
          <w:color w:val="C586C0"/>
          <w:sz w:val="21"/>
          <w:szCs w:val="21"/>
          <w:lang w:val="en-IN"/>
        </w:rPr>
        <w:t>import</w:t>
      </w:r>
      <w:r>
        <w:rPr>
          <w:color w:val="CCCCCC"/>
          <w:sz w:val="21"/>
          <w:szCs w:val="21"/>
          <w:lang w:val="en-IN"/>
        </w:rPr>
        <w:t xml:space="preserve"> generate_password_hash, check_password_hash</w:t>
      </w:r>
    </w:p>
    <w:p w14:paraId="7ADCEAED">
      <w:pPr>
        <w:shd w:val="clear" w:color="auto" w:fill="1F1F1F"/>
        <w:spacing w:line="285" w:lineRule="auto"/>
      </w:pPr>
    </w:p>
    <w:p w14:paraId="2FA3D3A3">
      <w:pPr>
        <w:shd w:val="clear" w:color="auto" w:fill="1F1F1F"/>
        <w:spacing w:line="285" w:lineRule="auto"/>
      </w:pPr>
      <w:r>
        <w:rPr>
          <w:color w:val="CCCCCC"/>
          <w:sz w:val="21"/>
          <w:szCs w:val="21"/>
          <w:lang w:val="en-IN"/>
        </w:rPr>
        <w:t xml:space="preserve">app </w:t>
      </w:r>
      <w:r>
        <w:rPr>
          <w:color w:val="D4D4D4"/>
          <w:sz w:val="21"/>
          <w:szCs w:val="21"/>
          <w:lang w:val="en-IN"/>
        </w:rPr>
        <w:t>=</w:t>
      </w:r>
      <w:r>
        <w:rPr>
          <w:color w:val="CCCCCC"/>
          <w:sz w:val="21"/>
          <w:szCs w:val="21"/>
          <w:lang w:val="en-IN"/>
        </w:rPr>
        <w:t xml:space="preserve"> Flask(</w:t>
      </w:r>
      <w:r>
        <w:rPr>
          <w:color w:val="9CDCFE"/>
          <w:sz w:val="21"/>
          <w:szCs w:val="21"/>
          <w:lang w:val="en-IN"/>
        </w:rPr>
        <w:t>__name__</w:t>
      </w:r>
      <w:r>
        <w:rPr>
          <w:color w:val="CCCCCC"/>
          <w:sz w:val="21"/>
          <w:szCs w:val="21"/>
          <w:lang w:val="en-IN"/>
        </w:rPr>
        <w:t>)</w:t>
      </w:r>
    </w:p>
    <w:p w14:paraId="7B289A1E">
      <w:pPr>
        <w:shd w:val="clear" w:color="auto" w:fill="1F1F1F"/>
        <w:spacing w:line="285" w:lineRule="auto"/>
      </w:pPr>
      <w:r>
        <w:rPr>
          <w:color w:val="CCCCCC"/>
          <w:sz w:val="21"/>
          <w:szCs w:val="21"/>
          <w:lang w:val="en-IN"/>
        </w:rPr>
        <w:t xml:space="preserve">app.secret_key </w:t>
      </w:r>
      <w:r>
        <w:rPr>
          <w:color w:val="D4D4D4"/>
          <w:sz w:val="21"/>
          <w:szCs w:val="21"/>
          <w:lang w:val="en-IN"/>
        </w:rPr>
        <w:t>=</w:t>
      </w:r>
      <w:r>
        <w:rPr>
          <w:color w:val="CCCCCC"/>
          <w:sz w:val="21"/>
          <w:szCs w:val="21"/>
          <w:lang w:val="en-IN"/>
        </w:rPr>
        <w:t xml:space="preserve"> </w:t>
      </w:r>
      <w:r>
        <w:rPr>
          <w:color w:val="CE9178"/>
          <w:sz w:val="21"/>
          <w:szCs w:val="21"/>
          <w:lang w:val="en-IN"/>
        </w:rPr>
        <w:t>'your_secret_key'</w:t>
      </w:r>
      <w:r>
        <w:rPr>
          <w:color w:val="CCCCCC"/>
          <w:sz w:val="21"/>
          <w:szCs w:val="21"/>
          <w:lang w:val="en-IN"/>
        </w:rPr>
        <w:t xml:space="preserve">  </w:t>
      </w:r>
      <w:r>
        <w:rPr>
          <w:color w:val="6A9955"/>
          <w:sz w:val="21"/>
          <w:szCs w:val="21"/>
          <w:lang w:val="en-IN"/>
        </w:rPr>
        <w:t># Set a secure secret key</w:t>
      </w:r>
    </w:p>
    <w:p w14:paraId="2B636229">
      <w:pPr>
        <w:shd w:val="clear" w:color="auto" w:fill="1F1F1F"/>
        <w:spacing w:line="285" w:lineRule="auto"/>
      </w:pPr>
    </w:p>
    <w:p w14:paraId="3D716530">
      <w:pPr>
        <w:shd w:val="clear" w:color="auto" w:fill="1F1F1F"/>
        <w:spacing w:line="285" w:lineRule="auto"/>
      </w:pPr>
      <w:r>
        <w:rPr>
          <w:color w:val="6A9955"/>
          <w:sz w:val="21"/>
          <w:szCs w:val="21"/>
          <w:lang w:val="en-IN"/>
        </w:rPr>
        <w:t># Database connection function</w:t>
      </w:r>
    </w:p>
    <w:p w14:paraId="41301DCB">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get_db_connection</w:t>
      </w:r>
      <w:r>
        <w:rPr>
          <w:color w:val="CCCCCC"/>
          <w:sz w:val="21"/>
          <w:szCs w:val="21"/>
          <w:lang w:val="en-IN"/>
        </w:rPr>
        <w:t>():</w:t>
      </w:r>
    </w:p>
    <w:p w14:paraId="383CB609">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mysql.connector.connect(</w:t>
      </w:r>
    </w:p>
    <w:p w14:paraId="31A81823">
      <w:pPr>
        <w:shd w:val="clear" w:color="auto" w:fill="1F1F1F"/>
        <w:spacing w:line="285" w:lineRule="auto"/>
      </w:pPr>
      <w:r>
        <w:rPr>
          <w:color w:val="CCCCCC"/>
          <w:sz w:val="21"/>
          <w:szCs w:val="21"/>
          <w:lang w:val="en-IN"/>
        </w:rPr>
        <w:t xml:space="preserve">        </w:t>
      </w:r>
      <w:r>
        <w:rPr>
          <w:color w:val="9CDCFE"/>
          <w:sz w:val="21"/>
          <w:szCs w:val="21"/>
          <w:lang w:val="en-IN"/>
        </w:rPr>
        <w:t>host</w:t>
      </w:r>
      <w:r>
        <w:rPr>
          <w:color w:val="D4D4D4"/>
          <w:sz w:val="21"/>
          <w:szCs w:val="21"/>
          <w:lang w:val="en-IN"/>
        </w:rPr>
        <w:t>=</w:t>
      </w:r>
      <w:r>
        <w:rPr>
          <w:color w:val="CE9178"/>
          <w:sz w:val="21"/>
          <w:szCs w:val="21"/>
          <w:lang w:val="en-IN"/>
        </w:rPr>
        <w:t>'localhost'</w:t>
      </w:r>
      <w:r>
        <w:rPr>
          <w:color w:val="CCCCCC"/>
          <w:sz w:val="21"/>
          <w:szCs w:val="21"/>
          <w:lang w:val="en-IN"/>
        </w:rPr>
        <w:t>,</w:t>
      </w:r>
    </w:p>
    <w:p w14:paraId="331A6681">
      <w:pPr>
        <w:shd w:val="clear" w:color="auto" w:fill="1F1F1F"/>
        <w:spacing w:line="285" w:lineRule="auto"/>
      </w:pPr>
      <w:r>
        <w:rPr>
          <w:color w:val="CCCCCC"/>
          <w:sz w:val="21"/>
          <w:szCs w:val="21"/>
          <w:lang w:val="en-IN"/>
        </w:rPr>
        <w:t xml:space="preserve">        </w:t>
      </w:r>
      <w:r>
        <w:rPr>
          <w:color w:val="9CDCFE"/>
          <w:sz w:val="21"/>
          <w:szCs w:val="21"/>
          <w:lang w:val="en-IN"/>
        </w:rPr>
        <w:t>user</w:t>
      </w:r>
      <w:r>
        <w:rPr>
          <w:color w:val="D4D4D4"/>
          <w:sz w:val="21"/>
          <w:szCs w:val="21"/>
          <w:lang w:val="en-IN"/>
        </w:rPr>
        <w:t>=</w:t>
      </w:r>
      <w:r>
        <w:rPr>
          <w:color w:val="CE9178"/>
          <w:sz w:val="21"/>
          <w:szCs w:val="21"/>
          <w:lang w:val="en-IN"/>
        </w:rPr>
        <w:t>'root'</w:t>
      </w:r>
      <w:r>
        <w:rPr>
          <w:color w:val="CCCCCC"/>
          <w:sz w:val="21"/>
          <w:szCs w:val="21"/>
          <w:lang w:val="en-IN"/>
        </w:rPr>
        <w:t>,</w:t>
      </w:r>
    </w:p>
    <w:p w14:paraId="40166DDC">
      <w:pPr>
        <w:shd w:val="clear" w:color="auto" w:fill="1F1F1F"/>
        <w:spacing w:line="285" w:lineRule="auto"/>
      </w:pPr>
      <w:r>
        <w:rPr>
          <w:color w:val="CCCCCC"/>
          <w:sz w:val="21"/>
          <w:szCs w:val="21"/>
          <w:lang w:val="en-IN"/>
        </w:rPr>
        <w:t xml:space="preserve">        </w:t>
      </w:r>
      <w:r>
        <w:rPr>
          <w:color w:val="9CDCFE"/>
          <w:sz w:val="21"/>
          <w:szCs w:val="21"/>
          <w:lang w:val="en-IN"/>
        </w:rPr>
        <w:t>password</w:t>
      </w:r>
      <w:r>
        <w:rPr>
          <w:color w:val="D4D4D4"/>
          <w:sz w:val="21"/>
          <w:szCs w:val="21"/>
          <w:lang w:val="en-IN"/>
        </w:rPr>
        <w:t>=</w:t>
      </w:r>
      <w:r>
        <w:rPr>
          <w:color w:val="CE9178"/>
          <w:sz w:val="21"/>
          <w:szCs w:val="21"/>
          <w:lang w:val="en-IN"/>
        </w:rPr>
        <w:t>'Sanjay@2005'</w:t>
      </w:r>
      <w:r>
        <w:rPr>
          <w:color w:val="CCCCCC"/>
          <w:sz w:val="21"/>
          <w:szCs w:val="21"/>
          <w:lang w:val="en-IN"/>
        </w:rPr>
        <w:t>,</w:t>
      </w:r>
    </w:p>
    <w:p w14:paraId="3FFD6E72">
      <w:pPr>
        <w:shd w:val="clear" w:color="auto" w:fill="1F1F1F"/>
        <w:spacing w:line="285" w:lineRule="auto"/>
      </w:pPr>
      <w:r>
        <w:rPr>
          <w:color w:val="CCCCCC"/>
          <w:sz w:val="21"/>
          <w:szCs w:val="21"/>
          <w:lang w:val="en-IN"/>
        </w:rPr>
        <w:t xml:space="preserve">        </w:t>
      </w:r>
      <w:r>
        <w:rPr>
          <w:color w:val="9CDCFE"/>
          <w:sz w:val="21"/>
          <w:szCs w:val="21"/>
          <w:lang w:val="en-IN"/>
        </w:rPr>
        <w:t>database</w:t>
      </w:r>
      <w:r>
        <w:rPr>
          <w:color w:val="D4D4D4"/>
          <w:sz w:val="21"/>
          <w:szCs w:val="21"/>
          <w:lang w:val="en-IN"/>
        </w:rPr>
        <w:t>=</w:t>
      </w:r>
      <w:r>
        <w:rPr>
          <w:color w:val="CE9178"/>
          <w:sz w:val="21"/>
          <w:szCs w:val="21"/>
          <w:lang w:val="en-IN"/>
        </w:rPr>
        <w:t>'CrimeManagementSystem'</w:t>
      </w:r>
    </w:p>
    <w:p w14:paraId="26AC1649">
      <w:pPr>
        <w:shd w:val="clear" w:color="auto" w:fill="1F1F1F"/>
        <w:spacing w:line="285" w:lineRule="auto"/>
      </w:pPr>
      <w:r>
        <w:rPr>
          <w:color w:val="CCCCCC"/>
          <w:sz w:val="21"/>
          <w:szCs w:val="21"/>
          <w:lang w:val="en-IN"/>
        </w:rPr>
        <w:t xml:space="preserve">    )</w:t>
      </w:r>
    </w:p>
    <w:p w14:paraId="01640560">
      <w:pPr>
        <w:shd w:val="clear" w:color="auto" w:fill="1F1F1F"/>
        <w:spacing w:line="285" w:lineRule="auto"/>
      </w:pPr>
    </w:p>
    <w:p w14:paraId="6496AC30">
      <w:pPr>
        <w:shd w:val="clear" w:color="auto" w:fill="1F1F1F"/>
        <w:spacing w:line="285" w:lineRule="auto"/>
      </w:pPr>
      <w:r>
        <w:rPr>
          <w:color w:val="6A9955"/>
          <w:sz w:val="21"/>
          <w:szCs w:val="21"/>
          <w:lang w:val="en-IN"/>
        </w:rPr>
        <w:t># Login page route</w:t>
      </w:r>
    </w:p>
    <w:p w14:paraId="23011F5F">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w:t>
      </w:r>
      <w:r>
        <w:rPr>
          <w:color w:val="CCCCCC"/>
          <w:sz w:val="21"/>
          <w:szCs w:val="21"/>
          <w:lang w:val="en-IN"/>
        </w:rPr>
        <w:t>)</w:t>
      </w:r>
    </w:p>
    <w:p w14:paraId="47F33974">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login</w:t>
      </w:r>
      <w:r>
        <w:rPr>
          <w:color w:val="CCCCCC"/>
          <w:sz w:val="21"/>
          <w:szCs w:val="21"/>
          <w:lang w:val="en-IN"/>
        </w:rPr>
        <w:t>():</w:t>
      </w:r>
    </w:p>
    <w:p w14:paraId="0FFE0D4D">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render_template(</w:t>
      </w:r>
      <w:r>
        <w:rPr>
          <w:color w:val="CE9178"/>
          <w:sz w:val="21"/>
          <w:szCs w:val="21"/>
          <w:lang w:val="en-IN"/>
        </w:rPr>
        <w:t>'login.html'</w:t>
      </w:r>
      <w:r>
        <w:rPr>
          <w:color w:val="CCCCCC"/>
          <w:sz w:val="21"/>
          <w:szCs w:val="21"/>
          <w:lang w:val="en-IN"/>
        </w:rPr>
        <w:t>)</w:t>
      </w:r>
    </w:p>
    <w:p w14:paraId="238300F2">
      <w:pPr>
        <w:shd w:val="clear" w:color="auto" w:fill="1F1F1F"/>
        <w:spacing w:line="285" w:lineRule="auto"/>
      </w:pPr>
    </w:p>
    <w:p w14:paraId="5C320B39">
      <w:pPr>
        <w:shd w:val="clear" w:color="auto" w:fill="1F1F1F"/>
        <w:spacing w:line="285" w:lineRule="auto"/>
      </w:pPr>
      <w:r>
        <w:rPr>
          <w:color w:val="6A9955"/>
          <w:sz w:val="21"/>
          <w:szCs w:val="21"/>
          <w:lang w:val="en-IN"/>
        </w:rPr>
        <w:t># Handle login route</w:t>
      </w:r>
    </w:p>
    <w:p w14:paraId="0E4387D0">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'/login'</w:t>
      </w:r>
      <w:r>
        <w:rPr>
          <w:color w:val="CCCCCC"/>
          <w:sz w:val="21"/>
          <w:szCs w:val="21"/>
          <w:lang w:val="en-IN"/>
        </w:rPr>
        <w:t xml:space="preserve">, </w:t>
      </w:r>
      <w:r>
        <w:rPr>
          <w:color w:val="9CDCFE"/>
          <w:sz w:val="21"/>
          <w:szCs w:val="21"/>
          <w:lang w:val="en-IN"/>
        </w:rPr>
        <w:t>methods</w:t>
      </w:r>
      <w:r>
        <w:rPr>
          <w:color w:val="D4D4D4"/>
          <w:sz w:val="21"/>
          <w:szCs w:val="21"/>
          <w:lang w:val="en-IN"/>
        </w:rPr>
        <w:t>=</w:t>
      </w:r>
      <w:r>
        <w:rPr>
          <w:color w:val="CCCCCC"/>
          <w:sz w:val="21"/>
          <w:szCs w:val="21"/>
          <w:lang w:val="en-IN"/>
        </w:rPr>
        <w:t>[</w:t>
      </w:r>
      <w:r>
        <w:rPr>
          <w:color w:val="CE9178"/>
          <w:sz w:val="21"/>
          <w:szCs w:val="21"/>
          <w:lang w:val="en-IN"/>
        </w:rPr>
        <w:t>'POST'</w:t>
      </w:r>
      <w:r>
        <w:rPr>
          <w:color w:val="CCCCCC"/>
          <w:sz w:val="21"/>
          <w:szCs w:val="21"/>
          <w:lang w:val="en-IN"/>
        </w:rPr>
        <w:t>])</w:t>
      </w:r>
    </w:p>
    <w:p w14:paraId="4F838BFF">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login_user</w:t>
      </w:r>
      <w:r>
        <w:rPr>
          <w:color w:val="CCCCCC"/>
          <w:sz w:val="21"/>
          <w:szCs w:val="21"/>
          <w:lang w:val="en-IN"/>
        </w:rPr>
        <w:t>():</w:t>
      </w:r>
    </w:p>
    <w:p w14:paraId="3280E025">
      <w:pPr>
        <w:shd w:val="clear" w:color="auto" w:fill="1F1F1F"/>
        <w:spacing w:line="285" w:lineRule="auto"/>
      </w:pPr>
      <w:r>
        <w:rPr>
          <w:color w:val="CCCCCC"/>
          <w:sz w:val="21"/>
          <w:szCs w:val="21"/>
          <w:lang w:val="en-IN"/>
        </w:rPr>
        <w:t xml:space="preserve">    username </w:t>
      </w:r>
      <w:r>
        <w:rPr>
          <w:color w:val="D4D4D4"/>
          <w:sz w:val="21"/>
          <w:szCs w:val="21"/>
          <w:lang w:val="en-IN"/>
        </w:rPr>
        <w:t>=</w:t>
      </w:r>
      <w:r>
        <w:rPr>
          <w:color w:val="CCCCCC"/>
          <w:sz w:val="21"/>
          <w:szCs w:val="21"/>
          <w:lang w:val="en-IN"/>
        </w:rPr>
        <w:t xml:space="preserve"> request.form[</w:t>
      </w:r>
      <w:r>
        <w:rPr>
          <w:color w:val="CE9178"/>
          <w:sz w:val="21"/>
          <w:szCs w:val="21"/>
          <w:lang w:val="en-IN"/>
        </w:rPr>
        <w:t>'username'</w:t>
      </w:r>
      <w:r>
        <w:rPr>
          <w:color w:val="CCCCCC"/>
          <w:sz w:val="21"/>
          <w:szCs w:val="21"/>
          <w:lang w:val="en-IN"/>
        </w:rPr>
        <w:t>]</w:t>
      </w:r>
    </w:p>
    <w:p w14:paraId="242A42A4">
      <w:pPr>
        <w:shd w:val="clear" w:color="auto" w:fill="1F1F1F"/>
        <w:spacing w:line="285" w:lineRule="auto"/>
      </w:pPr>
      <w:r>
        <w:rPr>
          <w:color w:val="CCCCCC"/>
          <w:sz w:val="21"/>
          <w:szCs w:val="21"/>
          <w:lang w:val="en-IN"/>
        </w:rPr>
        <w:t xml:space="preserve">    password </w:t>
      </w:r>
      <w:r>
        <w:rPr>
          <w:color w:val="D4D4D4"/>
          <w:sz w:val="21"/>
          <w:szCs w:val="21"/>
          <w:lang w:val="en-IN"/>
        </w:rPr>
        <w:t>=</w:t>
      </w:r>
      <w:r>
        <w:rPr>
          <w:color w:val="CCCCCC"/>
          <w:sz w:val="21"/>
          <w:szCs w:val="21"/>
          <w:lang w:val="en-IN"/>
        </w:rPr>
        <w:t xml:space="preserve"> request.form[</w:t>
      </w:r>
      <w:r>
        <w:rPr>
          <w:color w:val="CE9178"/>
          <w:sz w:val="21"/>
          <w:szCs w:val="21"/>
          <w:lang w:val="en-IN"/>
        </w:rPr>
        <w:t>'password'</w:t>
      </w:r>
      <w:r>
        <w:rPr>
          <w:color w:val="CCCCCC"/>
          <w:sz w:val="21"/>
          <w:szCs w:val="21"/>
          <w:lang w:val="en-IN"/>
        </w:rPr>
        <w:t>]</w:t>
      </w:r>
    </w:p>
    <w:p w14:paraId="181531CA">
      <w:pPr>
        <w:shd w:val="clear" w:color="auto" w:fill="1F1F1F"/>
        <w:spacing w:line="285" w:lineRule="auto"/>
      </w:pPr>
    </w:p>
    <w:p w14:paraId="0906920D">
      <w:pPr>
        <w:shd w:val="clear" w:color="auto" w:fill="1F1F1F"/>
        <w:spacing w:line="285" w:lineRule="auto"/>
      </w:pPr>
      <w:r>
        <w:rPr>
          <w:color w:val="CCCCCC"/>
          <w:sz w:val="21"/>
          <w:szCs w:val="21"/>
          <w:lang w:val="en-IN"/>
        </w:rPr>
        <w:t xml:space="preserve">    </w:t>
      </w:r>
      <w:r>
        <w:rPr>
          <w:color w:val="6A9955"/>
          <w:sz w:val="21"/>
          <w:szCs w:val="21"/>
          <w:lang w:val="en-IN"/>
        </w:rPr>
        <w:t># Check user credentials</w:t>
      </w:r>
    </w:p>
    <w:p w14:paraId="6517A68B">
      <w:pPr>
        <w:shd w:val="clear" w:color="auto" w:fill="1F1F1F"/>
        <w:spacing w:line="285" w:lineRule="auto"/>
      </w:pPr>
      <w:r>
        <w:rPr>
          <w:color w:val="CCCCCC"/>
          <w:sz w:val="21"/>
          <w:szCs w:val="21"/>
          <w:lang w:val="en-IN"/>
        </w:rPr>
        <w:t xml:space="preserve">    conn </w:t>
      </w:r>
      <w:r>
        <w:rPr>
          <w:color w:val="D4D4D4"/>
          <w:sz w:val="21"/>
          <w:szCs w:val="21"/>
          <w:lang w:val="en-IN"/>
        </w:rPr>
        <w:t>=</w:t>
      </w:r>
      <w:r>
        <w:rPr>
          <w:color w:val="CCCCCC"/>
          <w:sz w:val="21"/>
          <w:szCs w:val="21"/>
          <w:lang w:val="en-IN"/>
        </w:rPr>
        <w:t xml:space="preserve"> get_db_connection()</w:t>
      </w:r>
    </w:p>
    <w:p w14:paraId="7FF2D667">
      <w:pPr>
        <w:shd w:val="clear" w:color="auto" w:fill="1F1F1F"/>
        <w:spacing w:line="285" w:lineRule="auto"/>
      </w:pPr>
      <w:r>
        <w:rPr>
          <w:color w:val="CCCCCC"/>
          <w:sz w:val="21"/>
          <w:szCs w:val="21"/>
          <w:lang w:val="en-IN"/>
        </w:rPr>
        <w:t xml:space="preserve">    cursor </w:t>
      </w:r>
      <w:r>
        <w:rPr>
          <w:color w:val="D4D4D4"/>
          <w:sz w:val="21"/>
          <w:szCs w:val="21"/>
          <w:lang w:val="en-IN"/>
        </w:rPr>
        <w:t>=</w:t>
      </w:r>
      <w:r>
        <w:rPr>
          <w:color w:val="CCCCCC"/>
          <w:sz w:val="21"/>
          <w:szCs w:val="21"/>
          <w:lang w:val="en-IN"/>
        </w:rPr>
        <w:t xml:space="preserve"> conn.cursor(</w:t>
      </w:r>
      <w:r>
        <w:rPr>
          <w:color w:val="9CDCFE"/>
          <w:sz w:val="21"/>
          <w:szCs w:val="21"/>
          <w:lang w:val="en-IN"/>
        </w:rPr>
        <w:t>dictionary</w:t>
      </w:r>
      <w:r>
        <w:rPr>
          <w:color w:val="D4D4D4"/>
          <w:sz w:val="21"/>
          <w:szCs w:val="21"/>
          <w:lang w:val="en-IN"/>
        </w:rPr>
        <w:t>=</w:t>
      </w:r>
      <w:r>
        <w:rPr>
          <w:color w:val="569CD6"/>
          <w:sz w:val="21"/>
          <w:szCs w:val="21"/>
          <w:lang w:val="en-IN"/>
        </w:rPr>
        <w:t>True</w:t>
      </w:r>
      <w:r>
        <w:rPr>
          <w:color w:val="CCCCCC"/>
          <w:sz w:val="21"/>
          <w:szCs w:val="21"/>
          <w:lang w:val="en-IN"/>
        </w:rPr>
        <w:t>)</w:t>
      </w:r>
    </w:p>
    <w:p w14:paraId="3FE5E482">
      <w:pPr>
        <w:shd w:val="clear" w:color="auto" w:fill="1F1F1F"/>
        <w:spacing w:line="285" w:lineRule="auto"/>
      </w:pPr>
      <w:r>
        <w:rPr>
          <w:color w:val="CCCCCC"/>
          <w:sz w:val="21"/>
          <w:szCs w:val="21"/>
          <w:lang w:val="en-IN"/>
        </w:rPr>
        <w:t xml:space="preserve">    cursor.execute(</w:t>
      </w:r>
      <w:r>
        <w:rPr>
          <w:color w:val="CE9178"/>
          <w:sz w:val="21"/>
          <w:szCs w:val="21"/>
          <w:lang w:val="en-IN"/>
        </w:rPr>
        <w:t xml:space="preserve">'SELECT * FROM Users WHERE username = </w:t>
      </w:r>
      <w:r>
        <w:rPr>
          <w:color w:val="569CD6"/>
          <w:sz w:val="21"/>
          <w:szCs w:val="21"/>
          <w:lang w:val="en-IN"/>
        </w:rPr>
        <w:t>%s</w:t>
      </w:r>
      <w:r>
        <w:rPr>
          <w:color w:val="CE9178"/>
          <w:sz w:val="21"/>
          <w:szCs w:val="21"/>
          <w:lang w:val="en-IN"/>
        </w:rPr>
        <w:t>'</w:t>
      </w:r>
      <w:r>
        <w:rPr>
          <w:color w:val="CCCCCC"/>
          <w:sz w:val="21"/>
          <w:szCs w:val="21"/>
          <w:lang w:val="en-IN"/>
        </w:rPr>
        <w:t>, (username,))</w:t>
      </w:r>
    </w:p>
    <w:p w14:paraId="11996B6B">
      <w:pPr>
        <w:shd w:val="clear" w:color="auto" w:fill="1F1F1F"/>
        <w:spacing w:line="285" w:lineRule="auto"/>
      </w:pPr>
      <w:r>
        <w:rPr>
          <w:color w:val="CCCCCC"/>
          <w:sz w:val="21"/>
          <w:szCs w:val="21"/>
          <w:lang w:val="en-IN"/>
        </w:rPr>
        <w:t xml:space="preserve">    user </w:t>
      </w:r>
      <w:r>
        <w:rPr>
          <w:color w:val="D4D4D4"/>
          <w:sz w:val="21"/>
          <w:szCs w:val="21"/>
          <w:lang w:val="en-IN"/>
        </w:rPr>
        <w:t>=</w:t>
      </w:r>
      <w:r>
        <w:rPr>
          <w:color w:val="CCCCCC"/>
          <w:sz w:val="21"/>
          <w:szCs w:val="21"/>
          <w:lang w:val="en-IN"/>
        </w:rPr>
        <w:t xml:space="preserve"> cursor.fetchone()</w:t>
      </w:r>
    </w:p>
    <w:p w14:paraId="1FB804C3">
      <w:pPr>
        <w:shd w:val="clear" w:color="auto" w:fill="1F1F1F"/>
        <w:spacing w:line="285" w:lineRule="auto"/>
      </w:pPr>
      <w:r>
        <w:rPr>
          <w:color w:val="CCCCCC"/>
          <w:sz w:val="21"/>
          <w:szCs w:val="21"/>
          <w:lang w:val="en-IN"/>
        </w:rPr>
        <w:t xml:space="preserve">    conn.close()</w:t>
      </w:r>
    </w:p>
    <w:p w14:paraId="6A42CCB3">
      <w:pPr>
        <w:shd w:val="clear" w:color="auto" w:fill="1F1F1F"/>
        <w:spacing w:line="285" w:lineRule="auto"/>
      </w:pPr>
    </w:p>
    <w:p w14:paraId="20D6658A">
      <w:pPr>
        <w:shd w:val="clear" w:color="auto" w:fill="1F1F1F"/>
        <w:spacing w:line="285" w:lineRule="auto"/>
      </w:pPr>
      <w:r>
        <w:rPr>
          <w:color w:val="CCCCCC"/>
          <w:sz w:val="21"/>
          <w:szCs w:val="21"/>
          <w:lang w:val="en-IN"/>
        </w:rPr>
        <w:t xml:space="preserve">    </w:t>
      </w:r>
      <w:r>
        <w:rPr>
          <w:color w:val="6A9955"/>
          <w:sz w:val="21"/>
          <w:szCs w:val="21"/>
          <w:lang w:val="en-IN"/>
        </w:rPr>
        <w:t># Debugging: print user details to see if it's retrieved correctly</w:t>
      </w:r>
    </w:p>
    <w:p w14:paraId="2CF0DCE5">
      <w:pPr>
        <w:shd w:val="clear" w:color="auto" w:fill="1F1F1F"/>
        <w:spacing w:line="285" w:lineRule="auto"/>
      </w:pPr>
      <w:r>
        <w:rPr>
          <w:color w:val="CCCCCC"/>
          <w:sz w:val="21"/>
          <w:szCs w:val="21"/>
          <w:lang w:val="en-IN"/>
        </w:rPr>
        <w:t xml:space="preserve">    </w:t>
      </w:r>
      <w:r>
        <w:rPr>
          <w:color w:val="DCDCAA"/>
          <w:sz w:val="21"/>
          <w:szCs w:val="21"/>
          <w:lang w:val="en-IN"/>
        </w:rPr>
        <w:t>print</w:t>
      </w:r>
      <w:r>
        <w:rPr>
          <w:color w:val="CCCCCC"/>
          <w:sz w:val="21"/>
          <w:szCs w:val="21"/>
          <w:lang w:val="en-IN"/>
        </w:rPr>
        <w:t>(</w:t>
      </w:r>
      <w:r>
        <w:rPr>
          <w:color w:val="569CD6"/>
          <w:sz w:val="21"/>
          <w:szCs w:val="21"/>
          <w:lang w:val="en-IN"/>
        </w:rPr>
        <w:t>f</w:t>
      </w:r>
      <w:r>
        <w:rPr>
          <w:color w:val="CE9178"/>
          <w:sz w:val="21"/>
          <w:szCs w:val="21"/>
          <w:lang w:val="en-IN"/>
        </w:rPr>
        <w:t xml:space="preserve">"User from database: </w:t>
      </w:r>
      <w:r>
        <w:rPr>
          <w:color w:val="569CD6"/>
          <w:sz w:val="21"/>
          <w:szCs w:val="21"/>
          <w:lang w:val="en-IN"/>
        </w:rPr>
        <w:t>{</w:t>
      </w:r>
      <w:r>
        <w:rPr>
          <w:color w:val="CCCCCC"/>
          <w:sz w:val="21"/>
          <w:szCs w:val="21"/>
          <w:lang w:val="en-IN"/>
        </w:rPr>
        <w:t>user</w:t>
      </w:r>
      <w:r>
        <w:rPr>
          <w:color w:val="569CD6"/>
          <w:sz w:val="21"/>
          <w:szCs w:val="21"/>
          <w:lang w:val="en-IN"/>
        </w:rPr>
        <w:t>}</w:t>
      </w:r>
      <w:r>
        <w:rPr>
          <w:color w:val="CE9178"/>
          <w:sz w:val="21"/>
          <w:szCs w:val="21"/>
          <w:lang w:val="en-IN"/>
        </w:rPr>
        <w:t>"</w:t>
      </w:r>
      <w:r>
        <w:rPr>
          <w:color w:val="CCCCCC"/>
          <w:sz w:val="21"/>
          <w:szCs w:val="21"/>
          <w:lang w:val="en-IN"/>
        </w:rPr>
        <w:t>)</w:t>
      </w:r>
    </w:p>
    <w:p w14:paraId="787D0348">
      <w:pPr>
        <w:shd w:val="clear" w:color="auto" w:fill="1F1F1F"/>
        <w:spacing w:line="285" w:lineRule="auto"/>
      </w:pPr>
      <w:r>
        <w:rPr>
          <w:color w:val="CCCCCC"/>
          <w:sz w:val="21"/>
          <w:szCs w:val="21"/>
          <w:lang w:val="en-IN"/>
        </w:rPr>
        <w:t xml:space="preserve">    </w:t>
      </w:r>
    </w:p>
    <w:p w14:paraId="18D76C36">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user:</w:t>
      </w:r>
    </w:p>
    <w:p w14:paraId="4D10594B">
      <w:pPr>
        <w:shd w:val="clear" w:color="auto" w:fill="1F1F1F"/>
        <w:spacing w:line="285" w:lineRule="auto"/>
      </w:pPr>
      <w:r>
        <w:rPr>
          <w:color w:val="CCCCCC"/>
          <w:sz w:val="21"/>
          <w:szCs w:val="21"/>
          <w:lang w:val="en-IN"/>
        </w:rPr>
        <w:t xml:space="preserve">            </w:t>
      </w:r>
      <w:r>
        <w:rPr>
          <w:color w:val="6A9955"/>
          <w:sz w:val="21"/>
          <w:szCs w:val="21"/>
          <w:lang w:val="en-IN"/>
        </w:rPr>
        <w:t># Save user ID in session and redirect</w:t>
      </w:r>
    </w:p>
    <w:p w14:paraId="7F398058">
      <w:pPr>
        <w:shd w:val="clear" w:color="auto" w:fill="1F1F1F"/>
        <w:spacing w:line="285" w:lineRule="auto"/>
      </w:pPr>
      <w:r>
        <w:rPr>
          <w:color w:val="CCCCCC"/>
          <w:sz w:val="21"/>
          <w:szCs w:val="21"/>
          <w:lang w:val="en-IN"/>
        </w:rPr>
        <w:t xml:space="preserve">            session[</w:t>
      </w:r>
      <w:r>
        <w:rPr>
          <w:color w:val="CE9178"/>
          <w:sz w:val="21"/>
          <w:szCs w:val="21"/>
          <w:lang w:val="en-IN"/>
        </w:rPr>
        <w:t>'user_id'</w:t>
      </w:r>
      <w:r>
        <w:rPr>
          <w:color w:val="CCCCCC"/>
          <w:sz w:val="21"/>
          <w:szCs w:val="21"/>
          <w:lang w:val="en-IN"/>
        </w:rPr>
        <w:t xml:space="preserve">] </w:t>
      </w:r>
      <w:r>
        <w:rPr>
          <w:color w:val="D4D4D4"/>
          <w:sz w:val="21"/>
          <w:szCs w:val="21"/>
          <w:lang w:val="en-IN"/>
        </w:rPr>
        <w:t>=</w:t>
      </w:r>
      <w:r>
        <w:rPr>
          <w:color w:val="CCCCCC"/>
          <w:sz w:val="21"/>
          <w:szCs w:val="21"/>
          <w:lang w:val="en-IN"/>
        </w:rPr>
        <w:t xml:space="preserve"> user[</w:t>
      </w:r>
      <w:r>
        <w:rPr>
          <w:color w:val="CE9178"/>
          <w:sz w:val="21"/>
          <w:szCs w:val="21"/>
          <w:lang w:val="en-IN"/>
        </w:rPr>
        <w:t>'user_id'</w:t>
      </w:r>
      <w:r>
        <w:rPr>
          <w:color w:val="CCCCCC"/>
          <w:sz w:val="21"/>
          <w:szCs w:val="21"/>
          <w:lang w:val="en-IN"/>
        </w:rPr>
        <w:t>]</w:t>
      </w:r>
    </w:p>
    <w:p w14:paraId="51EE5E6A">
      <w:pPr>
        <w:shd w:val="clear" w:color="auto" w:fill="1F1F1F"/>
        <w:spacing w:line="285" w:lineRule="auto"/>
      </w:pPr>
      <w:r>
        <w:rPr>
          <w:color w:val="CCCCCC"/>
          <w:sz w:val="21"/>
          <w:szCs w:val="21"/>
          <w:lang w:val="en-IN"/>
        </w:rPr>
        <w:t xml:space="preserve">            session[</w:t>
      </w:r>
      <w:r>
        <w:rPr>
          <w:color w:val="CE9178"/>
          <w:sz w:val="21"/>
          <w:szCs w:val="21"/>
          <w:lang w:val="en-IN"/>
        </w:rPr>
        <w:t>'password'</w:t>
      </w:r>
      <w:r>
        <w:rPr>
          <w:color w:val="CCCCCC"/>
          <w:sz w:val="21"/>
          <w:szCs w:val="21"/>
          <w:lang w:val="en-IN"/>
        </w:rPr>
        <w:t>]</w:t>
      </w:r>
      <w:r>
        <w:rPr>
          <w:color w:val="D4D4D4"/>
          <w:sz w:val="21"/>
          <w:szCs w:val="21"/>
          <w:lang w:val="en-IN"/>
        </w:rPr>
        <w:t>=</w:t>
      </w:r>
      <w:r>
        <w:rPr>
          <w:color w:val="CCCCCC"/>
          <w:sz w:val="21"/>
          <w:szCs w:val="21"/>
          <w:lang w:val="en-IN"/>
        </w:rPr>
        <w:t>user[</w:t>
      </w:r>
      <w:r>
        <w:rPr>
          <w:color w:val="CE9178"/>
          <w:sz w:val="21"/>
          <w:szCs w:val="21"/>
          <w:lang w:val="en-IN"/>
        </w:rPr>
        <w:t>'password'</w:t>
      </w:r>
      <w:r>
        <w:rPr>
          <w:color w:val="CCCCCC"/>
          <w:sz w:val="21"/>
          <w:szCs w:val="21"/>
          <w:lang w:val="en-IN"/>
        </w:rPr>
        <w:t>]</w:t>
      </w:r>
    </w:p>
    <w:p w14:paraId="2EFD8C06">
      <w:pPr>
        <w:shd w:val="clear" w:color="auto" w:fill="1F1F1F"/>
        <w:spacing w:line="285" w:lineRule="auto"/>
      </w:pPr>
      <w:r>
        <w:rPr>
          <w:color w:val="CCCCCC"/>
          <w:sz w:val="21"/>
          <w:szCs w:val="21"/>
          <w:lang w:val="en-IN"/>
        </w:rPr>
        <w:t xml:space="preserve">            </w:t>
      </w:r>
      <w:r>
        <w:rPr>
          <w:color w:val="DCDCAA"/>
          <w:sz w:val="21"/>
          <w:szCs w:val="21"/>
          <w:lang w:val="en-IN"/>
        </w:rPr>
        <w:t>print</w:t>
      </w:r>
      <w:r>
        <w:rPr>
          <w:color w:val="CCCCCC"/>
          <w:sz w:val="21"/>
          <w:szCs w:val="21"/>
          <w:lang w:val="en-IN"/>
        </w:rPr>
        <w:t>(</w:t>
      </w:r>
      <w:r>
        <w:rPr>
          <w:color w:val="CE9178"/>
          <w:sz w:val="21"/>
          <w:szCs w:val="21"/>
          <w:lang w:val="en-IN"/>
        </w:rPr>
        <w:t>"Login successful, redirecting to dashboard..."</w:t>
      </w:r>
      <w:r>
        <w:rPr>
          <w:color w:val="CCCCCC"/>
          <w:sz w:val="21"/>
          <w:szCs w:val="21"/>
          <w:lang w:val="en-IN"/>
        </w:rPr>
        <w:t>)</w:t>
      </w:r>
    </w:p>
    <w:p w14:paraId="0158FCF5">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'dashboard'</w:t>
      </w:r>
      <w:r>
        <w:rPr>
          <w:color w:val="CCCCCC"/>
          <w:sz w:val="21"/>
          <w:szCs w:val="21"/>
          <w:lang w:val="en-IN"/>
        </w:rPr>
        <w:t>))</w:t>
      </w:r>
    </w:p>
    <w:p w14:paraId="534D2B15">
      <w:pPr>
        <w:shd w:val="clear" w:color="auto" w:fill="1F1F1F"/>
        <w:spacing w:line="285" w:lineRule="auto"/>
      </w:pPr>
      <w:r>
        <w:rPr>
          <w:color w:val="CCCCCC"/>
          <w:sz w:val="21"/>
          <w:szCs w:val="21"/>
          <w:lang w:val="en-IN"/>
        </w:rPr>
        <w:t xml:space="preserve">    </w:t>
      </w:r>
      <w:r>
        <w:rPr>
          <w:color w:val="C586C0"/>
          <w:sz w:val="21"/>
          <w:szCs w:val="21"/>
          <w:lang w:val="en-IN"/>
        </w:rPr>
        <w:t>else</w:t>
      </w:r>
      <w:r>
        <w:rPr>
          <w:color w:val="CCCCCC"/>
          <w:sz w:val="21"/>
          <w:szCs w:val="21"/>
          <w:lang w:val="en-IN"/>
        </w:rPr>
        <w:t>:</w:t>
      </w:r>
    </w:p>
    <w:p w14:paraId="7F8402E1">
      <w:pPr>
        <w:shd w:val="clear" w:color="auto" w:fill="1F1F1F"/>
        <w:spacing w:line="285" w:lineRule="auto"/>
      </w:pPr>
      <w:r>
        <w:rPr>
          <w:color w:val="CCCCCC"/>
          <w:sz w:val="21"/>
          <w:szCs w:val="21"/>
          <w:lang w:val="en-IN"/>
        </w:rPr>
        <w:t xml:space="preserve">        </w:t>
      </w:r>
      <w:r>
        <w:rPr>
          <w:color w:val="DCDCAA"/>
          <w:sz w:val="21"/>
          <w:szCs w:val="21"/>
          <w:lang w:val="en-IN"/>
        </w:rPr>
        <w:t>print</w:t>
      </w:r>
      <w:r>
        <w:rPr>
          <w:color w:val="CCCCCC"/>
          <w:sz w:val="21"/>
          <w:szCs w:val="21"/>
          <w:lang w:val="en-IN"/>
        </w:rPr>
        <w:t>(</w:t>
      </w:r>
      <w:r>
        <w:rPr>
          <w:color w:val="CE9178"/>
          <w:sz w:val="21"/>
          <w:szCs w:val="21"/>
          <w:lang w:val="en-IN"/>
        </w:rPr>
        <w:t>"Invalid username."</w:t>
      </w:r>
      <w:r>
        <w:rPr>
          <w:color w:val="CCCCCC"/>
          <w:sz w:val="21"/>
          <w:szCs w:val="21"/>
          <w:lang w:val="en-IN"/>
        </w:rPr>
        <w:t>)</w:t>
      </w:r>
    </w:p>
    <w:p w14:paraId="4D63A03B">
      <w:pPr>
        <w:shd w:val="clear" w:color="auto" w:fill="1F1F1F"/>
        <w:spacing w:line="285" w:lineRule="auto"/>
      </w:pPr>
      <w:r>
        <w:rPr>
          <w:color w:val="CCCCCC"/>
          <w:sz w:val="21"/>
          <w:szCs w:val="21"/>
          <w:lang w:val="en-IN"/>
        </w:rPr>
        <w:t xml:space="preserve">        flash(</w:t>
      </w:r>
      <w:r>
        <w:rPr>
          <w:color w:val="CE9178"/>
          <w:sz w:val="21"/>
          <w:szCs w:val="21"/>
          <w:lang w:val="en-IN"/>
        </w:rPr>
        <w:t>'Invalid username. Please try again.'</w:t>
      </w:r>
      <w:r>
        <w:rPr>
          <w:color w:val="CCCCCC"/>
          <w:sz w:val="21"/>
          <w:szCs w:val="21"/>
          <w:lang w:val="en-IN"/>
        </w:rPr>
        <w:t xml:space="preserve">, </w:t>
      </w:r>
      <w:r>
        <w:rPr>
          <w:color w:val="CE9178"/>
          <w:sz w:val="21"/>
          <w:szCs w:val="21"/>
          <w:lang w:val="en-IN"/>
        </w:rPr>
        <w:t>'error'</w:t>
      </w:r>
      <w:r>
        <w:rPr>
          <w:color w:val="CCCCCC"/>
          <w:sz w:val="21"/>
          <w:szCs w:val="21"/>
          <w:lang w:val="en-IN"/>
        </w:rPr>
        <w:t>)</w:t>
      </w:r>
    </w:p>
    <w:p w14:paraId="4FE8E5C0">
      <w:pPr>
        <w:shd w:val="clear" w:color="auto" w:fill="1F1F1F"/>
        <w:spacing w:line="285" w:lineRule="auto"/>
      </w:pPr>
    </w:p>
    <w:p w14:paraId="139B002A">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'login'</w:t>
      </w:r>
      <w:r>
        <w:rPr>
          <w:color w:val="CCCCCC"/>
          <w:sz w:val="21"/>
          <w:szCs w:val="21"/>
          <w:lang w:val="en-IN"/>
        </w:rPr>
        <w:t>))</w:t>
      </w:r>
    </w:p>
    <w:p w14:paraId="04620951">
      <w:pPr>
        <w:shd w:val="clear" w:color="auto" w:fill="1F1F1F"/>
        <w:spacing w:line="285" w:lineRule="auto"/>
      </w:pPr>
    </w:p>
    <w:p w14:paraId="75159EF7">
      <w:pPr>
        <w:shd w:val="clear" w:color="auto" w:fill="1F1F1F"/>
        <w:spacing w:line="285" w:lineRule="auto"/>
      </w:pPr>
      <w:r>
        <w:rPr>
          <w:color w:val="6A9955"/>
          <w:sz w:val="21"/>
          <w:szCs w:val="21"/>
          <w:lang w:val="en-IN"/>
        </w:rPr>
        <w:t># Dashboard route (after login)</w:t>
      </w:r>
    </w:p>
    <w:p w14:paraId="3F180188">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'/dashboard'</w:t>
      </w:r>
      <w:r>
        <w:rPr>
          <w:color w:val="CCCCCC"/>
          <w:sz w:val="21"/>
          <w:szCs w:val="21"/>
          <w:lang w:val="en-IN"/>
        </w:rPr>
        <w:t>)</w:t>
      </w:r>
    </w:p>
    <w:p w14:paraId="1528926F">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dashboard</w:t>
      </w:r>
      <w:r>
        <w:rPr>
          <w:color w:val="CCCCCC"/>
          <w:sz w:val="21"/>
          <w:szCs w:val="21"/>
          <w:lang w:val="en-IN"/>
        </w:rPr>
        <w:t>():</w:t>
      </w:r>
    </w:p>
    <w:p w14:paraId="23ED6A00">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w:t>
      </w:r>
      <w:r>
        <w:rPr>
          <w:color w:val="CE9178"/>
          <w:sz w:val="21"/>
          <w:szCs w:val="21"/>
          <w:lang w:val="en-IN"/>
        </w:rPr>
        <w:t>'user_id'</w:t>
      </w:r>
      <w:r>
        <w:rPr>
          <w:color w:val="CCCCCC"/>
          <w:sz w:val="21"/>
          <w:szCs w:val="21"/>
          <w:lang w:val="en-IN"/>
        </w:rPr>
        <w:t xml:space="preserve"> </w:t>
      </w:r>
      <w:r>
        <w:rPr>
          <w:color w:val="569CD6"/>
          <w:sz w:val="21"/>
          <w:szCs w:val="21"/>
          <w:lang w:val="en-IN"/>
        </w:rPr>
        <w:t>not</w:t>
      </w:r>
      <w:r>
        <w:rPr>
          <w:color w:val="CCCCCC"/>
          <w:sz w:val="21"/>
          <w:szCs w:val="21"/>
          <w:lang w:val="en-IN"/>
        </w:rPr>
        <w:t xml:space="preserve"> </w:t>
      </w:r>
      <w:r>
        <w:rPr>
          <w:color w:val="569CD6"/>
          <w:sz w:val="21"/>
          <w:szCs w:val="21"/>
          <w:lang w:val="en-IN"/>
        </w:rPr>
        <w:t>in</w:t>
      </w:r>
      <w:r>
        <w:rPr>
          <w:color w:val="CCCCCC"/>
          <w:sz w:val="21"/>
          <w:szCs w:val="21"/>
          <w:lang w:val="en-IN"/>
        </w:rPr>
        <w:t xml:space="preserve"> session:  </w:t>
      </w:r>
      <w:r>
        <w:rPr>
          <w:color w:val="6A9955"/>
          <w:sz w:val="21"/>
          <w:szCs w:val="21"/>
          <w:lang w:val="en-IN"/>
        </w:rPr>
        <w:t># Check if user is logged in</w:t>
      </w:r>
    </w:p>
    <w:p w14:paraId="5A2B1947">
      <w:pPr>
        <w:shd w:val="clear" w:color="auto" w:fill="1F1F1F"/>
        <w:spacing w:line="285" w:lineRule="auto"/>
      </w:pPr>
      <w:r>
        <w:rPr>
          <w:color w:val="CCCCCC"/>
          <w:sz w:val="21"/>
          <w:szCs w:val="21"/>
          <w:lang w:val="en-IN"/>
        </w:rPr>
        <w:t xml:space="preserve">        flash(</w:t>
      </w:r>
      <w:r>
        <w:rPr>
          <w:color w:val="CE9178"/>
          <w:sz w:val="21"/>
          <w:szCs w:val="21"/>
          <w:lang w:val="en-IN"/>
        </w:rPr>
        <w:t>'Please log in to access the dashboard.'</w:t>
      </w:r>
      <w:r>
        <w:rPr>
          <w:color w:val="CCCCCC"/>
          <w:sz w:val="21"/>
          <w:szCs w:val="21"/>
          <w:lang w:val="en-IN"/>
        </w:rPr>
        <w:t xml:space="preserve">, </w:t>
      </w:r>
      <w:r>
        <w:rPr>
          <w:color w:val="CE9178"/>
          <w:sz w:val="21"/>
          <w:szCs w:val="21"/>
          <w:lang w:val="en-IN"/>
        </w:rPr>
        <w:t>'error'</w:t>
      </w:r>
      <w:r>
        <w:rPr>
          <w:color w:val="CCCCCC"/>
          <w:sz w:val="21"/>
          <w:szCs w:val="21"/>
          <w:lang w:val="en-IN"/>
        </w:rPr>
        <w:t>)</w:t>
      </w:r>
    </w:p>
    <w:p w14:paraId="01FDB57E">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'login'</w:t>
      </w:r>
      <w:r>
        <w:rPr>
          <w:color w:val="CCCCCC"/>
          <w:sz w:val="21"/>
          <w:szCs w:val="21"/>
          <w:lang w:val="en-IN"/>
        </w:rPr>
        <w:t>))</w:t>
      </w:r>
    </w:p>
    <w:p w14:paraId="4D4D4BCC">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render_template(</w:t>
      </w:r>
      <w:r>
        <w:rPr>
          <w:color w:val="CE9178"/>
          <w:sz w:val="21"/>
          <w:szCs w:val="21"/>
          <w:lang w:val="en-IN"/>
        </w:rPr>
        <w:t>'dashboard.html'</w:t>
      </w:r>
      <w:r>
        <w:rPr>
          <w:color w:val="CCCCCC"/>
          <w:sz w:val="21"/>
          <w:szCs w:val="21"/>
          <w:lang w:val="en-IN"/>
        </w:rPr>
        <w:t>)</w:t>
      </w:r>
    </w:p>
    <w:p w14:paraId="37EE1E63">
      <w:pPr>
        <w:shd w:val="clear" w:color="auto" w:fill="1F1F1F"/>
        <w:spacing w:line="285" w:lineRule="auto"/>
      </w:pPr>
    </w:p>
    <w:p w14:paraId="7B205B8A">
      <w:pPr>
        <w:shd w:val="clear" w:color="auto" w:fill="1F1F1F"/>
        <w:spacing w:line="285" w:lineRule="auto"/>
      </w:pPr>
      <w:r>
        <w:rPr>
          <w:color w:val="6A9955"/>
          <w:sz w:val="21"/>
          <w:szCs w:val="21"/>
          <w:lang w:val="en-IN"/>
        </w:rPr>
        <w:t># Report Crime route</w:t>
      </w:r>
    </w:p>
    <w:p w14:paraId="5C8398AE">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'/report_crime'</w:t>
      </w:r>
      <w:r>
        <w:rPr>
          <w:color w:val="CCCCCC"/>
          <w:sz w:val="21"/>
          <w:szCs w:val="21"/>
          <w:lang w:val="en-IN"/>
        </w:rPr>
        <w:t xml:space="preserve">, </w:t>
      </w:r>
      <w:r>
        <w:rPr>
          <w:color w:val="9CDCFE"/>
          <w:sz w:val="21"/>
          <w:szCs w:val="21"/>
          <w:lang w:val="en-IN"/>
        </w:rPr>
        <w:t>methods</w:t>
      </w:r>
      <w:r>
        <w:rPr>
          <w:color w:val="D4D4D4"/>
          <w:sz w:val="21"/>
          <w:szCs w:val="21"/>
          <w:lang w:val="en-IN"/>
        </w:rPr>
        <w:t>=</w:t>
      </w:r>
      <w:r>
        <w:rPr>
          <w:color w:val="CCCCCC"/>
          <w:sz w:val="21"/>
          <w:szCs w:val="21"/>
          <w:lang w:val="en-IN"/>
        </w:rPr>
        <w:t>[</w:t>
      </w:r>
      <w:r>
        <w:rPr>
          <w:color w:val="CE9178"/>
          <w:sz w:val="21"/>
          <w:szCs w:val="21"/>
          <w:lang w:val="en-IN"/>
        </w:rPr>
        <w:t>'GET'</w:t>
      </w:r>
      <w:r>
        <w:rPr>
          <w:color w:val="CCCCCC"/>
          <w:sz w:val="21"/>
          <w:szCs w:val="21"/>
          <w:lang w:val="en-IN"/>
        </w:rPr>
        <w:t xml:space="preserve">, </w:t>
      </w:r>
      <w:r>
        <w:rPr>
          <w:color w:val="CE9178"/>
          <w:sz w:val="21"/>
          <w:szCs w:val="21"/>
          <w:lang w:val="en-IN"/>
        </w:rPr>
        <w:t>'POST'</w:t>
      </w:r>
      <w:r>
        <w:rPr>
          <w:color w:val="CCCCCC"/>
          <w:sz w:val="21"/>
          <w:szCs w:val="21"/>
          <w:lang w:val="en-IN"/>
        </w:rPr>
        <w:t>])</w:t>
      </w:r>
    </w:p>
    <w:p w14:paraId="0C0A8172">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report_crime</w:t>
      </w:r>
      <w:r>
        <w:rPr>
          <w:color w:val="CCCCCC"/>
          <w:sz w:val="21"/>
          <w:szCs w:val="21"/>
          <w:lang w:val="en-IN"/>
        </w:rPr>
        <w:t>():</w:t>
      </w:r>
    </w:p>
    <w:p w14:paraId="7BC73389">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w:t>
      </w:r>
      <w:r>
        <w:rPr>
          <w:color w:val="CE9178"/>
          <w:sz w:val="21"/>
          <w:szCs w:val="21"/>
          <w:lang w:val="en-IN"/>
        </w:rPr>
        <w:t>'user_id'</w:t>
      </w:r>
      <w:r>
        <w:rPr>
          <w:color w:val="CCCCCC"/>
          <w:sz w:val="21"/>
          <w:szCs w:val="21"/>
          <w:lang w:val="en-IN"/>
        </w:rPr>
        <w:t xml:space="preserve"> </w:t>
      </w:r>
      <w:r>
        <w:rPr>
          <w:color w:val="569CD6"/>
          <w:sz w:val="21"/>
          <w:szCs w:val="21"/>
          <w:lang w:val="en-IN"/>
        </w:rPr>
        <w:t>not</w:t>
      </w:r>
      <w:r>
        <w:rPr>
          <w:color w:val="CCCCCC"/>
          <w:sz w:val="21"/>
          <w:szCs w:val="21"/>
          <w:lang w:val="en-IN"/>
        </w:rPr>
        <w:t xml:space="preserve"> </w:t>
      </w:r>
      <w:r>
        <w:rPr>
          <w:color w:val="569CD6"/>
          <w:sz w:val="21"/>
          <w:szCs w:val="21"/>
          <w:lang w:val="en-IN"/>
        </w:rPr>
        <w:t>in</w:t>
      </w:r>
      <w:r>
        <w:rPr>
          <w:color w:val="CCCCCC"/>
          <w:sz w:val="21"/>
          <w:szCs w:val="21"/>
          <w:lang w:val="en-IN"/>
        </w:rPr>
        <w:t xml:space="preserve"> session:</w:t>
      </w:r>
    </w:p>
    <w:p w14:paraId="72FDB7AF">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'login'</w:t>
      </w:r>
      <w:r>
        <w:rPr>
          <w:color w:val="CCCCCC"/>
          <w:sz w:val="21"/>
          <w:szCs w:val="21"/>
          <w:lang w:val="en-IN"/>
        </w:rPr>
        <w:t>))</w:t>
      </w:r>
    </w:p>
    <w:p w14:paraId="739515D9">
      <w:pPr>
        <w:shd w:val="clear" w:color="auto" w:fill="1F1F1F"/>
        <w:spacing w:line="285" w:lineRule="auto"/>
      </w:pPr>
      <w:r>
        <w:rPr>
          <w:color w:val="CCCCCC"/>
          <w:sz w:val="21"/>
          <w:szCs w:val="21"/>
          <w:lang w:val="en-IN"/>
        </w:rPr>
        <w:t xml:space="preserve">    </w:t>
      </w:r>
    </w:p>
    <w:p w14:paraId="082ED42F">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request.method </w:t>
      </w:r>
      <w:r>
        <w:rPr>
          <w:color w:val="D4D4D4"/>
          <w:sz w:val="21"/>
          <w:szCs w:val="21"/>
          <w:lang w:val="en-IN"/>
        </w:rPr>
        <w:t>==</w:t>
      </w:r>
      <w:r>
        <w:rPr>
          <w:color w:val="CCCCCC"/>
          <w:sz w:val="21"/>
          <w:szCs w:val="21"/>
          <w:lang w:val="en-IN"/>
        </w:rPr>
        <w:t xml:space="preserve"> </w:t>
      </w:r>
      <w:r>
        <w:rPr>
          <w:color w:val="CE9178"/>
          <w:sz w:val="21"/>
          <w:szCs w:val="21"/>
          <w:lang w:val="en-IN"/>
        </w:rPr>
        <w:t>'POST'</w:t>
      </w:r>
      <w:r>
        <w:rPr>
          <w:color w:val="CCCCCC"/>
          <w:sz w:val="21"/>
          <w:szCs w:val="21"/>
          <w:lang w:val="en-IN"/>
        </w:rPr>
        <w:t>:</w:t>
      </w:r>
    </w:p>
    <w:p w14:paraId="4E114156">
      <w:pPr>
        <w:shd w:val="clear" w:color="auto" w:fill="1F1F1F"/>
        <w:spacing w:line="285" w:lineRule="auto"/>
      </w:pPr>
      <w:r>
        <w:rPr>
          <w:color w:val="CCCCCC"/>
          <w:sz w:val="21"/>
          <w:szCs w:val="21"/>
          <w:lang w:val="en-IN"/>
        </w:rPr>
        <w:t xml:space="preserve">        crime_type </w:t>
      </w:r>
      <w:r>
        <w:rPr>
          <w:color w:val="D4D4D4"/>
          <w:sz w:val="21"/>
          <w:szCs w:val="21"/>
          <w:lang w:val="en-IN"/>
        </w:rPr>
        <w:t>=</w:t>
      </w:r>
      <w:r>
        <w:rPr>
          <w:color w:val="CCCCCC"/>
          <w:sz w:val="21"/>
          <w:szCs w:val="21"/>
          <w:lang w:val="en-IN"/>
        </w:rPr>
        <w:t xml:space="preserve"> request.form[</w:t>
      </w:r>
      <w:r>
        <w:rPr>
          <w:color w:val="CE9178"/>
          <w:sz w:val="21"/>
          <w:szCs w:val="21"/>
          <w:lang w:val="en-IN"/>
        </w:rPr>
        <w:t>'crime_type'</w:t>
      </w:r>
      <w:r>
        <w:rPr>
          <w:color w:val="CCCCCC"/>
          <w:sz w:val="21"/>
          <w:szCs w:val="21"/>
          <w:lang w:val="en-IN"/>
        </w:rPr>
        <w:t>]</w:t>
      </w:r>
    </w:p>
    <w:p w14:paraId="52C8B769">
      <w:pPr>
        <w:shd w:val="clear" w:color="auto" w:fill="1F1F1F"/>
        <w:spacing w:line="285" w:lineRule="auto"/>
      </w:pPr>
      <w:r>
        <w:rPr>
          <w:color w:val="CCCCCC"/>
          <w:sz w:val="21"/>
          <w:szCs w:val="21"/>
          <w:lang w:val="en-IN"/>
        </w:rPr>
        <w:t xml:space="preserve">        description </w:t>
      </w:r>
      <w:r>
        <w:rPr>
          <w:color w:val="D4D4D4"/>
          <w:sz w:val="21"/>
          <w:szCs w:val="21"/>
          <w:lang w:val="en-IN"/>
        </w:rPr>
        <w:t>=</w:t>
      </w:r>
      <w:r>
        <w:rPr>
          <w:color w:val="CCCCCC"/>
          <w:sz w:val="21"/>
          <w:szCs w:val="21"/>
          <w:lang w:val="en-IN"/>
        </w:rPr>
        <w:t xml:space="preserve"> request.form[</w:t>
      </w:r>
      <w:r>
        <w:rPr>
          <w:color w:val="CE9178"/>
          <w:sz w:val="21"/>
          <w:szCs w:val="21"/>
          <w:lang w:val="en-IN"/>
        </w:rPr>
        <w:t>'description'</w:t>
      </w:r>
      <w:r>
        <w:rPr>
          <w:color w:val="CCCCCC"/>
          <w:sz w:val="21"/>
          <w:szCs w:val="21"/>
          <w:lang w:val="en-IN"/>
        </w:rPr>
        <w:t>]</w:t>
      </w:r>
    </w:p>
    <w:p w14:paraId="5F6AB1A4">
      <w:pPr>
        <w:shd w:val="clear" w:color="auto" w:fill="1F1F1F"/>
        <w:spacing w:line="285" w:lineRule="auto"/>
      </w:pPr>
      <w:r>
        <w:rPr>
          <w:color w:val="CCCCCC"/>
          <w:sz w:val="21"/>
          <w:szCs w:val="21"/>
          <w:lang w:val="en-IN"/>
        </w:rPr>
        <w:t xml:space="preserve">        date_of_crime </w:t>
      </w:r>
      <w:r>
        <w:rPr>
          <w:color w:val="D4D4D4"/>
          <w:sz w:val="21"/>
          <w:szCs w:val="21"/>
          <w:lang w:val="en-IN"/>
        </w:rPr>
        <w:t>=</w:t>
      </w:r>
      <w:r>
        <w:rPr>
          <w:color w:val="CCCCCC"/>
          <w:sz w:val="21"/>
          <w:szCs w:val="21"/>
          <w:lang w:val="en-IN"/>
        </w:rPr>
        <w:t xml:space="preserve"> request.form[</w:t>
      </w:r>
      <w:r>
        <w:rPr>
          <w:color w:val="CE9178"/>
          <w:sz w:val="21"/>
          <w:szCs w:val="21"/>
          <w:lang w:val="en-IN"/>
        </w:rPr>
        <w:t>'date_of_crime'</w:t>
      </w:r>
      <w:r>
        <w:rPr>
          <w:color w:val="CCCCCC"/>
          <w:sz w:val="21"/>
          <w:szCs w:val="21"/>
          <w:lang w:val="en-IN"/>
        </w:rPr>
        <w:t>]</w:t>
      </w:r>
    </w:p>
    <w:p w14:paraId="3C42821C">
      <w:pPr>
        <w:shd w:val="clear" w:color="auto" w:fill="1F1F1F"/>
        <w:spacing w:line="285" w:lineRule="auto"/>
      </w:pPr>
      <w:r>
        <w:rPr>
          <w:color w:val="CCCCCC"/>
          <w:sz w:val="21"/>
          <w:szCs w:val="21"/>
          <w:lang w:val="en-IN"/>
        </w:rPr>
        <w:t xml:space="preserve">        location </w:t>
      </w:r>
      <w:r>
        <w:rPr>
          <w:color w:val="D4D4D4"/>
          <w:sz w:val="21"/>
          <w:szCs w:val="21"/>
          <w:lang w:val="en-IN"/>
        </w:rPr>
        <w:t>=</w:t>
      </w:r>
      <w:r>
        <w:rPr>
          <w:color w:val="CCCCCC"/>
          <w:sz w:val="21"/>
          <w:szCs w:val="21"/>
          <w:lang w:val="en-IN"/>
        </w:rPr>
        <w:t xml:space="preserve"> request.form[</w:t>
      </w:r>
      <w:r>
        <w:rPr>
          <w:color w:val="CE9178"/>
          <w:sz w:val="21"/>
          <w:szCs w:val="21"/>
          <w:lang w:val="en-IN"/>
        </w:rPr>
        <w:t>'location'</w:t>
      </w:r>
      <w:r>
        <w:rPr>
          <w:color w:val="CCCCCC"/>
          <w:sz w:val="21"/>
          <w:szCs w:val="21"/>
          <w:lang w:val="en-IN"/>
        </w:rPr>
        <w:t>]</w:t>
      </w:r>
    </w:p>
    <w:p w14:paraId="7E21D0A1">
      <w:pPr>
        <w:shd w:val="clear" w:color="auto" w:fill="1F1F1F"/>
        <w:spacing w:line="285" w:lineRule="auto"/>
      </w:pPr>
    </w:p>
    <w:p w14:paraId="2C865ED3">
      <w:pPr>
        <w:shd w:val="clear" w:color="auto" w:fill="1F1F1F"/>
        <w:spacing w:line="285" w:lineRule="auto"/>
      </w:pPr>
      <w:r>
        <w:rPr>
          <w:color w:val="CCCCCC"/>
          <w:sz w:val="21"/>
          <w:szCs w:val="21"/>
          <w:lang w:val="en-IN"/>
        </w:rPr>
        <w:t xml:space="preserve">        conn </w:t>
      </w:r>
      <w:r>
        <w:rPr>
          <w:color w:val="D4D4D4"/>
          <w:sz w:val="21"/>
          <w:szCs w:val="21"/>
          <w:lang w:val="en-IN"/>
        </w:rPr>
        <w:t>=</w:t>
      </w:r>
      <w:r>
        <w:rPr>
          <w:color w:val="CCCCCC"/>
          <w:sz w:val="21"/>
          <w:szCs w:val="21"/>
          <w:lang w:val="en-IN"/>
        </w:rPr>
        <w:t xml:space="preserve"> get_db_connection()</w:t>
      </w:r>
    </w:p>
    <w:p w14:paraId="4E353160">
      <w:pPr>
        <w:shd w:val="clear" w:color="auto" w:fill="1F1F1F"/>
        <w:spacing w:line="285" w:lineRule="auto"/>
      </w:pPr>
      <w:r>
        <w:rPr>
          <w:color w:val="CCCCCC"/>
          <w:sz w:val="21"/>
          <w:szCs w:val="21"/>
          <w:lang w:val="en-IN"/>
        </w:rPr>
        <w:t xml:space="preserve">        cursor </w:t>
      </w:r>
      <w:r>
        <w:rPr>
          <w:color w:val="D4D4D4"/>
          <w:sz w:val="21"/>
          <w:szCs w:val="21"/>
          <w:lang w:val="en-IN"/>
        </w:rPr>
        <w:t>=</w:t>
      </w:r>
      <w:r>
        <w:rPr>
          <w:color w:val="CCCCCC"/>
          <w:sz w:val="21"/>
          <w:szCs w:val="21"/>
          <w:lang w:val="en-IN"/>
        </w:rPr>
        <w:t xml:space="preserve"> conn.cursor()</w:t>
      </w:r>
    </w:p>
    <w:p w14:paraId="60DFC5F2">
      <w:pPr>
        <w:shd w:val="clear" w:color="auto" w:fill="1F1F1F"/>
        <w:spacing w:line="285" w:lineRule="auto"/>
      </w:pPr>
      <w:r>
        <w:rPr>
          <w:color w:val="CCCCCC"/>
          <w:sz w:val="21"/>
          <w:szCs w:val="21"/>
          <w:lang w:val="en-IN"/>
        </w:rPr>
        <w:t xml:space="preserve">        cursor.execute(</w:t>
      </w:r>
    </w:p>
    <w:p w14:paraId="5D10A27F">
      <w:pPr>
        <w:shd w:val="clear" w:color="auto" w:fill="1F1F1F"/>
        <w:spacing w:line="285" w:lineRule="auto"/>
      </w:pPr>
      <w:r>
        <w:rPr>
          <w:color w:val="CCCCCC"/>
          <w:sz w:val="21"/>
          <w:szCs w:val="21"/>
          <w:lang w:val="en-IN"/>
        </w:rPr>
        <w:t xml:space="preserve">            </w:t>
      </w:r>
      <w:r>
        <w:rPr>
          <w:color w:val="CE9178"/>
          <w:sz w:val="21"/>
          <w:szCs w:val="21"/>
          <w:lang w:val="en-IN"/>
        </w:rPr>
        <w:t>'INSERT INTO CrimeReports (crime_type, description, date_of_crime, location) VALUES (</w:t>
      </w:r>
      <w:r>
        <w:rPr>
          <w:color w:val="569CD6"/>
          <w:sz w:val="21"/>
          <w:szCs w:val="21"/>
          <w:lang w:val="en-IN"/>
        </w:rPr>
        <w:t>%s</w:t>
      </w:r>
      <w:r>
        <w:rPr>
          <w:color w:val="CE9178"/>
          <w:sz w:val="21"/>
          <w:szCs w:val="21"/>
          <w:lang w:val="en-IN"/>
        </w:rPr>
        <w:t xml:space="preserve">, </w:t>
      </w:r>
      <w:r>
        <w:rPr>
          <w:color w:val="569CD6"/>
          <w:sz w:val="21"/>
          <w:szCs w:val="21"/>
          <w:lang w:val="en-IN"/>
        </w:rPr>
        <w:t>%s</w:t>
      </w:r>
      <w:r>
        <w:rPr>
          <w:color w:val="CE9178"/>
          <w:sz w:val="21"/>
          <w:szCs w:val="21"/>
          <w:lang w:val="en-IN"/>
        </w:rPr>
        <w:t xml:space="preserve">, </w:t>
      </w:r>
      <w:r>
        <w:rPr>
          <w:color w:val="569CD6"/>
          <w:sz w:val="21"/>
          <w:szCs w:val="21"/>
          <w:lang w:val="en-IN"/>
        </w:rPr>
        <w:t>%s</w:t>
      </w:r>
      <w:r>
        <w:rPr>
          <w:color w:val="CE9178"/>
          <w:sz w:val="21"/>
          <w:szCs w:val="21"/>
          <w:lang w:val="en-IN"/>
        </w:rPr>
        <w:t xml:space="preserve">, </w:t>
      </w:r>
      <w:r>
        <w:rPr>
          <w:color w:val="569CD6"/>
          <w:sz w:val="21"/>
          <w:szCs w:val="21"/>
          <w:lang w:val="en-IN"/>
        </w:rPr>
        <w:t>%s</w:t>
      </w:r>
      <w:r>
        <w:rPr>
          <w:color w:val="CE9178"/>
          <w:sz w:val="21"/>
          <w:szCs w:val="21"/>
          <w:lang w:val="en-IN"/>
        </w:rPr>
        <w:t>)'</w:t>
      </w:r>
      <w:r>
        <w:rPr>
          <w:color w:val="CCCCCC"/>
          <w:sz w:val="21"/>
          <w:szCs w:val="21"/>
          <w:lang w:val="en-IN"/>
        </w:rPr>
        <w:t>,</w:t>
      </w:r>
    </w:p>
    <w:p w14:paraId="0BDE066C">
      <w:pPr>
        <w:shd w:val="clear" w:color="auto" w:fill="1F1F1F"/>
        <w:spacing w:line="285" w:lineRule="auto"/>
      </w:pPr>
      <w:r>
        <w:rPr>
          <w:color w:val="CCCCCC"/>
          <w:sz w:val="21"/>
          <w:szCs w:val="21"/>
          <w:lang w:val="en-IN"/>
        </w:rPr>
        <w:t xml:space="preserve">            (crime_type, description, date_of_crime, location)</w:t>
      </w:r>
    </w:p>
    <w:p w14:paraId="79E1A75D">
      <w:pPr>
        <w:shd w:val="clear" w:color="auto" w:fill="1F1F1F"/>
        <w:spacing w:line="285" w:lineRule="auto"/>
      </w:pPr>
      <w:r>
        <w:rPr>
          <w:color w:val="CCCCCC"/>
          <w:sz w:val="21"/>
          <w:szCs w:val="21"/>
          <w:lang w:val="en-IN"/>
        </w:rPr>
        <w:t xml:space="preserve">        )</w:t>
      </w:r>
    </w:p>
    <w:p w14:paraId="325EBBBB">
      <w:pPr>
        <w:shd w:val="clear" w:color="auto" w:fill="1F1F1F"/>
        <w:spacing w:line="285" w:lineRule="auto"/>
      </w:pPr>
      <w:r>
        <w:rPr>
          <w:color w:val="CCCCCC"/>
          <w:sz w:val="21"/>
          <w:szCs w:val="21"/>
          <w:lang w:val="en-IN"/>
        </w:rPr>
        <w:t xml:space="preserve">        conn.commit()</w:t>
      </w:r>
    </w:p>
    <w:p w14:paraId="2805CA4B">
      <w:pPr>
        <w:shd w:val="clear" w:color="auto" w:fill="1F1F1F"/>
        <w:spacing w:line="285" w:lineRule="auto"/>
      </w:pPr>
      <w:r>
        <w:rPr>
          <w:color w:val="CCCCCC"/>
          <w:sz w:val="21"/>
          <w:szCs w:val="21"/>
          <w:lang w:val="en-IN"/>
        </w:rPr>
        <w:t xml:space="preserve">        conn.close()</w:t>
      </w:r>
    </w:p>
    <w:p w14:paraId="2AE588AD">
      <w:pPr>
        <w:shd w:val="clear" w:color="auto" w:fill="1F1F1F"/>
        <w:spacing w:line="285" w:lineRule="auto"/>
      </w:pPr>
      <w:r>
        <w:rPr>
          <w:color w:val="CCCCCC"/>
          <w:sz w:val="21"/>
          <w:szCs w:val="21"/>
          <w:lang w:val="en-IN"/>
        </w:rPr>
        <w:t xml:space="preserve">        flash(</w:t>
      </w:r>
      <w:r>
        <w:rPr>
          <w:color w:val="CE9178"/>
          <w:sz w:val="21"/>
          <w:szCs w:val="21"/>
          <w:lang w:val="en-IN"/>
        </w:rPr>
        <w:t>"Crime report submitted successfully."</w:t>
      </w:r>
      <w:r>
        <w:rPr>
          <w:color w:val="CCCCCC"/>
          <w:sz w:val="21"/>
          <w:szCs w:val="21"/>
          <w:lang w:val="en-IN"/>
        </w:rPr>
        <w:t xml:space="preserve">, </w:t>
      </w:r>
      <w:r>
        <w:rPr>
          <w:color w:val="CE9178"/>
          <w:sz w:val="21"/>
          <w:szCs w:val="21"/>
          <w:lang w:val="en-IN"/>
        </w:rPr>
        <w:t>'success'</w:t>
      </w:r>
      <w:r>
        <w:rPr>
          <w:color w:val="CCCCCC"/>
          <w:sz w:val="21"/>
          <w:szCs w:val="21"/>
          <w:lang w:val="en-IN"/>
        </w:rPr>
        <w:t>)</w:t>
      </w:r>
    </w:p>
    <w:p w14:paraId="692900B3">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'dashboard'</w:t>
      </w:r>
      <w:r>
        <w:rPr>
          <w:color w:val="CCCCCC"/>
          <w:sz w:val="21"/>
          <w:szCs w:val="21"/>
          <w:lang w:val="en-IN"/>
        </w:rPr>
        <w:t>))</w:t>
      </w:r>
    </w:p>
    <w:p w14:paraId="3BDBEEA5">
      <w:pPr>
        <w:shd w:val="clear" w:color="auto" w:fill="1F1F1F"/>
        <w:spacing w:line="285" w:lineRule="auto"/>
      </w:pPr>
    </w:p>
    <w:p w14:paraId="1A3625B0">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render_template(</w:t>
      </w:r>
      <w:r>
        <w:rPr>
          <w:color w:val="CE9178"/>
          <w:sz w:val="21"/>
          <w:szCs w:val="21"/>
          <w:lang w:val="en-IN"/>
        </w:rPr>
        <w:t>'report_crime.html'</w:t>
      </w:r>
      <w:r>
        <w:rPr>
          <w:color w:val="CCCCCC"/>
          <w:sz w:val="21"/>
          <w:szCs w:val="21"/>
          <w:lang w:val="en-IN"/>
        </w:rPr>
        <w:t>)</w:t>
      </w:r>
    </w:p>
    <w:p w14:paraId="414B1AC1">
      <w:pPr>
        <w:shd w:val="clear" w:color="auto" w:fill="1F1F1F"/>
        <w:spacing w:line="285" w:lineRule="auto"/>
      </w:pPr>
    </w:p>
    <w:p w14:paraId="7652264F">
      <w:pPr>
        <w:shd w:val="clear" w:color="auto" w:fill="1F1F1F"/>
        <w:spacing w:line="285" w:lineRule="auto"/>
      </w:pPr>
      <w:r>
        <w:rPr>
          <w:color w:val="6A9955"/>
          <w:sz w:val="21"/>
          <w:szCs w:val="21"/>
          <w:lang w:val="en-IN"/>
        </w:rPr>
        <w:t># Crime Search route</w:t>
      </w:r>
    </w:p>
    <w:p w14:paraId="66B221CE">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'/search_crime'</w:t>
      </w:r>
      <w:r>
        <w:rPr>
          <w:color w:val="CCCCCC"/>
          <w:sz w:val="21"/>
          <w:szCs w:val="21"/>
          <w:lang w:val="en-IN"/>
        </w:rPr>
        <w:t xml:space="preserve">, </w:t>
      </w:r>
      <w:r>
        <w:rPr>
          <w:color w:val="9CDCFE"/>
          <w:sz w:val="21"/>
          <w:szCs w:val="21"/>
          <w:lang w:val="en-IN"/>
        </w:rPr>
        <w:t>methods</w:t>
      </w:r>
      <w:r>
        <w:rPr>
          <w:color w:val="D4D4D4"/>
          <w:sz w:val="21"/>
          <w:szCs w:val="21"/>
          <w:lang w:val="en-IN"/>
        </w:rPr>
        <w:t>=</w:t>
      </w:r>
      <w:r>
        <w:rPr>
          <w:color w:val="CCCCCC"/>
          <w:sz w:val="21"/>
          <w:szCs w:val="21"/>
          <w:lang w:val="en-IN"/>
        </w:rPr>
        <w:t>[</w:t>
      </w:r>
      <w:r>
        <w:rPr>
          <w:color w:val="CE9178"/>
          <w:sz w:val="21"/>
          <w:szCs w:val="21"/>
          <w:lang w:val="en-IN"/>
        </w:rPr>
        <w:t>'GET'</w:t>
      </w:r>
      <w:r>
        <w:rPr>
          <w:color w:val="CCCCCC"/>
          <w:sz w:val="21"/>
          <w:szCs w:val="21"/>
          <w:lang w:val="en-IN"/>
        </w:rPr>
        <w:t xml:space="preserve">, </w:t>
      </w:r>
      <w:r>
        <w:rPr>
          <w:color w:val="CE9178"/>
          <w:sz w:val="21"/>
          <w:szCs w:val="21"/>
          <w:lang w:val="en-IN"/>
        </w:rPr>
        <w:t>'POST'</w:t>
      </w:r>
      <w:r>
        <w:rPr>
          <w:color w:val="CCCCCC"/>
          <w:sz w:val="21"/>
          <w:szCs w:val="21"/>
          <w:lang w:val="en-IN"/>
        </w:rPr>
        <w:t>])</w:t>
      </w:r>
    </w:p>
    <w:p w14:paraId="69C852D3">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search_crime</w:t>
      </w:r>
      <w:r>
        <w:rPr>
          <w:color w:val="CCCCCC"/>
          <w:sz w:val="21"/>
          <w:szCs w:val="21"/>
          <w:lang w:val="en-IN"/>
        </w:rPr>
        <w:t>():</w:t>
      </w:r>
    </w:p>
    <w:p w14:paraId="6302E3B5">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w:t>
      </w:r>
      <w:r>
        <w:rPr>
          <w:color w:val="CE9178"/>
          <w:sz w:val="21"/>
          <w:szCs w:val="21"/>
          <w:lang w:val="en-IN"/>
        </w:rPr>
        <w:t>'user_id'</w:t>
      </w:r>
      <w:r>
        <w:rPr>
          <w:color w:val="CCCCCC"/>
          <w:sz w:val="21"/>
          <w:szCs w:val="21"/>
          <w:lang w:val="en-IN"/>
        </w:rPr>
        <w:t xml:space="preserve"> </w:t>
      </w:r>
      <w:r>
        <w:rPr>
          <w:color w:val="569CD6"/>
          <w:sz w:val="21"/>
          <w:szCs w:val="21"/>
          <w:lang w:val="en-IN"/>
        </w:rPr>
        <w:t>not</w:t>
      </w:r>
      <w:r>
        <w:rPr>
          <w:color w:val="CCCCCC"/>
          <w:sz w:val="21"/>
          <w:szCs w:val="21"/>
          <w:lang w:val="en-IN"/>
        </w:rPr>
        <w:t xml:space="preserve"> </w:t>
      </w:r>
      <w:r>
        <w:rPr>
          <w:color w:val="569CD6"/>
          <w:sz w:val="21"/>
          <w:szCs w:val="21"/>
          <w:lang w:val="en-IN"/>
        </w:rPr>
        <w:t>in</w:t>
      </w:r>
      <w:r>
        <w:rPr>
          <w:color w:val="CCCCCC"/>
          <w:sz w:val="21"/>
          <w:szCs w:val="21"/>
          <w:lang w:val="en-IN"/>
        </w:rPr>
        <w:t xml:space="preserve"> session:</w:t>
      </w:r>
    </w:p>
    <w:p w14:paraId="0C1C6378">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'login'</w:t>
      </w:r>
      <w:r>
        <w:rPr>
          <w:color w:val="CCCCCC"/>
          <w:sz w:val="21"/>
          <w:szCs w:val="21"/>
          <w:lang w:val="en-IN"/>
        </w:rPr>
        <w:t>))</w:t>
      </w:r>
    </w:p>
    <w:p w14:paraId="096E35F8">
      <w:pPr>
        <w:shd w:val="clear" w:color="auto" w:fill="1F1F1F"/>
        <w:spacing w:line="285" w:lineRule="auto"/>
      </w:pPr>
    </w:p>
    <w:p w14:paraId="714C5BB7">
      <w:pPr>
        <w:shd w:val="clear" w:color="auto" w:fill="1F1F1F"/>
        <w:spacing w:line="285" w:lineRule="auto"/>
      </w:pPr>
      <w:r>
        <w:rPr>
          <w:color w:val="CCCCCC"/>
          <w:sz w:val="21"/>
          <w:szCs w:val="21"/>
          <w:lang w:val="en-IN"/>
        </w:rPr>
        <w:t xml:space="preserve">    </w:t>
      </w:r>
      <w:r>
        <w:rPr>
          <w:color w:val="C586C0"/>
          <w:sz w:val="21"/>
          <w:szCs w:val="21"/>
          <w:lang w:val="en-IN"/>
        </w:rPr>
        <w:t>if</w:t>
      </w:r>
      <w:r>
        <w:rPr>
          <w:color w:val="CCCCCC"/>
          <w:sz w:val="21"/>
          <w:szCs w:val="21"/>
          <w:lang w:val="en-IN"/>
        </w:rPr>
        <w:t xml:space="preserve"> request.method </w:t>
      </w:r>
      <w:r>
        <w:rPr>
          <w:color w:val="D4D4D4"/>
          <w:sz w:val="21"/>
          <w:szCs w:val="21"/>
          <w:lang w:val="en-IN"/>
        </w:rPr>
        <w:t>==</w:t>
      </w:r>
      <w:r>
        <w:rPr>
          <w:color w:val="CCCCCC"/>
          <w:sz w:val="21"/>
          <w:szCs w:val="21"/>
          <w:lang w:val="en-IN"/>
        </w:rPr>
        <w:t xml:space="preserve"> </w:t>
      </w:r>
      <w:r>
        <w:rPr>
          <w:color w:val="CE9178"/>
          <w:sz w:val="21"/>
          <w:szCs w:val="21"/>
          <w:lang w:val="en-IN"/>
        </w:rPr>
        <w:t>'POST'</w:t>
      </w:r>
      <w:r>
        <w:rPr>
          <w:color w:val="CCCCCC"/>
          <w:sz w:val="21"/>
          <w:szCs w:val="21"/>
          <w:lang w:val="en-IN"/>
        </w:rPr>
        <w:t>:</w:t>
      </w:r>
    </w:p>
    <w:p w14:paraId="483FAA86">
      <w:pPr>
        <w:shd w:val="clear" w:color="auto" w:fill="1F1F1F"/>
        <w:spacing w:line="285" w:lineRule="auto"/>
      </w:pPr>
      <w:r>
        <w:rPr>
          <w:color w:val="CCCCCC"/>
          <w:sz w:val="21"/>
          <w:szCs w:val="21"/>
          <w:lang w:val="en-IN"/>
        </w:rPr>
        <w:t xml:space="preserve">        location </w:t>
      </w:r>
      <w:r>
        <w:rPr>
          <w:color w:val="D4D4D4"/>
          <w:sz w:val="21"/>
          <w:szCs w:val="21"/>
          <w:lang w:val="en-IN"/>
        </w:rPr>
        <w:t>=</w:t>
      </w:r>
      <w:r>
        <w:rPr>
          <w:color w:val="CCCCCC"/>
          <w:sz w:val="21"/>
          <w:szCs w:val="21"/>
          <w:lang w:val="en-IN"/>
        </w:rPr>
        <w:t xml:space="preserve"> request.form[</w:t>
      </w:r>
      <w:r>
        <w:rPr>
          <w:color w:val="CE9178"/>
          <w:sz w:val="21"/>
          <w:szCs w:val="21"/>
          <w:lang w:val="en-IN"/>
        </w:rPr>
        <w:t>'location'</w:t>
      </w:r>
      <w:r>
        <w:rPr>
          <w:color w:val="CCCCCC"/>
          <w:sz w:val="21"/>
          <w:szCs w:val="21"/>
          <w:lang w:val="en-IN"/>
        </w:rPr>
        <w:t>]</w:t>
      </w:r>
    </w:p>
    <w:p w14:paraId="637FB6A4">
      <w:pPr>
        <w:shd w:val="clear" w:color="auto" w:fill="1F1F1F"/>
        <w:spacing w:line="285" w:lineRule="auto"/>
      </w:pPr>
      <w:r>
        <w:rPr>
          <w:color w:val="CCCCCC"/>
          <w:sz w:val="21"/>
          <w:szCs w:val="21"/>
          <w:lang w:val="en-IN"/>
        </w:rPr>
        <w:t xml:space="preserve">        </w:t>
      </w:r>
    </w:p>
    <w:p w14:paraId="4DE94E20">
      <w:pPr>
        <w:shd w:val="clear" w:color="auto" w:fill="1F1F1F"/>
        <w:spacing w:line="285" w:lineRule="auto"/>
      </w:pPr>
      <w:r>
        <w:rPr>
          <w:color w:val="CCCCCC"/>
          <w:sz w:val="21"/>
          <w:szCs w:val="21"/>
          <w:lang w:val="en-IN"/>
        </w:rPr>
        <w:t xml:space="preserve">        conn </w:t>
      </w:r>
      <w:r>
        <w:rPr>
          <w:color w:val="D4D4D4"/>
          <w:sz w:val="21"/>
          <w:szCs w:val="21"/>
          <w:lang w:val="en-IN"/>
        </w:rPr>
        <w:t>=</w:t>
      </w:r>
      <w:r>
        <w:rPr>
          <w:color w:val="CCCCCC"/>
          <w:sz w:val="21"/>
          <w:szCs w:val="21"/>
          <w:lang w:val="en-IN"/>
        </w:rPr>
        <w:t xml:space="preserve"> get_db_connection()</w:t>
      </w:r>
    </w:p>
    <w:p w14:paraId="2E11A6AF">
      <w:pPr>
        <w:shd w:val="clear" w:color="auto" w:fill="1F1F1F"/>
        <w:spacing w:line="285" w:lineRule="auto"/>
      </w:pPr>
      <w:r>
        <w:rPr>
          <w:color w:val="CCCCCC"/>
          <w:sz w:val="21"/>
          <w:szCs w:val="21"/>
          <w:lang w:val="en-IN"/>
        </w:rPr>
        <w:t xml:space="preserve">        cursor </w:t>
      </w:r>
      <w:r>
        <w:rPr>
          <w:color w:val="D4D4D4"/>
          <w:sz w:val="21"/>
          <w:szCs w:val="21"/>
          <w:lang w:val="en-IN"/>
        </w:rPr>
        <w:t>=</w:t>
      </w:r>
      <w:r>
        <w:rPr>
          <w:color w:val="CCCCCC"/>
          <w:sz w:val="21"/>
          <w:szCs w:val="21"/>
          <w:lang w:val="en-IN"/>
        </w:rPr>
        <w:t xml:space="preserve"> conn.cursor(</w:t>
      </w:r>
      <w:r>
        <w:rPr>
          <w:color w:val="9CDCFE"/>
          <w:sz w:val="21"/>
          <w:szCs w:val="21"/>
          <w:lang w:val="en-IN"/>
        </w:rPr>
        <w:t>dictionary</w:t>
      </w:r>
      <w:r>
        <w:rPr>
          <w:color w:val="D4D4D4"/>
          <w:sz w:val="21"/>
          <w:szCs w:val="21"/>
          <w:lang w:val="en-IN"/>
        </w:rPr>
        <w:t>=</w:t>
      </w:r>
      <w:r>
        <w:rPr>
          <w:color w:val="569CD6"/>
          <w:sz w:val="21"/>
          <w:szCs w:val="21"/>
          <w:lang w:val="en-IN"/>
        </w:rPr>
        <w:t>True</w:t>
      </w:r>
      <w:r>
        <w:rPr>
          <w:color w:val="CCCCCC"/>
          <w:sz w:val="21"/>
          <w:szCs w:val="21"/>
          <w:lang w:val="en-IN"/>
        </w:rPr>
        <w:t>)</w:t>
      </w:r>
    </w:p>
    <w:p w14:paraId="3B7BFBB0">
      <w:pPr>
        <w:shd w:val="clear" w:color="auto" w:fill="1F1F1F"/>
        <w:spacing w:line="285" w:lineRule="auto"/>
      </w:pPr>
      <w:r>
        <w:rPr>
          <w:color w:val="CCCCCC"/>
          <w:sz w:val="21"/>
          <w:szCs w:val="21"/>
          <w:lang w:val="en-IN"/>
        </w:rPr>
        <w:t xml:space="preserve">        cursor.execute(</w:t>
      </w:r>
      <w:r>
        <w:rPr>
          <w:color w:val="CE9178"/>
          <w:sz w:val="21"/>
          <w:szCs w:val="21"/>
          <w:lang w:val="en-IN"/>
        </w:rPr>
        <w:t>'SELECT * from CrimeSearchLogs'</w:t>
      </w:r>
      <w:r>
        <w:rPr>
          <w:color w:val="CCCCCC"/>
          <w:sz w:val="21"/>
          <w:szCs w:val="21"/>
          <w:lang w:val="en-IN"/>
        </w:rPr>
        <w:t>)</w:t>
      </w:r>
    </w:p>
    <w:p w14:paraId="1B82EE41">
      <w:pPr>
        <w:shd w:val="clear" w:color="auto" w:fill="1F1F1F"/>
        <w:spacing w:line="285" w:lineRule="auto"/>
      </w:pPr>
      <w:r>
        <w:rPr>
          <w:color w:val="CCCCCC"/>
          <w:sz w:val="21"/>
          <w:szCs w:val="21"/>
          <w:lang w:val="en-IN"/>
        </w:rPr>
        <w:t xml:space="preserve">        crimes </w:t>
      </w:r>
      <w:r>
        <w:rPr>
          <w:color w:val="D4D4D4"/>
          <w:sz w:val="21"/>
          <w:szCs w:val="21"/>
          <w:lang w:val="en-IN"/>
        </w:rPr>
        <w:t>=</w:t>
      </w:r>
      <w:r>
        <w:rPr>
          <w:color w:val="CCCCCC"/>
          <w:sz w:val="21"/>
          <w:szCs w:val="21"/>
          <w:lang w:val="en-IN"/>
        </w:rPr>
        <w:t xml:space="preserve"> cursor.fetchall()</w:t>
      </w:r>
    </w:p>
    <w:p w14:paraId="72D781E3">
      <w:pPr>
        <w:shd w:val="clear" w:color="auto" w:fill="1F1F1F"/>
        <w:spacing w:line="285" w:lineRule="auto"/>
      </w:pPr>
      <w:r>
        <w:rPr>
          <w:color w:val="CCCCCC"/>
          <w:sz w:val="21"/>
          <w:szCs w:val="21"/>
          <w:lang w:val="en-IN"/>
        </w:rPr>
        <w:t xml:space="preserve">        conn.close()</w:t>
      </w:r>
    </w:p>
    <w:p w14:paraId="54FA9DF4">
      <w:pPr>
        <w:shd w:val="clear" w:color="auto" w:fill="1F1F1F"/>
        <w:spacing w:line="285" w:lineRule="auto"/>
      </w:pPr>
    </w:p>
    <w:p w14:paraId="40A89C7A">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render_template(</w:t>
      </w:r>
      <w:r>
        <w:rPr>
          <w:color w:val="CE9178"/>
          <w:sz w:val="21"/>
          <w:szCs w:val="21"/>
          <w:lang w:val="en-IN"/>
        </w:rPr>
        <w:t>'crime_results.html'</w:t>
      </w:r>
      <w:r>
        <w:rPr>
          <w:color w:val="CCCCCC"/>
          <w:sz w:val="21"/>
          <w:szCs w:val="21"/>
          <w:lang w:val="en-IN"/>
        </w:rPr>
        <w:t xml:space="preserve">, </w:t>
      </w:r>
      <w:r>
        <w:rPr>
          <w:color w:val="9CDCFE"/>
          <w:sz w:val="21"/>
          <w:szCs w:val="21"/>
          <w:lang w:val="en-IN"/>
        </w:rPr>
        <w:t>crimes</w:t>
      </w:r>
      <w:r>
        <w:rPr>
          <w:color w:val="D4D4D4"/>
          <w:sz w:val="21"/>
          <w:szCs w:val="21"/>
          <w:lang w:val="en-IN"/>
        </w:rPr>
        <w:t>=</w:t>
      </w:r>
      <w:r>
        <w:rPr>
          <w:color w:val="CCCCCC"/>
          <w:sz w:val="21"/>
          <w:szCs w:val="21"/>
          <w:lang w:val="en-IN"/>
        </w:rPr>
        <w:t>crimes)</w:t>
      </w:r>
    </w:p>
    <w:p w14:paraId="0E16B427">
      <w:pPr>
        <w:shd w:val="clear" w:color="auto" w:fill="1F1F1F"/>
        <w:spacing w:line="285" w:lineRule="auto"/>
      </w:pPr>
    </w:p>
    <w:p w14:paraId="2C692FF6">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render_template(</w:t>
      </w:r>
      <w:r>
        <w:rPr>
          <w:color w:val="CE9178"/>
          <w:sz w:val="21"/>
          <w:szCs w:val="21"/>
          <w:lang w:val="en-IN"/>
        </w:rPr>
        <w:t>'search_crime.html'</w:t>
      </w:r>
      <w:r>
        <w:rPr>
          <w:color w:val="CCCCCC"/>
          <w:sz w:val="21"/>
          <w:szCs w:val="21"/>
          <w:lang w:val="en-IN"/>
        </w:rPr>
        <w:t>)</w:t>
      </w:r>
    </w:p>
    <w:p w14:paraId="02C77FED">
      <w:pPr>
        <w:shd w:val="clear" w:color="auto" w:fill="1F1F1F"/>
        <w:spacing w:line="285" w:lineRule="auto"/>
      </w:pPr>
    </w:p>
    <w:p w14:paraId="2F375964">
      <w:pPr>
        <w:shd w:val="clear" w:color="auto" w:fill="1F1F1F"/>
        <w:spacing w:line="285" w:lineRule="auto"/>
      </w:pPr>
      <w:r>
        <w:rPr>
          <w:color w:val="6A9955"/>
          <w:sz w:val="21"/>
          <w:szCs w:val="21"/>
          <w:lang w:val="en-IN"/>
        </w:rPr>
        <w:t># Logout route</w:t>
      </w:r>
    </w:p>
    <w:p w14:paraId="3B346E55">
      <w:pPr>
        <w:shd w:val="clear" w:color="auto" w:fill="1F1F1F"/>
        <w:spacing w:line="285" w:lineRule="auto"/>
      </w:pPr>
      <w:r>
        <w:rPr>
          <w:color w:val="DCDCAA"/>
          <w:sz w:val="21"/>
          <w:szCs w:val="21"/>
          <w:lang w:val="en-IN"/>
        </w:rPr>
        <w:t>@app.route</w:t>
      </w:r>
      <w:r>
        <w:rPr>
          <w:color w:val="CCCCCC"/>
          <w:sz w:val="21"/>
          <w:szCs w:val="21"/>
          <w:lang w:val="en-IN"/>
        </w:rPr>
        <w:t>(</w:t>
      </w:r>
      <w:r>
        <w:rPr>
          <w:color w:val="CE9178"/>
          <w:sz w:val="21"/>
          <w:szCs w:val="21"/>
          <w:lang w:val="en-IN"/>
        </w:rPr>
        <w:t>'/logout'</w:t>
      </w:r>
      <w:r>
        <w:rPr>
          <w:color w:val="CCCCCC"/>
          <w:sz w:val="21"/>
          <w:szCs w:val="21"/>
          <w:lang w:val="en-IN"/>
        </w:rPr>
        <w:t>)</w:t>
      </w:r>
    </w:p>
    <w:p w14:paraId="2C9BCAD9">
      <w:pPr>
        <w:shd w:val="clear" w:color="auto" w:fill="1F1F1F"/>
        <w:spacing w:line="285" w:lineRule="auto"/>
      </w:pPr>
      <w:r>
        <w:rPr>
          <w:color w:val="569CD6"/>
          <w:sz w:val="21"/>
          <w:szCs w:val="21"/>
          <w:lang w:val="en-IN"/>
        </w:rPr>
        <w:t>def</w:t>
      </w:r>
      <w:r>
        <w:rPr>
          <w:color w:val="CCCCCC"/>
          <w:sz w:val="21"/>
          <w:szCs w:val="21"/>
          <w:lang w:val="en-IN"/>
        </w:rPr>
        <w:t xml:space="preserve"> </w:t>
      </w:r>
      <w:r>
        <w:rPr>
          <w:color w:val="DCDCAA"/>
          <w:sz w:val="21"/>
          <w:szCs w:val="21"/>
          <w:lang w:val="en-IN"/>
        </w:rPr>
        <w:t>logout</w:t>
      </w:r>
      <w:r>
        <w:rPr>
          <w:color w:val="CCCCCC"/>
          <w:sz w:val="21"/>
          <w:szCs w:val="21"/>
          <w:lang w:val="en-IN"/>
        </w:rPr>
        <w:t>():</w:t>
      </w:r>
    </w:p>
    <w:p w14:paraId="730BF029">
      <w:pPr>
        <w:shd w:val="clear" w:color="auto" w:fill="1F1F1F"/>
        <w:spacing w:line="285" w:lineRule="auto"/>
      </w:pPr>
      <w:r>
        <w:rPr>
          <w:color w:val="CCCCCC"/>
          <w:sz w:val="21"/>
          <w:szCs w:val="21"/>
          <w:lang w:val="en-IN"/>
        </w:rPr>
        <w:t xml:space="preserve">    session.pop(</w:t>
      </w:r>
      <w:r>
        <w:rPr>
          <w:color w:val="CE9178"/>
          <w:sz w:val="21"/>
          <w:szCs w:val="21"/>
          <w:lang w:val="en-IN"/>
        </w:rPr>
        <w:t>'user_id'</w:t>
      </w:r>
      <w:r>
        <w:rPr>
          <w:color w:val="CCCCCC"/>
          <w:sz w:val="21"/>
          <w:szCs w:val="21"/>
          <w:lang w:val="en-IN"/>
        </w:rPr>
        <w:t xml:space="preserve">, </w:t>
      </w:r>
      <w:r>
        <w:rPr>
          <w:color w:val="569CD6"/>
          <w:sz w:val="21"/>
          <w:szCs w:val="21"/>
          <w:lang w:val="en-IN"/>
        </w:rPr>
        <w:t>None</w:t>
      </w:r>
      <w:r>
        <w:rPr>
          <w:color w:val="CCCCCC"/>
          <w:sz w:val="21"/>
          <w:szCs w:val="21"/>
          <w:lang w:val="en-IN"/>
        </w:rPr>
        <w:t>)</w:t>
      </w:r>
    </w:p>
    <w:p w14:paraId="2317D2B1">
      <w:pPr>
        <w:shd w:val="clear" w:color="auto" w:fill="1F1F1F"/>
        <w:spacing w:line="285" w:lineRule="auto"/>
      </w:pPr>
      <w:r>
        <w:rPr>
          <w:color w:val="CCCCCC"/>
          <w:sz w:val="21"/>
          <w:szCs w:val="21"/>
          <w:lang w:val="en-IN"/>
        </w:rPr>
        <w:t xml:space="preserve">    flash(</w:t>
      </w:r>
      <w:r>
        <w:rPr>
          <w:color w:val="CE9178"/>
          <w:sz w:val="21"/>
          <w:szCs w:val="21"/>
          <w:lang w:val="en-IN"/>
        </w:rPr>
        <w:t>"You have been logged out."</w:t>
      </w:r>
      <w:r>
        <w:rPr>
          <w:color w:val="CCCCCC"/>
          <w:sz w:val="21"/>
          <w:szCs w:val="21"/>
          <w:lang w:val="en-IN"/>
        </w:rPr>
        <w:t xml:space="preserve">, </w:t>
      </w:r>
      <w:r>
        <w:rPr>
          <w:color w:val="CE9178"/>
          <w:sz w:val="21"/>
          <w:szCs w:val="21"/>
          <w:lang w:val="en-IN"/>
        </w:rPr>
        <w:t>'info'</w:t>
      </w:r>
      <w:r>
        <w:rPr>
          <w:color w:val="CCCCCC"/>
          <w:sz w:val="21"/>
          <w:szCs w:val="21"/>
          <w:lang w:val="en-IN"/>
        </w:rPr>
        <w:t>)</w:t>
      </w:r>
    </w:p>
    <w:p w14:paraId="427AB7A1">
      <w:pPr>
        <w:shd w:val="clear" w:color="auto" w:fill="1F1F1F"/>
        <w:spacing w:line="285" w:lineRule="auto"/>
      </w:pPr>
      <w:r>
        <w:rPr>
          <w:color w:val="CCCCCC"/>
          <w:sz w:val="21"/>
          <w:szCs w:val="21"/>
          <w:lang w:val="en-IN"/>
        </w:rPr>
        <w:t xml:space="preserve">    </w:t>
      </w:r>
      <w:r>
        <w:rPr>
          <w:color w:val="C586C0"/>
          <w:sz w:val="21"/>
          <w:szCs w:val="21"/>
          <w:lang w:val="en-IN"/>
        </w:rPr>
        <w:t>return</w:t>
      </w:r>
      <w:r>
        <w:rPr>
          <w:color w:val="CCCCCC"/>
          <w:sz w:val="21"/>
          <w:szCs w:val="21"/>
          <w:lang w:val="en-IN"/>
        </w:rPr>
        <w:t xml:space="preserve"> redirect(url_for(</w:t>
      </w:r>
      <w:r>
        <w:rPr>
          <w:color w:val="CE9178"/>
          <w:sz w:val="21"/>
          <w:szCs w:val="21"/>
          <w:lang w:val="en-IN"/>
        </w:rPr>
        <w:t>'login'</w:t>
      </w:r>
      <w:r>
        <w:rPr>
          <w:color w:val="CCCCCC"/>
          <w:sz w:val="21"/>
          <w:szCs w:val="21"/>
          <w:lang w:val="en-IN"/>
        </w:rPr>
        <w:t>))</w:t>
      </w:r>
    </w:p>
    <w:p w14:paraId="7A5E666A">
      <w:pPr>
        <w:shd w:val="clear" w:color="auto" w:fill="1F1F1F"/>
        <w:spacing w:line="285" w:lineRule="auto"/>
      </w:pPr>
    </w:p>
    <w:p w14:paraId="43259CF3">
      <w:pPr>
        <w:shd w:val="clear" w:color="auto" w:fill="1F1F1F"/>
        <w:spacing w:line="285" w:lineRule="auto"/>
      </w:pPr>
      <w:r>
        <w:rPr>
          <w:color w:val="C586C0"/>
          <w:sz w:val="21"/>
          <w:szCs w:val="21"/>
          <w:lang w:val="en-IN"/>
        </w:rPr>
        <w:t>if</w:t>
      </w:r>
      <w:r>
        <w:rPr>
          <w:color w:val="CCCCCC"/>
          <w:sz w:val="21"/>
          <w:szCs w:val="21"/>
          <w:lang w:val="en-IN"/>
        </w:rPr>
        <w:t xml:space="preserve"> </w:t>
      </w:r>
      <w:r>
        <w:rPr>
          <w:color w:val="9CDCFE"/>
          <w:sz w:val="21"/>
          <w:szCs w:val="21"/>
          <w:lang w:val="en-IN"/>
        </w:rPr>
        <w:t>__name__</w:t>
      </w:r>
      <w:r>
        <w:rPr>
          <w:color w:val="CCCCCC"/>
          <w:sz w:val="21"/>
          <w:szCs w:val="21"/>
          <w:lang w:val="en-IN"/>
        </w:rPr>
        <w:t xml:space="preserve"> </w:t>
      </w:r>
      <w:r>
        <w:rPr>
          <w:color w:val="D4D4D4"/>
          <w:sz w:val="21"/>
          <w:szCs w:val="21"/>
          <w:lang w:val="en-IN"/>
        </w:rPr>
        <w:t>==</w:t>
      </w:r>
      <w:r>
        <w:rPr>
          <w:color w:val="CCCCCC"/>
          <w:sz w:val="21"/>
          <w:szCs w:val="21"/>
          <w:lang w:val="en-IN"/>
        </w:rPr>
        <w:t xml:space="preserve"> </w:t>
      </w:r>
      <w:r>
        <w:rPr>
          <w:color w:val="CE9178"/>
          <w:sz w:val="21"/>
          <w:szCs w:val="21"/>
          <w:lang w:val="en-IN"/>
        </w:rPr>
        <w:t>'__main__'</w:t>
      </w:r>
      <w:r>
        <w:rPr>
          <w:color w:val="CCCCCC"/>
          <w:sz w:val="21"/>
          <w:szCs w:val="21"/>
          <w:lang w:val="en-IN"/>
        </w:rPr>
        <w:t>:</w:t>
      </w:r>
    </w:p>
    <w:p w14:paraId="59757943">
      <w:pPr>
        <w:shd w:val="clear" w:color="auto" w:fill="1F1F1F"/>
        <w:spacing w:line="285" w:lineRule="auto"/>
      </w:pPr>
      <w:r>
        <w:rPr>
          <w:color w:val="CCCCCC"/>
          <w:sz w:val="21"/>
          <w:szCs w:val="21"/>
          <w:lang w:val="en-IN"/>
        </w:rPr>
        <w:t xml:space="preserve">    app.run(</w:t>
      </w:r>
      <w:r>
        <w:rPr>
          <w:color w:val="9CDCFE"/>
          <w:sz w:val="21"/>
          <w:szCs w:val="21"/>
          <w:lang w:val="en-IN"/>
        </w:rPr>
        <w:t>debug</w:t>
      </w:r>
      <w:r>
        <w:rPr>
          <w:color w:val="D4D4D4"/>
          <w:sz w:val="21"/>
          <w:szCs w:val="21"/>
          <w:lang w:val="en-IN"/>
        </w:rPr>
        <w:t>=</w:t>
      </w:r>
      <w:r>
        <w:rPr>
          <w:color w:val="569CD6"/>
          <w:sz w:val="21"/>
          <w:szCs w:val="21"/>
          <w:lang w:val="en-IN"/>
        </w:rPr>
        <w:t>True</w:t>
      </w:r>
      <w:r>
        <w:rPr>
          <w:color w:val="CCCCCC"/>
          <w:sz w:val="21"/>
          <w:szCs w:val="21"/>
          <w:lang w:val="en-IN"/>
        </w:rPr>
        <w:t>)</w:t>
      </w:r>
    </w:p>
    <w:p w14:paraId="47A3B04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40"/>
          <w:szCs w:val="40"/>
          <w:lang w:val="en-IN"/>
        </w:rPr>
      </w:pPr>
      <w:r>
        <w:rPr>
          <w:rFonts w:ascii="Times New Roman" w:hAnsi="Times New Roman" w:eastAsia="Times New Roman" w:cs="Times New Roman"/>
          <w:color w:val="000000"/>
          <w:sz w:val="40"/>
          <w:szCs w:val="40"/>
          <w:lang w:val="en-IN"/>
        </w:rPr>
        <w:t>Front end</w:t>
      </w:r>
    </w:p>
    <w:p w14:paraId="63FE2A6F">
      <w:pPr>
        <w:shd w:val="clear" w:color="auto" w:fill="1F1F1F"/>
        <w:spacing w:line="285" w:lineRule="auto"/>
      </w:pPr>
      <w:r>
        <w:rPr>
          <w:color w:val="808080"/>
          <w:sz w:val="21"/>
          <w:szCs w:val="21"/>
          <w:lang w:val="en-IN"/>
        </w:rPr>
        <w:t>&lt;!</w:t>
      </w:r>
      <w:r>
        <w:rPr>
          <w:color w:val="569CD6"/>
          <w:sz w:val="21"/>
          <w:szCs w:val="21"/>
          <w:lang w:val="en-IN"/>
        </w:rPr>
        <w:t>DOCTYPE</w:t>
      </w:r>
      <w:r>
        <w:rPr>
          <w:color w:val="CCCCCC"/>
          <w:sz w:val="21"/>
          <w:szCs w:val="21"/>
          <w:lang w:val="en-IN"/>
        </w:rPr>
        <w:t xml:space="preserve"> </w:t>
      </w:r>
      <w:r>
        <w:rPr>
          <w:color w:val="9CDCFE"/>
          <w:sz w:val="21"/>
          <w:szCs w:val="21"/>
          <w:lang w:val="en-IN"/>
        </w:rPr>
        <w:t>html</w:t>
      </w:r>
      <w:r>
        <w:rPr>
          <w:color w:val="808080"/>
          <w:sz w:val="21"/>
          <w:szCs w:val="21"/>
          <w:lang w:val="en-IN"/>
        </w:rPr>
        <w:t>&gt;</w:t>
      </w:r>
    </w:p>
    <w:p w14:paraId="25E57164">
      <w:pPr>
        <w:shd w:val="clear" w:color="auto" w:fill="1F1F1F"/>
        <w:spacing w:line="285" w:lineRule="auto"/>
      </w:pPr>
      <w:r>
        <w:rPr>
          <w:color w:val="808080"/>
          <w:sz w:val="21"/>
          <w:szCs w:val="21"/>
          <w:lang w:val="en-IN"/>
        </w:rPr>
        <w:t>&lt;</w:t>
      </w:r>
      <w:r>
        <w:rPr>
          <w:color w:val="569CD6"/>
          <w:sz w:val="21"/>
          <w:szCs w:val="21"/>
          <w:lang w:val="en-IN"/>
        </w:rPr>
        <w:t>html</w:t>
      </w:r>
      <w:r>
        <w:rPr>
          <w:color w:val="CCCCCC"/>
          <w:sz w:val="21"/>
          <w:szCs w:val="21"/>
          <w:lang w:val="en-IN"/>
        </w:rPr>
        <w:t xml:space="preserve"> </w:t>
      </w:r>
      <w:r>
        <w:rPr>
          <w:color w:val="9CDCFE"/>
          <w:sz w:val="21"/>
          <w:szCs w:val="21"/>
          <w:lang w:val="en-IN"/>
        </w:rPr>
        <w:t>lang</w:t>
      </w:r>
      <w:r>
        <w:rPr>
          <w:color w:val="CCCCCC"/>
          <w:sz w:val="21"/>
          <w:szCs w:val="21"/>
          <w:lang w:val="en-IN"/>
        </w:rPr>
        <w:t>=</w:t>
      </w:r>
      <w:r>
        <w:rPr>
          <w:color w:val="CE9178"/>
          <w:sz w:val="21"/>
          <w:szCs w:val="21"/>
          <w:lang w:val="en-IN"/>
        </w:rPr>
        <w:t>"en"</w:t>
      </w:r>
      <w:r>
        <w:rPr>
          <w:color w:val="808080"/>
          <w:sz w:val="21"/>
          <w:szCs w:val="21"/>
          <w:lang w:val="en-IN"/>
        </w:rPr>
        <w:t>&gt;</w:t>
      </w:r>
    </w:p>
    <w:p w14:paraId="02C72863">
      <w:pPr>
        <w:shd w:val="clear" w:color="auto" w:fill="1F1F1F"/>
        <w:spacing w:line="285" w:lineRule="auto"/>
      </w:pPr>
      <w:r>
        <w:rPr>
          <w:color w:val="808080"/>
          <w:sz w:val="21"/>
          <w:szCs w:val="21"/>
          <w:lang w:val="en-IN"/>
        </w:rPr>
        <w:t>&lt;</w:t>
      </w:r>
      <w:r>
        <w:rPr>
          <w:color w:val="569CD6"/>
          <w:sz w:val="21"/>
          <w:szCs w:val="21"/>
          <w:lang w:val="en-IN"/>
        </w:rPr>
        <w:t>head</w:t>
      </w:r>
      <w:r>
        <w:rPr>
          <w:color w:val="808080"/>
          <w:sz w:val="21"/>
          <w:szCs w:val="21"/>
          <w:lang w:val="en-IN"/>
        </w:rPr>
        <w:t>&gt;</w:t>
      </w:r>
    </w:p>
    <w:p w14:paraId="5BCBAE24">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meta</w:t>
      </w:r>
      <w:r>
        <w:rPr>
          <w:color w:val="CCCCCC"/>
          <w:sz w:val="21"/>
          <w:szCs w:val="21"/>
          <w:lang w:val="en-IN"/>
        </w:rPr>
        <w:t xml:space="preserve"> </w:t>
      </w:r>
      <w:r>
        <w:rPr>
          <w:color w:val="9CDCFE"/>
          <w:sz w:val="21"/>
          <w:szCs w:val="21"/>
          <w:lang w:val="en-IN"/>
        </w:rPr>
        <w:t>charset</w:t>
      </w:r>
      <w:r>
        <w:rPr>
          <w:color w:val="CCCCCC"/>
          <w:sz w:val="21"/>
          <w:szCs w:val="21"/>
          <w:lang w:val="en-IN"/>
        </w:rPr>
        <w:t>=</w:t>
      </w:r>
      <w:r>
        <w:rPr>
          <w:color w:val="CE9178"/>
          <w:sz w:val="21"/>
          <w:szCs w:val="21"/>
          <w:lang w:val="en-IN"/>
        </w:rPr>
        <w:t>"UTF-8"</w:t>
      </w:r>
      <w:r>
        <w:rPr>
          <w:color w:val="808080"/>
          <w:sz w:val="21"/>
          <w:szCs w:val="21"/>
          <w:lang w:val="en-IN"/>
        </w:rPr>
        <w:t>&gt;</w:t>
      </w:r>
    </w:p>
    <w:p w14:paraId="6730A8A2">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meta</w:t>
      </w:r>
      <w:r>
        <w:rPr>
          <w:color w:val="CCCCCC"/>
          <w:sz w:val="21"/>
          <w:szCs w:val="21"/>
          <w:lang w:val="en-IN"/>
        </w:rPr>
        <w:t xml:space="preserve"> </w:t>
      </w:r>
      <w:r>
        <w:rPr>
          <w:color w:val="9CDCFE"/>
          <w:sz w:val="21"/>
          <w:szCs w:val="21"/>
          <w:lang w:val="en-IN"/>
        </w:rPr>
        <w:t>name</w:t>
      </w:r>
      <w:r>
        <w:rPr>
          <w:color w:val="CCCCCC"/>
          <w:sz w:val="21"/>
          <w:szCs w:val="21"/>
          <w:lang w:val="en-IN"/>
        </w:rPr>
        <w:t>=</w:t>
      </w:r>
      <w:r>
        <w:rPr>
          <w:color w:val="CE9178"/>
          <w:sz w:val="21"/>
          <w:szCs w:val="21"/>
          <w:lang w:val="en-IN"/>
        </w:rPr>
        <w:t>"viewport"</w:t>
      </w:r>
      <w:r>
        <w:rPr>
          <w:color w:val="CCCCCC"/>
          <w:sz w:val="21"/>
          <w:szCs w:val="21"/>
          <w:lang w:val="en-IN"/>
        </w:rPr>
        <w:t xml:space="preserve"> </w:t>
      </w:r>
      <w:r>
        <w:rPr>
          <w:color w:val="9CDCFE"/>
          <w:sz w:val="21"/>
          <w:szCs w:val="21"/>
          <w:lang w:val="en-IN"/>
        </w:rPr>
        <w:t>content</w:t>
      </w:r>
      <w:r>
        <w:rPr>
          <w:color w:val="CCCCCC"/>
          <w:sz w:val="21"/>
          <w:szCs w:val="21"/>
          <w:lang w:val="en-IN"/>
        </w:rPr>
        <w:t>=</w:t>
      </w:r>
      <w:r>
        <w:rPr>
          <w:color w:val="CE9178"/>
          <w:sz w:val="21"/>
          <w:szCs w:val="21"/>
          <w:lang w:val="en-IN"/>
        </w:rPr>
        <w:t>"width=device-width, initial-scale=1.0"</w:t>
      </w:r>
      <w:r>
        <w:rPr>
          <w:color w:val="808080"/>
          <w:sz w:val="21"/>
          <w:szCs w:val="21"/>
          <w:lang w:val="en-IN"/>
        </w:rPr>
        <w:t>&gt;</w:t>
      </w:r>
    </w:p>
    <w:p w14:paraId="721D9566">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title</w:t>
      </w:r>
      <w:r>
        <w:rPr>
          <w:color w:val="808080"/>
          <w:sz w:val="21"/>
          <w:szCs w:val="21"/>
          <w:lang w:val="en-IN"/>
        </w:rPr>
        <w:t>&gt;</w:t>
      </w:r>
      <w:r>
        <w:rPr>
          <w:color w:val="CCCCCC"/>
          <w:sz w:val="21"/>
          <w:szCs w:val="21"/>
          <w:lang w:val="en-IN"/>
        </w:rPr>
        <w:t>Login - Crime Management System</w:t>
      </w:r>
      <w:r>
        <w:rPr>
          <w:color w:val="808080"/>
          <w:sz w:val="21"/>
          <w:szCs w:val="21"/>
          <w:lang w:val="en-IN"/>
        </w:rPr>
        <w:t>&lt;/</w:t>
      </w:r>
      <w:r>
        <w:rPr>
          <w:color w:val="569CD6"/>
          <w:sz w:val="21"/>
          <w:szCs w:val="21"/>
          <w:lang w:val="en-IN"/>
        </w:rPr>
        <w:t>title</w:t>
      </w:r>
      <w:r>
        <w:rPr>
          <w:color w:val="808080"/>
          <w:sz w:val="21"/>
          <w:szCs w:val="21"/>
          <w:lang w:val="en-IN"/>
        </w:rPr>
        <w:t>&gt;</w:t>
      </w:r>
    </w:p>
    <w:p w14:paraId="2805E7AC">
      <w:pPr>
        <w:shd w:val="clear" w:color="auto" w:fill="1F1F1F"/>
        <w:spacing w:line="285" w:lineRule="auto"/>
      </w:pPr>
    </w:p>
    <w:p w14:paraId="5A5EE846">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style</w:t>
      </w:r>
      <w:r>
        <w:rPr>
          <w:color w:val="808080"/>
          <w:sz w:val="21"/>
          <w:szCs w:val="21"/>
          <w:lang w:val="en-IN"/>
        </w:rPr>
        <w:t>&gt;</w:t>
      </w:r>
    </w:p>
    <w:p w14:paraId="3B7756EB">
      <w:pPr>
        <w:shd w:val="clear" w:color="auto" w:fill="1F1F1F"/>
        <w:spacing w:line="285" w:lineRule="auto"/>
      </w:pPr>
      <w:r>
        <w:rPr>
          <w:color w:val="D4D4D4"/>
          <w:sz w:val="21"/>
          <w:szCs w:val="21"/>
          <w:lang w:val="en-IN"/>
        </w:rPr>
        <w:t xml:space="preserve">        </w:t>
      </w:r>
      <w:r>
        <w:rPr>
          <w:color w:val="D7BA7D"/>
          <w:sz w:val="21"/>
          <w:szCs w:val="21"/>
          <w:lang w:val="en-IN"/>
        </w:rPr>
        <w:t>body</w:t>
      </w:r>
      <w:r>
        <w:rPr>
          <w:color w:val="D4D4D4"/>
          <w:sz w:val="21"/>
          <w:szCs w:val="21"/>
          <w:lang w:val="en-IN"/>
        </w:rPr>
        <w:t xml:space="preserve"> {</w:t>
      </w:r>
    </w:p>
    <w:p w14:paraId="2BED9BA9">
      <w:pPr>
        <w:shd w:val="clear" w:color="auto" w:fill="1F1F1F"/>
        <w:spacing w:line="285" w:lineRule="auto"/>
      </w:pPr>
      <w:r>
        <w:rPr>
          <w:color w:val="D4D4D4"/>
          <w:sz w:val="21"/>
          <w:szCs w:val="21"/>
          <w:lang w:val="en-IN"/>
        </w:rPr>
        <w:t xml:space="preserve">            </w:t>
      </w:r>
      <w:r>
        <w:rPr>
          <w:color w:val="9CDCFE"/>
          <w:sz w:val="21"/>
          <w:szCs w:val="21"/>
          <w:lang w:val="en-IN"/>
        </w:rPr>
        <w:t>font-family</w:t>
      </w:r>
      <w:r>
        <w:rPr>
          <w:color w:val="D4D4D4"/>
          <w:sz w:val="21"/>
          <w:szCs w:val="21"/>
          <w:lang w:val="en-IN"/>
        </w:rPr>
        <w:t xml:space="preserve">: </w:t>
      </w:r>
      <w:r>
        <w:rPr>
          <w:color w:val="CE9178"/>
          <w:sz w:val="21"/>
          <w:szCs w:val="21"/>
          <w:lang w:val="en-IN"/>
        </w:rPr>
        <w:t>Arial</w:t>
      </w:r>
      <w:r>
        <w:rPr>
          <w:color w:val="D4D4D4"/>
          <w:sz w:val="21"/>
          <w:szCs w:val="21"/>
          <w:lang w:val="en-IN"/>
        </w:rPr>
        <w:t xml:space="preserve">, </w:t>
      </w:r>
      <w:r>
        <w:rPr>
          <w:color w:val="CE9178"/>
          <w:sz w:val="21"/>
          <w:szCs w:val="21"/>
          <w:lang w:val="en-IN"/>
        </w:rPr>
        <w:t>sans-serif</w:t>
      </w:r>
      <w:r>
        <w:rPr>
          <w:color w:val="D4D4D4"/>
          <w:sz w:val="21"/>
          <w:szCs w:val="21"/>
          <w:lang w:val="en-IN"/>
        </w:rPr>
        <w:t>;</w:t>
      </w:r>
    </w:p>
    <w:p w14:paraId="4D6FDF09">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#f4f7f6</w:t>
      </w:r>
      <w:r>
        <w:rPr>
          <w:color w:val="D4D4D4"/>
          <w:sz w:val="21"/>
          <w:szCs w:val="21"/>
          <w:lang w:val="en-IN"/>
        </w:rPr>
        <w:t>;</w:t>
      </w:r>
    </w:p>
    <w:p w14:paraId="18DD22C4">
      <w:pPr>
        <w:shd w:val="clear" w:color="auto" w:fill="1F1F1F"/>
        <w:spacing w:line="285" w:lineRule="auto"/>
      </w:pPr>
      <w:r>
        <w:rPr>
          <w:color w:val="D4D4D4"/>
          <w:sz w:val="21"/>
          <w:szCs w:val="21"/>
          <w:lang w:val="en-IN"/>
        </w:rPr>
        <w:t xml:space="preserve">            </w:t>
      </w:r>
      <w:r>
        <w:rPr>
          <w:color w:val="9CDCFE"/>
          <w:sz w:val="21"/>
          <w:szCs w:val="21"/>
          <w:lang w:val="en-IN"/>
        </w:rPr>
        <w:t>color</w:t>
      </w:r>
      <w:r>
        <w:rPr>
          <w:color w:val="D4D4D4"/>
          <w:sz w:val="21"/>
          <w:szCs w:val="21"/>
          <w:lang w:val="en-IN"/>
        </w:rPr>
        <w:t xml:space="preserve">: </w:t>
      </w:r>
      <w:r>
        <w:rPr>
          <w:color w:val="CE9178"/>
          <w:sz w:val="21"/>
          <w:szCs w:val="21"/>
          <w:lang w:val="en-IN"/>
        </w:rPr>
        <w:t>#333</w:t>
      </w:r>
      <w:r>
        <w:rPr>
          <w:color w:val="D4D4D4"/>
          <w:sz w:val="21"/>
          <w:szCs w:val="21"/>
          <w:lang w:val="en-IN"/>
        </w:rPr>
        <w:t>;</w:t>
      </w:r>
    </w:p>
    <w:p w14:paraId="41E236C5">
      <w:pPr>
        <w:shd w:val="clear" w:color="auto" w:fill="1F1F1F"/>
        <w:spacing w:line="285" w:lineRule="auto"/>
      </w:pPr>
      <w:r>
        <w:rPr>
          <w:color w:val="D4D4D4"/>
          <w:sz w:val="21"/>
          <w:szCs w:val="21"/>
          <w:lang w:val="en-IN"/>
        </w:rPr>
        <w:t xml:space="preserve">            </w:t>
      </w:r>
      <w:r>
        <w:rPr>
          <w:color w:val="9CDCFE"/>
          <w:sz w:val="21"/>
          <w:szCs w:val="21"/>
          <w:lang w:val="en-IN"/>
        </w:rPr>
        <w:t>margin</w:t>
      </w:r>
      <w:r>
        <w:rPr>
          <w:color w:val="D4D4D4"/>
          <w:sz w:val="21"/>
          <w:szCs w:val="21"/>
          <w:lang w:val="en-IN"/>
        </w:rPr>
        <w:t xml:space="preserve">: </w:t>
      </w:r>
      <w:r>
        <w:rPr>
          <w:color w:val="B5CEA8"/>
          <w:sz w:val="21"/>
          <w:szCs w:val="21"/>
          <w:lang w:val="en-IN"/>
        </w:rPr>
        <w:t>0</w:t>
      </w:r>
      <w:r>
        <w:rPr>
          <w:color w:val="D4D4D4"/>
          <w:sz w:val="21"/>
          <w:szCs w:val="21"/>
          <w:lang w:val="en-IN"/>
        </w:rPr>
        <w:t>;</w:t>
      </w:r>
    </w:p>
    <w:p w14:paraId="162A3185">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0</w:t>
      </w:r>
      <w:r>
        <w:rPr>
          <w:color w:val="D4D4D4"/>
          <w:sz w:val="21"/>
          <w:szCs w:val="21"/>
          <w:lang w:val="en-IN"/>
        </w:rPr>
        <w:t>;</w:t>
      </w:r>
    </w:p>
    <w:p w14:paraId="312D574B">
      <w:pPr>
        <w:shd w:val="clear" w:color="auto" w:fill="1F1F1F"/>
        <w:spacing w:line="285" w:lineRule="auto"/>
      </w:pPr>
      <w:r>
        <w:rPr>
          <w:color w:val="D4D4D4"/>
          <w:sz w:val="21"/>
          <w:szCs w:val="21"/>
          <w:lang w:val="en-IN"/>
        </w:rPr>
        <w:t xml:space="preserve">        }</w:t>
      </w:r>
    </w:p>
    <w:p w14:paraId="01C752E2">
      <w:pPr>
        <w:shd w:val="clear" w:color="auto" w:fill="1F1F1F"/>
        <w:spacing w:line="285" w:lineRule="auto"/>
      </w:pPr>
      <w:r>
        <w:rPr>
          <w:color w:val="D4D4D4"/>
          <w:sz w:val="21"/>
          <w:szCs w:val="21"/>
          <w:lang w:val="en-IN"/>
        </w:rPr>
        <w:t xml:space="preserve">        </w:t>
      </w:r>
    </w:p>
    <w:p w14:paraId="2776E994">
      <w:pPr>
        <w:shd w:val="clear" w:color="auto" w:fill="1F1F1F"/>
        <w:spacing w:line="285" w:lineRule="auto"/>
      </w:pPr>
      <w:r>
        <w:rPr>
          <w:color w:val="D4D4D4"/>
          <w:sz w:val="21"/>
          <w:szCs w:val="21"/>
          <w:lang w:val="en-IN"/>
        </w:rPr>
        <w:t xml:space="preserve">        </w:t>
      </w:r>
      <w:r>
        <w:rPr>
          <w:color w:val="D7BA7D"/>
          <w:sz w:val="21"/>
          <w:szCs w:val="21"/>
          <w:lang w:val="en-IN"/>
        </w:rPr>
        <w:t>.container</w:t>
      </w:r>
      <w:r>
        <w:rPr>
          <w:color w:val="D4D4D4"/>
          <w:sz w:val="21"/>
          <w:szCs w:val="21"/>
          <w:lang w:val="en-IN"/>
        </w:rPr>
        <w:t xml:space="preserve"> {</w:t>
      </w:r>
    </w:p>
    <w:p w14:paraId="50EA7756">
      <w:pPr>
        <w:shd w:val="clear" w:color="auto" w:fill="1F1F1F"/>
        <w:spacing w:line="285" w:lineRule="auto"/>
      </w:pPr>
      <w:r>
        <w:rPr>
          <w:color w:val="D4D4D4"/>
          <w:sz w:val="21"/>
          <w:szCs w:val="21"/>
          <w:lang w:val="en-IN"/>
        </w:rPr>
        <w:t xml:space="preserve">            </w:t>
      </w:r>
      <w:r>
        <w:rPr>
          <w:color w:val="9CDCFE"/>
          <w:sz w:val="21"/>
          <w:szCs w:val="21"/>
          <w:lang w:val="en-IN"/>
        </w:rPr>
        <w:t>max-width</w:t>
      </w:r>
      <w:r>
        <w:rPr>
          <w:color w:val="D4D4D4"/>
          <w:sz w:val="21"/>
          <w:szCs w:val="21"/>
          <w:lang w:val="en-IN"/>
        </w:rPr>
        <w:t xml:space="preserve">: </w:t>
      </w:r>
      <w:r>
        <w:rPr>
          <w:color w:val="B5CEA8"/>
          <w:sz w:val="21"/>
          <w:szCs w:val="21"/>
          <w:lang w:val="en-IN"/>
        </w:rPr>
        <w:t>400px</w:t>
      </w:r>
      <w:r>
        <w:rPr>
          <w:color w:val="D4D4D4"/>
          <w:sz w:val="21"/>
          <w:szCs w:val="21"/>
          <w:lang w:val="en-IN"/>
        </w:rPr>
        <w:t>;</w:t>
      </w:r>
    </w:p>
    <w:p w14:paraId="2923BC63">
      <w:pPr>
        <w:shd w:val="clear" w:color="auto" w:fill="1F1F1F"/>
        <w:spacing w:line="285" w:lineRule="auto"/>
      </w:pPr>
      <w:r>
        <w:rPr>
          <w:color w:val="D4D4D4"/>
          <w:sz w:val="21"/>
          <w:szCs w:val="21"/>
          <w:lang w:val="en-IN"/>
        </w:rPr>
        <w:t xml:space="preserve">            </w:t>
      </w:r>
      <w:r>
        <w:rPr>
          <w:color w:val="9CDCFE"/>
          <w:sz w:val="21"/>
          <w:szCs w:val="21"/>
          <w:lang w:val="en-IN"/>
        </w:rPr>
        <w:t>margin</w:t>
      </w:r>
      <w:r>
        <w:rPr>
          <w:color w:val="D4D4D4"/>
          <w:sz w:val="21"/>
          <w:szCs w:val="21"/>
          <w:lang w:val="en-IN"/>
        </w:rPr>
        <w:t xml:space="preserve">: </w:t>
      </w:r>
      <w:r>
        <w:rPr>
          <w:color w:val="B5CEA8"/>
          <w:sz w:val="21"/>
          <w:szCs w:val="21"/>
          <w:lang w:val="en-IN"/>
        </w:rPr>
        <w:t>100px</w:t>
      </w:r>
      <w:r>
        <w:rPr>
          <w:color w:val="D4D4D4"/>
          <w:sz w:val="21"/>
          <w:szCs w:val="21"/>
          <w:lang w:val="en-IN"/>
        </w:rPr>
        <w:t xml:space="preserve"> </w:t>
      </w:r>
      <w:r>
        <w:rPr>
          <w:color w:val="CE9178"/>
          <w:sz w:val="21"/>
          <w:szCs w:val="21"/>
          <w:lang w:val="en-IN"/>
        </w:rPr>
        <w:t>auto</w:t>
      </w:r>
      <w:r>
        <w:rPr>
          <w:color w:val="D4D4D4"/>
          <w:sz w:val="21"/>
          <w:szCs w:val="21"/>
          <w:lang w:val="en-IN"/>
        </w:rPr>
        <w:t>;</w:t>
      </w:r>
    </w:p>
    <w:p w14:paraId="1A9F893A">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#fff</w:t>
      </w:r>
      <w:r>
        <w:rPr>
          <w:color w:val="D4D4D4"/>
          <w:sz w:val="21"/>
          <w:szCs w:val="21"/>
          <w:lang w:val="en-IN"/>
        </w:rPr>
        <w:t>;</w:t>
      </w:r>
    </w:p>
    <w:p w14:paraId="0CE86572">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20px</w:t>
      </w:r>
      <w:r>
        <w:rPr>
          <w:color w:val="D4D4D4"/>
          <w:sz w:val="21"/>
          <w:szCs w:val="21"/>
          <w:lang w:val="en-IN"/>
        </w:rPr>
        <w:t>;</w:t>
      </w:r>
    </w:p>
    <w:p w14:paraId="65B0F505">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8px</w:t>
      </w:r>
      <w:r>
        <w:rPr>
          <w:color w:val="D4D4D4"/>
          <w:sz w:val="21"/>
          <w:szCs w:val="21"/>
          <w:lang w:val="en-IN"/>
        </w:rPr>
        <w:t>;</w:t>
      </w:r>
    </w:p>
    <w:p w14:paraId="0257073F">
      <w:pPr>
        <w:shd w:val="clear" w:color="auto" w:fill="1F1F1F"/>
        <w:spacing w:line="285" w:lineRule="auto"/>
      </w:pPr>
      <w:r>
        <w:rPr>
          <w:color w:val="D4D4D4"/>
          <w:sz w:val="21"/>
          <w:szCs w:val="21"/>
          <w:lang w:val="en-IN"/>
        </w:rPr>
        <w:t xml:space="preserve">            </w:t>
      </w:r>
      <w:r>
        <w:rPr>
          <w:color w:val="9CDCFE"/>
          <w:sz w:val="21"/>
          <w:szCs w:val="21"/>
          <w:lang w:val="en-IN"/>
        </w:rPr>
        <w:t>box-shadow</w:t>
      </w:r>
      <w:r>
        <w:rPr>
          <w:color w:val="D4D4D4"/>
          <w:sz w:val="21"/>
          <w:szCs w:val="21"/>
          <w:lang w:val="en-IN"/>
        </w:rPr>
        <w:t xml:space="preserve">: </w:t>
      </w:r>
      <w:r>
        <w:rPr>
          <w:color w:val="B5CEA8"/>
          <w:sz w:val="21"/>
          <w:szCs w:val="21"/>
          <w:lang w:val="en-IN"/>
        </w:rPr>
        <w:t>0</w:t>
      </w:r>
      <w:r>
        <w:rPr>
          <w:color w:val="D4D4D4"/>
          <w:sz w:val="21"/>
          <w:szCs w:val="21"/>
          <w:lang w:val="en-IN"/>
        </w:rPr>
        <w:t xml:space="preserve"> </w:t>
      </w:r>
      <w:r>
        <w:rPr>
          <w:color w:val="B5CEA8"/>
          <w:sz w:val="21"/>
          <w:szCs w:val="21"/>
          <w:lang w:val="en-IN"/>
        </w:rPr>
        <w:t>4px</w:t>
      </w:r>
      <w:r>
        <w:rPr>
          <w:color w:val="D4D4D4"/>
          <w:sz w:val="21"/>
          <w:szCs w:val="21"/>
          <w:lang w:val="en-IN"/>
        </w:rPr>
        <w:t xml:space="preserve"> </w:t>
      </w:r>
      <w:r>
        <w:rPr>
          <w:color w:val="B5CEA8"/>
          <w:sz w:val="21"/>
          <w:szCs w:val="21"/>
          <w:lang w:val="en-IN"/>
        </w:rPr>
        <w:t>8px</w:t>
      </w:r>
      <w:r>
        <w:rPr>
          <w:color w:val="D4D4D4"/>
          <w:sz w:val="21"/>
          <w:szCs w:val="21"/>
          <w:lang w:val="en-IN"/>
        </w:rPr>
        <w:t xml:space="preserve"> </w:t>
      </w:r>
      <w:r>
        <w:rPr>
          <w:color w:val="DCDCAA"/>
          <w:sz w:val="21"/>
          <w:szCs w:val="21"/>
          <w:lang w:val="en-IN"/>
        </w:rPr>
        <w:t>rgba</w:t>
      </w:r>
      <w:r>
        <w:rPr>
          <w:color w:val="D4D4D4"/>
          <w:sz w:val="21"/>
          <w:szCs w:val="21"/>
          <w:lang w:val="en-IN"/>
        </w:rPr>
        <w:t>(</w:t>
      </w:r>
      <w:r>
        <w:rPr>
          <w:color w:val="B5CEA8"/>
          <w:sz w:val="21"/>
          <w:szCs w:val="21"/>
          <w:lang w:val="en-IN"/>
        </w:rPr>
        <w:t>0</w:t>
      </w:r>
      <w:r>
        <w:rPr>
          <w:color w:val="D4D4D4"/>
          <w:sz w:val="21"/>
          <w:szCs w:val="21"/>
          <w:lang w:val="en-IN"/>
        </w:rPr>
        <w:t xml:space="preserve">, </w:t>
      </w:r>
      <w:r>
        <w:rPr>
          <w:color w:val="B5CEA8"/>
          <w:sz w:val="21"/>
          <w:szCs w:val="21"/>
          <w:lang w:val="en-IN"/>
        </w:rPr>
        <w:t>0</w:t>
      </w:r>
      <w:r>
        <w:rPr>
          <w:color w:val="D4D4D4"/>
          <w:sz w:val="21"/>
          <w:szCs w:val="21"/>
          <w:lang w:val="en-IN"/>
        </w:rPr>
        <w:t xml:space="preserve">, </w:t>
      </w:r>
      <w:r>
        <w:rPr>
          <w:color w:val="B5CEA8"/>
          <w:sz w:val="21"/>
          <w:szCs w:val="21"/>
          <w:lang w:val="en-IN"/>
        </w:rPr>
        <w:t>0</w:t>
      </w:r>
      <w:r>
        <w:rPr>
          <w:color w:val="D4D4D4"/>
          <w:sz w:val="21"/>
          <w:szCs w:val="21"/>
          <w:lang w:val="en-IN"/>
        </w:rPr>
        <w:t xml:space="preserve">, </w:t>
      </w:r>
      <w:r>
        <w:rPr>
          <w:color w:val="B5CEA8"/>
          <w:sz w:val="21"/>
          <w:szCs w:val="21"/>
          <w:lang w:val="en-IN"/>
        </w:rPr>
        <w:t>0.1</w:t>
      </w:r>
      <w:r>
        <w:rPr>
          <w:color w:val="D4D4D4"/>
          <w:sz w:val="21"/>
          <w:szCs w:val="21"/>
          <w:lang w:val="en-IN"/>
        </w:rPr>
        <w:t>);</w:t>
      </w:r>
    </w:p>
    <w:p w14:paraId="58978D1E">
      <w:pPr>
        <w:shd w:val="clear" w:color="auto" w:fill="1F1F1F"/>
        <w:spacing w:line="285" w:lineRule="auto"/>
      </w:pPr>
      <w:r>
        <w:rPr>
          <w:color w:val="D4D4D4"/>
          <w:sz w:val="21"/>
          <w:szCs w:val="21"/>
          <w:lang w:val="en-IN"/>
        </w:rPr>
        <w:t xml:space="preserve">        }</w:t>
      </w:r>
    </w:p>
    <w:p w14:paraId="16181CBC">
      <w:pPr>
        <w:shd w:val="clear" w:color="auto" w:fill="1F1F1F"/>
        <w:spacing w:line="285" w:lineRule="auto"/>
      </w:pPr>
    </w:p>
    <w:p w14:paraId="0F1CAA95">
      <w:pPr>
        <w:shd w:val="clear" w:color="auto" w:fill="1F1F1F"/>
        <w:spacing w:line="285" w:lineRule="auto"/>
      </w:pPr>
      <w:r>
        <w:rPr>
          <w:color w:val="D4D4D4"/>
          <w:sz w:val="21"/>
          <w:szCs w:val="21"/>
          <w:lang w:val="en-IN"/>
        </w:rPr>
        <w:t xml:space="preserve">        </w:t>
      </w:r>
      <w:r>
        <w:rPr>
          <w:color w:val="D7BA7D"/>
          <w:sz w:val="21"/>
          <w:szCs w:val="21"/>
          <w:lang w:val="en-IN"/>
        </w:rPr>
        <w:t>input</w:t>
      </w:r>
      <w:r>
        <w:rPr>
          <w:color w:val="D4D4D4"/>
          <w:sz w:val="21"/>
          <w:szCs w:val="21"/>
          <w:lang w:val="en-IN"/>
        </w:rPr>
        <w:t>[</w:t>
      </w:r>
      <w:r>
        <w:rPr>
          <w:color w:val="9CDCFE"/>
          <w:sz w:val="21"/>
          <w:szCs w:val="21"/>
          <w:lang w:val="en-IN"/>
        </w:rPr>
        <w:t>type</w:t>
      </w:r>
      <w:r>
        <w:rPr>
          <w:color w:val="D4D4D4"/>
          <w:sz w:val="21"/>
          <w:szCs w:val="21"/>
          <w:lang w:val="en-IN"/>
        </w:rPr>
        <w:t>=</w:t>
      </w:r>
      <w:r>
        <w:rPr>
          <w:color w:val="CE9178"/>
          <w:sz w:val="21"/>
          <w:szCs w:val="21"/>
          <w:lang w:val="en-IN"/>
        </w:rPr>
        <w:t>"text"</w:t>
      </w:r>
      <w:r>
        <w:rPr>
          <w:color w:val="D4D4D4"/>
          <w:sz w:val="21"/>
          <w:szCs w:val="21"/>
          <w:lang w:val="en-IN"/>
        </w:rPr>
        <w:t xml:space="preserve">], </w:t>
      </w:r>
      <w:r>
        <w:rPr>
          <w:color w:val="D7BA7D"/>
          <w:sz w:val="21"/>
          <w:szCs w:val="21"/>
          <w:lang w:val="en-IN"/>
        </w:rPr>
        <w:t>input</w:t>
      </w:r>
      <w:r>
        <w:rPr>
          <w:color w:val="D4D4D4"/>
          <w:sz w:val="21"/>
          <w:szCs w:val="21"/>
          <w:lang w:val="en-IN"/>
        </w:rPr>
        <w:t>[</w:t>
      </w:r>
      <w:r>
        <w:rPr>
          <w:color w:val="9CDCFE"/>
          <w:sz w:val="21"/>
          <w:szCs w:val="21"/>
          <w:lang w:val="en-IN"/>
        </w:rPr>
        <w:t>type</w:t>
      </w:r>
      <w:r>
        <w:rPr>
          <w:color w:val="D4D4D4"/>
          <w:sz w:val="21"/>
          <w:szCs w:val="21"/>
          <w:lang w:val="en-IN"/>
        </w:rPr>
        <w:t>=</w:t>
      </w:r>
      <w:r>
        <w:rPr>
          <w:color w:val="CE9178"/>
          <w:sz w:val="21"/>
          <w:szCs w:val="21"/>
          <w:lang w:val="en-IN"/>
        </w:rPr>
        <w:t>"password"</w:t>
      </w:r>
      <w:r>
        <w:rPr>
          <w:color w:val="D4D4D4"/>
          <w:sz w:val="21"/>
          <w:szCs w:val="21"/>
          <w:lang w:val="en-IN"/>
        </w:rPr>
        <w:t>] {</w:t>
      </w:r>
    </w:p>
    <w:p w14:paraId="315D275F">
      <w:pPr>
        <w:shd w:val="clear" w:color="auto" w:fill="1F1F1F"/>
        <w:spacing w:line="285" w:lineRule="auto"/>
      </w:pPr>
      <w:r>
        <w:rPr>
          <w:color w:val="D4D4D4"/>
          <w:sz w:val="21"/>
          <w:szCs w:val="21"/>
          <w:lang w:val="en-IN"/>
        </w:rPr>
        <w:t xml:space="preserve">            </w:t>
      </w:r>
      <w:r>
        <w:rPr>
          <w:color w:val="9CDCFE"/>
          <w:sz w:val="21"/>
          <w:szCs w:val="21"/>
          <w:lang w:val="en-IN"/>
        </w:rPr>
        <w:t>width</w:t>
      </w:r>
      <w:r>
        <w:rPr>
          <w:color w:val="D4D4D4"/>
          <w:sz w:val="21"/>
          <w:szCs w:val="21"/>
          <w:lang w:val="en-IN"/>
        </w:rPr>
        <w:t xml:space="preserve">: </w:t>
      </w:r>
      <w:r>
        <w:rPr>
          <w:color w:val="B5CEA8"/>
          <w:sz w:val="21"/>
          <w:szCs w:val="21"/>
          <w:lang w:val="en-IN"/>
        </w:rPr>
        <w:t>100%</w:t>
      </w:r>
      <w:r>
        <w:rPr>
          <w:color w:val="D4D4D4"/>
          <w:sz w:val="21"/>
          <w:szCs w:val="21"/>
          <w:lang w:val="en-IN"/>
        </w:rPr>
        <w:t>;</w:t>
      </w:r>
    </w:p>
    <w:p w14:paraId="3ED96363">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10px</w:t>
      </w:r>
      <w:r>
        <w:rPr>
          <w:color w:val="D4D4D4"/>
          <w:sz w:val="21"/>
          <w:szCs w:val="21"/>
          <w:lang w:val="en-IN"/>
        </w:rPr>
        <w:t>;</w:t>
      </w:r>
    </w:p>
    <w:p w14:paraId="67606C3F">
      <w:pPr>
        <w:shd w:val="clear" w:color="auto" w:fill="1F1F1F"/>
        <w:spacing w:line="285" w:lineRule="auto"/>
      </w:pPr>
      <w:r>
        <w:rPr>
          <w:color w:val="D4D4D4"/>
          <w:sz w:val="21"/>
          <w:szCs w:val="21"/>
          <w:lang w:val="en-IN"/>
        </w:rPr>
        <w:t xml:space="preserve">            </w:t>
      </w:r>
      <w:r>
        <w:rPr>
          <w:color w:val="9CDCFE"/>
          <w:sz w:val="21"/>
          <w:szCs w:val="21"/>
          <w:lang w:val="en-IN"/>
        </w:rPr>
        <w:t>margin</w:t>
      </w:r>
      <w:r>
        <w:rPr>
          <w:color w:val="D4D4D4"/>
          <w:sz w:val="21"/>
          <w:szCs w:val="21"/>
          <w:lang w:val="en-IN"/>
        </w:rPr>
        <w:t xml:space="preserve">: </w:t>
      </w:r>
      <w:r>
        <w:rPr>
          <w:color w:val="B5CEA8"/>
          <w:sz w:val="21"/>
          <w:szCs w:val="21"/>
          <w:lang w:val="en-IN"/>
        </w:rPr>
        <w:t>10px</w:t>
      </w:r>
      <w:r>
        <w:rPr>
          <w:color w:val="D4D4D4"/>
          <w:sz w:val="21"/>
          <w:szCs w:val="21"/>
          <w:lang w:val="en-IN"/>
        </w:rPr>
        <w:t xml:space="preserve"> </w:t>
      </w:r>
      <w:r>
        <w:rPr>
          <w:color w:val="B5CEA8"/>
          <w:sz w:val="21"/>
          <w:szCs w:val="21"/>
          <w:lang w:val="en-IN"/>
        </w:rPr>
        <w:t>0</w:t>
      </w:r>
      <w:r>
        <w:rPr>
          <w:color w:val="D4D4D4"/>
          <w:sz w:val="21"/>
          <w:szCs w:val="21"/>
          <w:lang w:val="en-IN"/>
        </w:rPr>
        <w:t>;</w:t>
      </w:r>
    </w:p>
    <w:p w14:paraId="48BB72CF">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5px</w:t>
      </w:r>
      <w:r>
        <w:rPr>
          <w:color w:val="D4D4D4"/>
          <w:sz w:val="21"/>
          <w:szCs w:val="21"/>
          <w:lang w:val="en-IN"/>
        </w:rPr>
        <w:t>;</w:t>
      </w:r>
    </w:p>
    <w:p w14:paraId="004E6D8A">
      <w:pPr>
        <w:shd w:val="clear" w:color="auto" w:fill="1F1F1F"/>
        <w:spacing w:line="285" w:lineRule="auto"/>
      </w:pPr>
      <w:r>
        <w:rPr>
          <w:color w:val="D4D4D4"/>
          <w:sz w:val="21"/>
          <w:szCs w:val="21"/>
          <w:lang w:val="en-IN"/>
        </w:rPr>
        <w:t xml:space="preserve">            </w:t>
      </w:r>
      <w:r>
        <w:rPr>
          <w:color w:val="9CDCFE"/>
          <w:sz w:val="21"/>
          <w:szCs w:val="21"/>
          <w:lang w:val="en-IN"/>
        </w:rPr>
        <w:t>border</w:t>
      </w:r>
      <w:r>
        <w:rPr>
          <w:color w:val="D4D4D4"/>
          <w:sz w:val="21"/>
          <w:szCs w:val="21"/>
          <w:lang w:val="en-IN"/>
        </w:rPr>
        <w:t xml:space="preserve">: </w:t>
      </w:r>
      <w:r>
        <w:rPr>
          <w:color w:val="B5CEA8"/>
          <w:sz w:val="21"/>
          <w:szCs w:val="21"/>
          <w:lang w:val="en-IN"/>
        </w:rPr>
        <w:t>1px</w:t>
      </w:r>
      <w:r>
        <w:rPr>
          <w:color w:val="D4D4D4"/>
          <w:sz w:val="21"/>
          <w:szCs w:val="21"/>
          <w:lang w:val="en-IN"/>
        </w:rPr>
        <w:t xml:space="preserve"> </w:t>
      </w:r>
      <w:r>
        <w:rPr>
          <w:color w:val="CE9178"/>
          <w:sz w:val="21"/>
          <w:szCs w:val="21"/>
          <w:lang w:val="en-IN"/>
        </w:rPr>
        <w:t>solid</w:t>
      </w:r>
      <w:r>
        <w:rPr>
          <w:color w:val="D4D4D4"/>
          <w:sz w:val="21"/>
          <w:szCs w:val="21"/>
          <w:lang w:val="en-IN"/>
        </w:rPr>
        <w:t xml:space="preserve"> </w:t>
      </w:r>
      <w:r>
        <w:rPr>
          <w:color w:val="CE9178"/>
          <w:sz w:val="21"/>
          <w:szCs w:val="21"/>
          <w:lang w:val="en-IN"/>
        </w:rPr>
        <w:t>#ccc</w:t>
      </w:r>
      <w:r>
        <w:rPr>
          <w:color w:val="D4D4D4"/>
          <w:sz w:val="21"/>
          <w:szCs w:val="21"/>
          <w:lang w:val="en-IN"/>
        </w:rPr>
        <w:t>;</w:t>
      </w:r>
    </w:p>
    <w:p w14:paraId="41D834A2">
      <w:pPr>
        <w:shd w:val="clear" w:color="auto" w:fill="1F1F1F"/>
        <w:spacing w:line="285" w:lineRule="auto"/>
      </w:pPr>
      <w:r>
        <w:rPr>
          <w:color w:val="D4D4D4"/>
          <w:sz w:val="21"/>
          <w:szCs w:val="21"/>
          <w:lang w:val="en-IN"/>
        </w:rPr>
        <w:t xml:space="preserve">        }</w:t>
      </w:r>
    </w:p>
    <w:p w14:paraId="68C2CD9B">
      <w:pPr>
        <w:shd w:val="clear" w:color="auto" w:fill="1F1F1F"/>
        <w:spacing w:line="285" w:lineRule="auto"/>
      </w:pPr>
    </w:p>
    <w:p w14:paraId="4CC69D97">
      <w:pPr>
        <w:shd w:val="clear" w:color="auto" w:fill="1F1F1F"/>
        <w:spacing w:line="285" w:lineRule="auto"/>
      </w:pPr>
      <w:r>
        <w:rPr>
          <w:color w:val="D4D4D4"/>
          <w:sz w:val="21"/>
          <w:szCs w:val="21"/>
          <w:lang w:val="en-IN"/>
        </w:rPr>
        <w:t xml:space="preserve">        </w:t>
      </w:r>
      <w:r>
        <w:rPr>
          <w:color w:val="D7BA7D"/>
          <w:sz w:val="21"/>
          <w:szCs w:val="21"/>
          <w:lang w:val="en-IN"/>
        </w:rPr>
        <w:t>button</w:t>
      </w:r>
      <w:r>
        <w:rPr>
          <w:color w:val="D4D4D4"/>
          <w:sz w:val="21"/>
          <w:szCs w:val="21"/>
          <w:lang w:val="en-IN"/>
        </w:rPr>
        <w:t xml:space="preserve"> {</w:t>
      </w:r>
    </w:p>
    <w:p w14:paraId="03071500">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#5cb85c</w:t>
      </w:r>
      <w:r>
        <w:rPr>
          <w:color w:val="D4D4D4"/>
          <w:sz w:val="21"/>
          <w:szCs w:val="21"/>
          <w:lang w:val="en-IN"/>
        </w:rPr>
        <w:t>;</w:t>
      </w:r>
    </w:p>
    <w:p w14:paraId="145FE56F">
      <w:pPr>
        <w:shd w:val="clear" w:color="auto" w:fill="1F1F1F"/>
        <w:spacing w:line="285" w:lineRule="auto"/>
      </w:pPr>
      <w:r>
        <w:rPr>
          <w:color w:val="D4D4D4"/>
          <w:sz w:val="21"/>
          <w:szCs w:val="21"/>
          <w:lang w:val="en-IN"/>
        </w:rPr>
        <w:t xml:space="preserve">            </w:t>
      </w:r>
      <w:r>
        <w:rPr>
          <w:color w:val="9CDCFE"/>
          <w:sz w:val="21"/>
          <w:szCs w:val="21"/>
          <w:lang w:val="en-IN"/>
        </w:rPr>
        <w:t>border</w:t>
      </w:r>
      <w:r>
        <w:rPr>
          <w:color w:val="D4D4D4"/>
          <w:sz w:val="21"/>
          <w:szCs w:val="21"/>
          <w:lang w:val="en-IN"/>
        </w:rPr>
        <w:t xml:space="preserve">: </w:t>
      </w:r>
      <w:r>
        <w:rPr>
          <w:color w:val="CE9178"/>
          <w:sz w:val="21"/>
          <w:szCs w:val="21"/>
          <w:lang w:val="en-IN"/>
        </w:rPr>
        <w:t>none</w:t>
      </w:r>
      <w:r>
        <w:rPr>
          <w:color w:val="D4D4D4"/>
          <w:sz w:val="21"/>
          <w:szCs w:val="21"/>
          <w:lang w:val="en-IN"/>
        </w:rPr>
        <w:t>;</w:t>
      </w:r>
    </w:p>
    <w:p w14:paraId="3009CC06">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10px</w:t>
      </w:r>
      <w:r>
        <w:rPr>
          <w:color w:val="D4D4D4"/>
          <w:sz w:val="21"/>
          <w:szCs w:val="21"/>
          <w:lang w:val="en-IN"/>
        </w:rPr>
        <w:t xml:space="preserve"> </w:t>
      </w:r>
      <w:r>
        <w:rPr>
          <w:color w:val="B5CEA8"/>
          <w:sz w:val="21"/>
          <w:szCs w:val="21"/>
          <w:lang w:val="en-IN"/>
        </w:rPr>
        <w:t>20px</w:t>
      </w:r>
      <w:r>
        <w:rPr>
          <w:color w:val="D4D4D4"/>
          <w:sz w:val="21"/>
          <w:szCs w:val="21"/>
          <w:lang w:val="en-IN"/>
        </w:rPr>
        <w:t>;</w:t>
      </w:r>
    </w:p>
    <w:p w14:paraId="22EE2EFF">
      <w:pPr>
        <w:shd w:val="clear" w:color="auto" w:fill="1F1F1F"/>
        <w:spacing w:line="285" w:lineRule="auto"/>
      </w:pPr>
      <w:r>
        <w:rPr>
          <w:color w:val="D4D4D4"/>
          <w:sz w:val="21"/>
          <w:szCs w:val="21"/>
          <w:lang w:val="en-IN"/>
        </w:rPr>
        <w:t xml:space="preserve">            </w:t>
      </w:r>
      <w:r>
        <w:rPr>
          <w:color w:val="9CDCFE"/>
          <w:sz w:val="21"/>
          <w:szCs w:val="21"/>
          <w:lang w:val="en-IN"/>
        </w:rPr>
        <w:t>color</w:t>
      </w:r>
      <w:r>
        <w:rPr>
          <w:color w:val="D4D4D4"/>
          <w:sz w:val="21"/>
          <w:szCs w:val="21"/>
          <w:lang w:val="en-IN"/>
        </w:rPr>
        <w:t xml:space="preserve">: </w:t>
      </w:r>
      <w:r>
        <w:rPr>
          <w:color w:val="CE9178"/>
          <w:sz w:val="21"/>
          <w:szCs w:val="21"/>
          <w:lang w:val="en-IN"/>
        </w:rPr>
        <w:t>white</w:t>
      </w:r>
      <w:r>
        <w:rPr>
          <w:color w:val="D4D4D4"/>
          <w:sz w:val="21"/>
          <w:szCs w:val="21"/>
          <w:lang w:val="en-IN"/>
        </w:rPr>
        <w:t>;</w:t>
      </w:r>
    </w:p>
    <w:p w14:paraId="3710285C">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5px</w:t>
      </w:r>
      <w:r>
        <w:rPr>
          <w:color w:val="D4D4D4"/>
          <w:sz w:val="21"/>
          <w:szCs w:val="21"/>
          <w:lang w:val="en-IN"/>
        </w:rPr>
        <w:t>;</w:t>
      </w:r>
    </w:p>
    <w:p w14:paraId="40E79364">
      <w:pPr>
        <w:shd w:val="clear" w:color="auto" w:fill="1F1F1F"/>
        <w:spacing w:line="285" w:lineRule="auto"/>
      </w:pPr>
      <w:r>
        <w:rPr>
          <w:color w:val="D4D4D4"/>
          <w:sz w:val="21"/>
          <w:szCs w:val="21"/>
          <w:lang w:val="en-IN"/>
        </w:rPr>
        <w:t xml:space="preserve">            </w:t>
      </w:r>
      <w:r>
        <w:rPr>
          <w:color w:val="9CDCFE"/>
          <w:sz w:val="21"/>
          <w:szCs w:val="21"/>
          <w:lang w:val="en-IN"/>
        </w:rPr>
        <w:t>cursor</w:t>
      </w:r>
      <w:r>
        <w:rPr>
          <w:color w:val="D4D4D4"/>
          <w:sz w:val="21"/>
          <w:szCs w:val="21"/>
          <w:lang w:val="en-IN"/>
        </w:rPr>
        <w:t xml:space="preserve">: </w:t>
      </w:r>
      <w:r>
        <w:rPr>
          <w:color w:val="CE9178"/>
          <w:sz w:val="21"/>
          <w:szCs w:val="21"/>
          <w:lang w:val="en-IN"/>
        </w:rPr>
        <w:t>pointer</w:t>
      </w:r>
      <w:r>
        <w:rPr>
          <w:color w:val="D4D4D4"/>
          <w:sz w:val="21"/>
          <w:szCs w:val="21"/>
          <w:lang w:val="en-IN"/>
        </w:rPr>
        <w:t>;</w:t>
      </w:r>
    </w:p>
    <w:p w14:paraId="161EC8D6">
      <w:pPr>
        <w:shd w:val="clear" w:color="auto" w:fill="1F1F1F"/>
        <w:spacing w:line="285" w:lineRule="auto"/>
      </w:pPr>
      <w:r>
        <w:rPr>
          <w:color w:val="D4D4D4"/>
          <w:sz w:val="21"/>
          <w:szCs w:val="21"/>
          <w:lang w:val="en-IN"/>
        </w:rPr>
        <w:t xml:space="preserve">            </w:t>
      </w:r>
      <w:r>
        <w:rPr>
          <w:color w:val="9CDCFE"/>
          <w:sz w:val="21"/>
          <w:szCs w:val="21"/>
          <w:lang w:val="en-IN"/>
        </w:rPr>
        <w:t>width</w:t>
      </w:r>
      <w:r>
        <w:rPr>
          <w:color w:val="D4D4D4"/>
          <w:sz w:val="21"/>
          <w:szCs w:val="21"/>
          <w:lang w:val="en-IN"/>
        </w:rPr>
        <w:t xml:space="preserve">: </w:t>
      </w:r>
      <w:r>
        <w:rPr>
          <w:color w:val="B5CEA8"/>
          <w:sz w:val="21"/>
          <w:szCs w:val="21"/>
          <w:lang w:val="en-IN"/>
        </w:rPr>
        <w:t>100%</w:t>
      </w:r>
      <w:r>
        <w:rPr>
          <w:color w:val="D4D4D4"/>
          <w:sz w:val="21"/>
          <w:szCs w:val="21"/>
          <w:lang w:val="en-IN"/>
        </w:rPr>
        <w:t>;</w:t>
      </w:r>
    </w:p>
    <w:p w14:paraId="7461B48D">
      <w:pPr>
        <w:shd w:val="clear" w:color="auto" w:fill="1F1F1F"/>
        <w:spacing w:line="285" w:lineRule="auto"/>
      </w:pPr>
      <w:r>
        <w:rPr>
          <w:color w:val="D4D4D4"/>
          <w:sz w:val="21"/>
          <w:szCs w:val="21"/>
          <w:lang w:val="en-IN"/>
        </w:rPr>
        <w:t xml:space="preserve">        }</w:t>
      </w:r>
    </w:p>
    <w:p w14:paraId="7F0984D8">
      <w:pPr>
        <w:shd w:val="clear" w:color="auto" w:fill="1F1F1F"/>
        <w:spacing w:line="285" w:lineRule="auto"/>
      </w:pPr>
    </w:p>
    <w:p w14:paraId="714697C1">
      <w:pPr>
        <w:shd w:val="clear" w:color="auto" w:fill="1F1F1F"/>
        <w:spacing w:line="285" w:lineRule="auto"/>
      </w:pPr>
      <w:r>
        <w:rPr>
          <w:color w:val="D4D4D4"/>
          <w:sz w:val="21"/>
          <w:szCs w:val="21"/>
          <w:lang w:val="en-IN"/>
        </w:rPr>
        <w:t xml:space="preserve">        </w:t>
      </w:r>
      <w:r>
        <w:rPr>
          <w:color w:val="D7BA7D"/>
          <w:sz w:val="21"/>
          <w:szCs w:val="21"/>
          <w:lang w:val="en-IN"/>
        </w:rPr>
        <w:t>button:hover</w:t>
      </w:r>
      <w:r>
        <w:rPr>
          <w:color w:val="D4D4D4"/>
          <w:sz w:val="21"/>
          <w:szCs w:val="21"/>
          <w:lang w:val="en-IN"/>
        </w:rPr>
        <w:t xml:space="preserve"> {</w:t>
      </w:r>
    </w:p>
    <w:p w14:paraId="326273E8">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#4cae4c</w:t>
      </w:r>
      <w:r>
        <w:rPr>
          <w:color w:val="D4D4D4"/>
          <w:sz w:val="21"/>
          <w:szCs w:val="21"/>
          <w:lang w:val="en-IN"/>
        </w:rPr>
        <w:t>;</w:t>
      </w:r>
    </w:p>
    <w:p w14:paraId="77B79EE7">
      <w:pPr>
        <w:shd w:val="clear" w:color="auto" w:fill="1F1F1F"/>
        <w:spacing w:line="285" w:lineRule="auto"/>
      </w:pPr>
      <w:r>
        <w:rPr>
          <w:color w:val="D4D4D4"/>
          <w:sz w:val="21"/>
          <w:szCs w:val="21"/>
          <w:lang w:val="en-IN"/>
        </w:rPr>
        <w:t xml:space="preserve">        }</w:t>
      </w:r>
    </w:p>
    <w:p w14:paraId="4D648892">
      <w:pPr>
        <w:shd w:val="clear" w:color="auto" w:fill="1F1F1F"/>
        <w:spacing w:line="285" w:lineRule="auto"/>
      </w:pPr>
    </w:p>
    <w:p w14:paraId="1A755868">
      <w:pPr>
        <w:shd w:val="clear" w:color="auto" w:fill="1F1F1F"/>
        <w:spacing w:line="285" w:lineRule="auto"/>
      </w:pPr>
      <w:r>
        <w:rPr>
          <w:color w:val="D4D4D4"/>
          <w:sz w:val="21"/>
          <w:szCs w:val="21"/>
          <w:lang w:val="en-IN"/>
        </w:rPr>
        <w:t xml:space="preserve">        </w:t>
      </w:r>
      <w:r>
        <w:rPr>
          <w:color w:val="D7BA7D"/>
          <w:sz w:val="21"/>
          <w:szCs w:val="21"/>
          <w:lang w:val="en-IN"/>
        </w:rPr>
        <w:t>.alert-danger</w:t>
      </w:r>
      <w:r>
        <w:rPr>
          <w:color w:val="D4D4D4"/>
          <w:sz w:val="21"/>
          <w:szCs w:val="21"/>
          <w:lang w:val="en-IN"/>
        </w:rPr>
        <w:t xml:space="preserve"> {</w:t>
      </w:r>
    </w:p>
    <w:p w14:paraId="572B24F7">
      <w:pPr>
        <w:shd w:val="clear" w:color="auto" w:fill="1F1F1F"/>
        <w:spacing w:line="285" w:lineRule="auto"/>
      </w:pPr>
      <w:r>
        <w:rPr>
          <w:color w:val="D4D4D4"/>
          <w:sz w:val="21"/>
          <w:szCs w:val="21"/>
          <w:lang w:val="en-IN"/>
        </w:rPr>
        <w:t xml:space="preserve">            </w:t>
      </w:r>
      <w:r>
        <w:rPr>
          <w:color w:val="9CDCFE"/>
          <w:sz w:val="21"/>
          <w:szCs w:val="21"/>
          <w:lang w:val="en-IN"/>
        </w:rPr>
        <w:t>background-color</w:t>
      </w:r>
      <w:r>
        <w:rPr>
          <w:color w:val="D4D4D4"/>
          <w:sz w:val="21"/>
          <w:szCs w:val="21"/>
          <w:lang w:val="en-IN"/>
        </w:rPr>
        <w:t xml:space="preserve">: </w:t>
      </w:r>
      <w:r>
        <w:rPr>
          <w:color w:val="CE9178"/>
          <w:sz w:val="21"/>
          <w:szCs w:val="21"/>
          <w:lang w:val="en-IN"/>
        </w:rPr>
        <w:t>#f8d7da</w:t>
      </w:r>
      <w:r>
        <w:rPr>
          <w:color w:val="D4D4D4"/>
          <w:sz w:val="21"/>
          <w:szCs w:val="21"/>
          <w:lang w:val="en-IN"/>
        </w:rPr>
        <w:t>;</w:t>
      </w:r>
    </w:p>
    <w:p w14:paraId="46629774">
      <w:pPr>
        <w:shd w:val="clear" w:color="auto" w:fill="1F1F1F"/>
        <w:spacing w:line="285" w:lineRule="auto"/>
      </w:pPr>
      <w:r>
        <w:rPr>
          <w:color w:val="D4D4D4"/>
          <w:sz w:val="21"/>
          <w:szCs w:val="21"/>
          <w:lang w:val="en-IN"/>
        </w:rPr>
        <w:t xml:space="preserve">            </w:t>
      </w:r>
      <w:r>
        <w:rPr>
          <w:color w:val="9CDCFE"/>
          <w:sz w:val="21"/>
          <w:szCs w:val="21"/>
          <w:lang w:val="en-IN"/>
        </w:rPr>
        <w:t>color</w:t>
      </w:r>
      <w:r>
        <w:rPr>
          <w:color w:val="D4D4D4"/>
          <w:sz w:val="21"/>
          <w:szCs w:val="21"/>
          <w:lang w:val="en-IN"/>
        </w:rPr>
        <w:t xml:space="preserve">: </w:t>
      </w:r>
      <w:r>
        <w:rPr>
          <w:color w:val="CE9178"/>
          <w:sz w:val="21"/>
          <w:szCs w:val="21"/>
          <w:lang w:val="en-IN"/>
        </w:rPr>
        <w:t>#721c24</w:t>
      </w:r>
      <w:r>
        <w:rPr>
          <w:color w:val="D4D4D4"/>
          <w:sz w:val="21"/>
          <w:szCs w:val="21"/>
          <w:lang w:val="en-IN"/>
        </w:rPr>
        <w:t>;</w:t>
      </w:r>
    </w:p>
    <w:p w14:paraId="5701FB37">
      <w:pPr>
        <w:shd w:val="clear" w:color="auto" w:fill="1F1F1F"/>
        <w:spacing w:line="285" w:lineRule="auto"/>
      </w:pPr>
      <w:r>
        <w:rPr>
          <w:color w:val="D4D4D4"/>
          <w:sz w:val="21"/>
          <w:szCs w:val="21"/>
          <w:lang w:val="en-IN"/>
        </w:rPr>
        <w:t xml:space="preserve">            </w:t>
      </w:r>
      <w:r>
        <w:rPr>
          <w:color w:val="9CDCFE"/>
          <w:sz w:val="21"/>
          <w:szCs w:val="21"/>
          <w:lang w:val="en-IN"/>
        </w:rPr>
        <w:t>padding</w:t>
      </w:r>
      <w:r>
        <w:rPr>
          <w:color w:val="D4D4D4"/>
          <w:sz w:val="21"/>
          <w:szCs w:val="21"/>
          <w:lang w:val="en-IN"/>
        </w:rPr>
        <w:t xml:space="preserve">: </w:t>
      </w:r>
      <w:r>
        <w:rPr>
          <w:color w:val="B5CEA8"/>
          <w:sz w:val="21"/>
          <w:szCs w:val="21"/>
          <w:lang w:val="en-IN"/>
        </w:rPr>
        <w:t>10px</w:t>
      </w:r>
      <w:r>
        <w:rPr>
          <w:color w:val="D4D4D4"/>
          <w:sz w:val="21"/>
          <w:szCs w:val="21"/>
          <w:lang w:val="en-IN"/>
        </w:rPr>
        <w:t>;</w:t>
      </w:r>
    </w:p>
    <w:p w14:paraId="37E3CE15">
      <w:pPr>
        <w:shd w:val="clear" w:color="auto" w:fill="1F1F1F"/>
        <w:spacing w:line="285" w:lineRule="auto"/>
      </w:pPr>
      <w:r>
        <w:rPr>
          <w:color w:val="D4D4D4"/>
          <w:sz w:val="21"/>
          <w:szCs w:val="21"/>
          <w:lang w:val="en-IN"/>
        </w:rPr>
        <w:t xml:space="preserve">            </w:t>
      </w:r>
      <w:r>
        <w:rPr>
          <w:color w:val="9CDCFE"/>
          <w:sz w:val="21"/>
          <w:szCs w:val="21"/>
          <w:lang w:val="en-IN"/>
        </w:rPr>
        <w:t>border-radius</w:t>
      </w:r>
      <w:r>
        <w:rPr>
          <w:color w:val="D4D4D4"/>
          <w:sz w:val="21"/>
          <w:szCs w:val="21"/>
          <w:lang w:val="en-IN"/>
        </w:rPr>
        <w:t xml:space="preserve">: </w:t>
      </w:r>
      <w:r>
        <w:rPr>
          <w:color w:val="B5CEA8"/>
          <w:sz w:val="21"/>
          <w:szCs w:val="21"/>
          <w:lang w:val="en-IN"/>
        </w:rPr>
        <w:t>5px</w:t>
      </w:r>
      <w:r>
        <w:rPr>
          <w:color w:val="D4D4D4"/>
          <w:sz w:val="21"/>
          <w:szCs w:val="21"/>
          <w:lang w:val="en-IN"/>
        </w:rPr>
        <w:t>;</w:t>
      </w:r>
    </w:p>
    <w:p w14:paraId="42EB69D3">
      <w:pPr>
        <w:shd w:val="clear" w:color="auto" w:fill="1F1F1F"/>
        <w:spacing w:line="285" w:lineRule="auto"/>
      </w:pPr>
      <w:r>
        <w:rPr>
          <w:color w:val="D4D4D4"/>
          <w:sz w:val="21"/>
          <w:szCs w:val="21"/>
          <w:lang w:val="en-IN"/>
        </w:rPr>
        <w:t xml:space="preserve">        }</w:t>
      </w:r>
    </w:p>
    <w:p w14:paraId="030A51AD">
      <w:pPr>
        <w:shd w:val="clear" w:color="auto" w:fill="1F1F1F"/>
        <w:spacing w:line="285" w:lineRule="auto"/>
      </w:pPr>
      <w:r>
        <w:rPr>
          <w:color w:val="D4D4D4"/>
          <w:sz w:val="21"/>
          <w:szCs w:val="21"/>
          <w:lang w:val="en-IN"/>
        </w:rPr>
        <w:t xml:space="preserve">    </w:t>
      </w:r>
      <w:r>
        <w:rPr>
          <w:color w:val="808080"/>
          <w:sz w:val="21"/>
          <w:szCs w:val="21"/>
          <w:lang w:val="en-IN"/>
        </w:rPr>
        <w:t>&lt;/</w:t>
      </w:r>
      <w:r>
        <w:rPr>
          <w:color w:val="569CD6"/>
          <w:sz w:val="21"/>
          <w:szCs w:val="21"/>
          <w:lang w:val="en-IN"/>
        </w:rPr>
        <w:t>style</w:t>
      </w:r>
      <w:r>
        <w:rPr>
          <w:color w:val="808080"/>
          <w:sz w:val="21"/>
          <w:szCs w:val="21"/>
          <w:lang w:val="en-IN"/>
        </w:rPr>
        <w:t>&gt;</w:t>
      </w:r>
    </w:p>
    <w:p w14:paraId="118B3B47">
      <w:pPr>
        <w:shd w:val="clear" w:color="auto" w:fill="1F1F1F"/>
        <w:spacing w:line="285" w:lineRule="auto"/>
      </w:pPr>
    </w:p>
    <w:p w14:paraId="666D44D6">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script</w:t>
      </w:r>
      <w:r>
        <w:rPr>
          <w:color w:val="808080"/>
          <w:sz w:val="21"/>
          <w:szCs w:val="21"/>
          <w:lang w:val="en-IN"/>
        </w:rPr>
        <w:t>&gt;</w:t>
      </w:r>
    </w:p>
    <w:p w14:paraId="56472EE4">
      <w:pPr>
        <w:shd w:val="clear" w:color="auto" w:fill="1F1F1F"/>
        <w:spacing w:line="285" w:lineRule="auto"/>
      </w:pPr>
      <w:r>
        <w:rPr>
          <w:color w:val="D4D4D4"/>
          <w:sz w:val="21"/>
          <w:szCs w:val="21"/>
          <w:lang w:val="en-IN"/>
        </w:rPr>
        <w:t xml:space="preserve">        </w:t>
      </w:r>
      <w:r>
        <w:rPr>
          <w:color w:val="569CD6"/>
          <w:sz w:val="21"/>
          <w:szCs w:val="21"/>
          <w:lang w:val="en-IN"/>
        </w:rPr>
        <w:t>function</w:t>
      </w:r>
      <w:r>
        <w:rPr>
          <w:color w:val="D4D4D4"/>
          <w:sz w:val="21"/>
          <w:szCs w:val="21"/>
          <w:lang w:val="en-IN"/>
        </w:rPr>
        <w:t xml:space="preserve"> </w:t>
      </w:r>
      <w:r>
        <w:rPr>
          <w:color w:val="DCDCAA"/>
          <w:sz w:val="21"/>
          <w:szCs w:val="21"/>
          <w:lang w:val="en-IN"/>
        </w:rPr>
        <w:t>validateLoginForm</w:t>
      </w:r>
      <w:r>
        <w:rPr>
          <w:color w:val="D4D4D4"/>
          <w:sz w:val="21"/>
          <w:szCs w:val="21"/>
          <w:lang w:val="en-IN"/>
        </w:rPr>
        <w:t>() {</w:t>
      </w:r>
    </w:p>
    <w:p w14:paraId="034361EE">
      <w:pPr>
        <w:shd w:val="clear" w:color="auto" w:fill="1F1F1F"/>
        <w:spacing w:line="285" w:lineRule="auto"/>
      </w:pPr>
      <w:r>
        <w:rPr>
          <w:color w:val="D4D4D4"/>
          <w:sz w:val="21"/>
          <w:szCs w:val="21"/>
          <w:lang w:val="en-IN"/>
        </w:rPr>
        <w:t xml:space="preserve">            </w:t>
      </w:r>
      <w:r>
        <w:rPr>
          <w:color w:val="569CD6"/>
          <w:sz w:val="21"/>
          <w:szCs w:val="21"/>
          <w:lang w:val="en-IN"/>
        </w:rPr>
        <w:t>var</w:t>
      </w:r>
      <w:r>
        <w:rPr>
          <w:color w:val="D4D4D4"/>
          <w:sz w:val="21"/>
          <w:szCs w:val="21"/>
          <w:lang w:val="en-IN"/>
        </w:rPr>
        <w:t xml:space="preserve"> </w:t>
      </w:r>
      <w:r>
        <w:rPr>
          <w:color w:val="9CDCFE"/>
          <w:sz w:val="21"/>
          <w:szCs w:val="21"/>
          <w:lang w:val="en-IN"/>
        </w:rPr>
        <w:t>username</w:t>
      </w:r>
      <w:r>
        <w:rPr>
          <w:color w:val="D4D4D4"/>
          <w:sz w:val="21"/>
          <w:szCs w:val="21"/>
          <w:lang w:val="en-IN"/>
        </w:rPr>
        <w:t xml:space="preserve"> = </w:t>
      </w:r>
      <w:r>
        <w:rPr>
          <w:color w:val="9CDCFE"/>
          <w:sz w:val="21"/>
          <w:szCs w:val="21"/>
          <w:lang w:val="en-IN"/>
        </w:rPr>
        <w:t>document</w:t>
      </w:r>
      <w:r>
        <w:rPr>
          <w:color w:val="D4D4D4"/>
          <w:sz w:val="21"/>
          <w:szCs w:val="21"/>
          <w:lang w:val="en-IN"/>
        </w:rPr>
        <w:t>.</w:t>
      </w:r>
      <w:r>
        <w:rPr>
          <w:color w:val="DCDCAA"/>
          <w:sz w:val="21"/>
          <w:szCs w:val="21"/>
          <w:lang w:val="en-IN"/>
        </w:rPr>
        <w:t>getElementById</w:t>
      </w:r>
      <w:r>
        <w:rPr>
          <w:color w:val="D4D4D4"/>
          <w:sz w:val="21"/>
          <w:szCs w:val="21"/>
          <w:lang w:val="en-IN"/>
        </w:rPr>
        <w:t>(</w:t>
      </w:r>
      <w:r>
        <w:rPr>
          <w:color w:val="CE9178"/>
          <w:sz w:val="21"/>
          <w:szCs w:val="21"/>
          <w:lang w:val="en-IN"/>
        </w:rPr>
        <w:t>"username"</w:t>
      </w:r>
      <w:r>
        <w:rPr>
          <w:color w:val="D4D4D4"/>
          <w:sz w:val="21"/>
          <w:szCs w:val="21"/>
          <w:lang w:val="en-IN"/>
        </w:rPr>
        <w:t>).</w:t>
      </w:r>
      <w:r>
        <w:rPr>
          <w:color w:val="9CDCFE"/>
          <w:sz w:val="21"/>
          <w:szCs w:val="21"/>
          <w:lang w:val="en-IN"/>
        </w:rPr>
        <w:t>value</w:t>
      </w:r>
      <w:r>
        <w:rPr>
          <w:color w:val="D4D4D4"/>
          <w:sz w:val="21"/>
          <w:szCs w:val="21"/>
          <w:lang w:val="en-IN"/>
        </w:rPr>
        <w:t>;</w:t>
      </w:r>
    </w:p>
    <w:p w14:paraId="6EC861A7">
      <w:pPr>
        <w:shd w:val="clear" w:color="auto" w:fill="1F1F1F"/>
        <w:spacing w:line="285" w:lineRule="auto"/>
      </w:pPr>
      <w:r>
        <w:rPr>
          <w:color w:val="D4D4D4"/>
          <w:sz w:val="21"/>
          <w:szCs w:val="21"/>
          <w:lang w:val="en-IN"/>
        </w:rPr>
        <w:t xml:space="preserve">            </w:t>
      </w:r>
      <w:r>
        <w:rPr>
          <w:color w:val="569CD6"/>
          <w:sz w:val="21"/>
          <w:szCs w:val="21"/>
          <w:lang w:val="en-IN"/>
        </w:rPr>
        <w:t>var</w:t>
      </w:r>
      <w:r>
        <w:rPr>
          <w:color w:val="D4D4D4"/>
          <w:sz w:val="21"/>
          <w:szCs w:val="21"/>
          <w:lang w:val="en-IN"/>
        </w:rPr>
        <w:t xml:space="preserve"> </w:t>
      </w:r>
      <w:r>
        <w:rPr>
          <w:color w:val="9CDCFE"/>
          <w:sz w:val="21"/>
          <w:szCs w:val="21"/>
          <w:lang w:val="en-IN"/>
        </w:rPr>
        <w:t>password</w:t>
      </w:r>
      <w:r>
        <w:rPr>
          <w:color w:val="D4D4D4"/>
          <w:sz w:val="21"/>
          <w:szCs w:val="21"/>
          <w:lang w:val="en-IN"/>
        </w:rPr>
        <w:t xml:space="preserve"> = </w:t>
      </w:r>
      <w:r>
        <w:rPr>
          <w:color w:val="9CDCFE"/>
          <w:sz w:val="21"/>
          <w:szCs w:val="21"/>
          <w:lang w:val="en-IN"/>
        </w:rPr>
        <w:t>document</w:t>
      </w:r>
      <w:r>
        <w:rPr>
          <w:color w:val="D4D4D4"/>
          <w:sz w:val="21"/>
          <w:szCs w:val="21"/>
          <w:lang w:val="en-IN"/>
        </w:rPr>
        <w:t>.</w:t>
      </w:r>
      <w:r>
        <w:rPr>
          <w:color w:val="DCDCAA"/>
          <w:sz w:val="21"/>
          <w:szCs w:val="21"/>
          <w:lang w:val="en-IN"/>
        </w:rPr>
        <w:t>getElementById</w:t>
      </w:r>
      <w:r>
        <w:rPr>
          <w:color w:val="D4D4D4"/>
          <w:sz w:val="21"/>
          <w:szCs w:val="21"/>
          <w:lang w:val="en-IN"/>
        </w:rPr>
        <w:t>(</w:t>
      </w:r>
      <w:r>
        <w:rPr>
          <w:color w:val="CE9178"/>
          <w:sz w:val="21"/>
          <w:szCs w:val="21"/>
          <w:lang w:val="en-IN"/>
        </w:rPr>
        <w:t>"password"</w:t>
      </w:r>
      <w:r>
        <w:rPr>
          <w:color w:val="D4D4D4"/>
          <w:sz w:val="21"/>
          <w:szCs w:val="21"/>
          <w:lang w:val="en-IN"/>
        </w:rPr>
        <w:t>).</w:t>
      </w:r>
      <w:r>
        <w:rPr>
          <w:color w:val="9CDCFE"/>
          <w:sz w:val="21"/>
          <w:szCs w:val="21"/>
          <w:lang w:val="en-IN"/>
        </w:rPr>
        <w:t>value</w:t>
      </w:r>
      <w:r>
        <w:rPr>
          <w:color w:val="D4D4D4"/>
          <w:sz w:val="21"/>
          <w:szCs w:val="21"/>
          <w:lang w:val="en-IN"/>
        </w:rPr>
        <w:t>;</w:t>
      </w:r>
    </w:p>
    <w:p w14:paraId="4B1A45FB">
      <w:pPr>
        <w:shd w:val="clear" w:color="auto" w:fill="1F1F1F"/>
        <w:spacing w:line="285" w:lineRule="auto"/>
      </w:pPr>
    </w:p>
    <w:p w14:paraId="75414F0D">
      <w:pPr>
        <w:shd w:val="clear" w:color="auto" w:fill="1F1F1F"/>
        <w:spacing w:line="285" w:lineRule="auto"/>
      </w:pPr>
      <w:r>
        <w:rPr>
          <w:color w:val="D4D4D4"/>
          <w:sz w:val="21"/>
          <w:szCs w:val="21"/>
          <w:lang w:val="en-IN"/>
        </w:rPr>
        <w:t xml:space="preserve">            </w:t>
      </w:r>
      <w:r>
        <w:rPr>
          <w:color w:val="C586C0"/>
          <w:sz w:val="21"/>
          <w:szCs w:val="21"/>
          <w:lang w:val="en-IN"/>
        </w:rPr>
        <w:t>if</w:t>
      </w:r>
      <w:r>
        <w:rPr>
          <w:color w:val="D4D4D4"/>
          <w:sz w:val="21"/>
          <w:szCs w:val="21"/>
          <w:lang w:val="en-IN"/>
        </w:rPr>
        <w:t xml:space="preserve"> (</w:t>
      </w:r>
      <w:r>
        <w:rPr>
          <w:color w:val="9CDCFE"/>
          <w:sz w:val="21"/>
          <w:szCs w:val="21"/>
          <w:lang w:val="en-IN"/>
        </w:rPr>
        <w:t>username</w:t>
      </w:r>
      <w:r>
        <w:rPr>
          <w:color w:val="D4D4D4"/>
          <w:sz w:val="21"/>
          <w:szCs w:val="21"/>
          <w:lang w:val="en-IN"/>
        </w:rPr>
        <w:t xml:space="preserve"> === </w:t>
      </w:r>
      <w:r>
        <w:rPr>
          <w:color w:val="CE9178"/>
          <w:sz w:val="21"/>
          <w:szCs w:val="21"/>
          <w:lang w:val="en-IN"/>
        </w:rPr>
        <w:t>""</w:t>
      </w:r>
      <w:r>
        <w:rPr>
          <w:color w:val="D4D4D4"/>
          <w:sz w:val="21"/>
          <w:szCs w:val="21"/>
          <w:lang w:val="en-IN"/>
        </w:rPr>
        <w:t xml:space="preserve"> || </w:t>
      </w:r>
      <w:r>
        <w:rPr>
          <w:color w:val="9CDCFE"/>
          <w:sz w:val="21"/>
          <w:szCs w:val="21"/>
          <w:lang w:val="en-IN"/>
        </w:rPr>
        <w:t>password</w:t>
      </w:r>
      <w:r>
        <w:rPr>
          <w:color w:val="D4D4D4"/>
          <w:sz w:val="21"/>
          <w:szCs w:val="21"/>
          <w:lang w:val="en-IN"/>
        </w:rPr>
        <w:t xml:space="preserve"> === </w:t>
      </w:r>
      <w:r>
        <w:rPr>
          <w:color w:val="CE9178"/>
          <w:sz w:val="21"/>
          <w:szCs w:val="21"/>
          <w:lang w:val="en-IN"/>
        </w:rPr>
        <w:t>""</w:t>
      </w:r>
      <w:r>
        <w:rPr>
          <w:color w:val="D4D4D4"/>
          <w:sz w:val="21"/>
          <w:szCs w:val="21"/>
          <w:lang w:val="en-IN"/>
        </w:rPr>
        <w:t>) {</w:t>
      </w:r>
    </w:p>
    <w:p w14:paraId="503D739F">
      <w:pPr>
        <w:shd w:val="clear" w:color="auto" w:fill="1F1F1F"/>
        <w:spacing w:line="285" w:lineRule="auto"/>
      </w:pPr>
      <w:r>
        <w:rPr>
          <w:color w:val="D4D4D4"/>
          <w:sz w:val="21"/>
          <w:szCs w:val="21"/>
          <w:lang w:val="en-IN"/>
        </w:rPr>
        <w:t xml:space="preserve">                </w:t>
      </w:r>
      <w:r>
        <w:rPr>
          <w:color w:val="DCDCAA"/>
          <w:sz w:val="21"/>
          <w:szCs w:val="21"/>
          <w:lang w:val="en-IN"/>
        </w:rPr>
        <w:t>alert</w:t>
      </w:r>
      <w:r>
        <w:rPr>
          <w:color w:val="D4D4D4"/>
          <w:sz w:val="21"/>
          <w:szCs w:val="21"/>
          <w:lang w:val="en-IN"/>
        </w:rPr>
        <w:t>(</w:t>
      </w:r>
      <w:r>
        <w:rPr>
          <w:color w:val="CE9178"/>
          <w:sz w:val="21"/>
          <w:szCs w:val="21"/>
          <w:lang w:val="en-IN"/>
        </w:rPr>
        <w:t>"Both username and password are required."</w:t>
      </w:r>
      <w:r>
        <w:rPr>
          <w:color w:val="D4D4D4"/>
          <w:sz w:val="21"/>
          <w:szCs w:val="21"/>
          <w:lang w:val="en-IN"/>
        </w:rPr>
        <w:t>);</w:t>
      </w:r>
    </w:p>
    <w:p w14:paraId="5E3B5DAF">
      <w:pPr>
        <w:shd w:val="clear" w:color="auto" w:fill="1F1F1F"/>
        <w:spacing w:line="285" w:lineRule="auto"/>
      </w:pPr>
      <w:r>
        <w:rPr>
          <w:color w:val="D4D4D4"/>
          <w:sz w:val="21"/>
          <w:szCs w:val="21"/>
          <w:lang w:val="en-IN"/>
        </w:rPr>
        <w:t xml:space="preserve">                </w:t>
      </w:r>
      <w:r>
        <w:rPr>
          <w:color w:val="C586C0"/>
          <w:sz w:val="21"/>
          <w:szCs w:val="21"/>
          <w:lang w:val="en-IN"/>
        </w:rPr>
        <w:t>return</w:t>
      </w:r>
      <w:r>
        <w:rPr>
          <w:color w:val="D4D4D4"/>
          <w:sz w:val="21"/>
          <w:szCs w:val="21"/>
          <w:lang w:val="en-IN"/>
        </w:rPr>
        <w:t xml:space="preserve"> </w:t>
      </w:r>
      <w:r>
        <w:rPr>
          <w:color w:val="569CD6"/>
          <w:sz w:val="21"/>
          <w:szCs w:val="21"/>
          <w:lang w:val="en-IN"/>
        </w:rPr>
        <w:t>false</w:t>
      </w:r>
      <w:r>
        <w:rPr>
          <w:color w:val="D4D4D4"/>
          <w:sz w:val="21"/>
          <w:szCs w:val="21"/>
          <w:lang w:val="en-IN"/>
        </w:rPr>
        <w:t xml:space="preserve">; </w:t>
      </w:r>
    </w:p>
    <w:p w14:paraId="33AA7CED">
      <w:pPr>
        <w:shd w:val="clear" w:color="auto" w:fill="1F1F1F"/>
        <w:spacing w:line="285" w:lineRule="auto"/>
      </w:pPr>
      <w:r>
        <w:rPr>
          <w:color w:val="D4D4D4"/>
          <w:sz w:val="21"/>
          <w:szCs w:val="21"/>
          <w:lang w:val="en-IN"/>
        </w:rPr>
        <w:t xml:space="preserve">            }</w:t>
      </w:r>
    </w:p>
    <w:p w14:paraId="61A2E1B6">
      <w:pPr>
        <w:shd w:val="clear" w:color="auto" w:fill="1F1F1F"/>
        <w:spacing w:line="285" w:lineRule="auto"/>
      </w:pPr>
      <w:r>
        <w:rPr>
          <w:color w:val="D4D4D4"/>
          <w:sz w:val="21"/>
          <w:szCs w:val="21"/>
          <w:lang w:val="en-IN"/>
        </w:rPr>
        <w:t xml:space="preserve">            </w:t>
      </w:r>
      <w:r>
        <w:rPr>
          <w:color w:val="C586C0"/>
          <w:sz w:val="21"/>
          <w:szCs w:val="21"/>
          <w:lang w:val="en-IN"/>
        </w:rPr>
        <w:t>return</w:t>
      </w:r>
      <w:r>
        <w:rPr>
          <w:color w:val="D4D4D4"/>
          <w:sz w:val="21"/>
          <w:szCs w:val="21"/>
          <w:lang w:val="en-IN"/>
        </w:rPr>
        <w:t xml:space="preserve"> </w:t>
      </w:r>
      <w:r>
        <w:rPr>
          <w:color w:val="569CD6"/>
          <w:sz w:val="21"/>
          <w:szCs w:val="21"/>
          <w:lang w:val="en-IN"/>
        </w:rPr>
        <w:t>true</w:t>
      </w:r>
      <w:r>
        <w:rPr>
          <w:color w:val="D4D4D4"/>
          <w:sz w:val="21"/>
          <w:szCs w:val="21"/>
          <w:lang w:val="en-IN"/>
        </w:rPr>
        <w:t>;</w:t>
      </w:r>
    </w:p>
    <w:p w14:paraId="167AB83B">
      <w:pPr>
        <w:shd w:val="clear" w:color="auto" w:fill="1F1F1F"/>
        <w:spacing w:line="285" w:lineRule="auto"/>
      </w:pPr>
      <w:r>
        <w:rPr>
          <w:color w:val="D4D4D4"/>
          <w:sz w:val="21"/>
          <w:szCs w:val="21"/>
          <w:lang w:val="en-IN"/>
        </w:rPr>
        <w:t xml:space="preserve">        }</w:t>
      </w:r>
    </w:p>
    <w:p w14:paraId="68ECD965">
      <w:pPr>
        <w:shd w:val="clear" w:color="auto" w:fill="1F1F1F"/>
        <w:spacing w:line="285" w:lineRule="auto"/>
      </w:pPr>
      <w:r>
        <w:rPr>
          <w:color w:val="D4D4D4"/>
          <w:sz w:val="21"/>
          <w:szCs w:val="21"/>
          <w:lang w:val="en-IN"/>
        </w:rPr>
        <w:t xml:space="preserve">    </w:t>
      </w:r>
      <w:r>
        <w:rPr>
          <w:color w:val="808080"/>
          <w:sz w:val="21"/>
          <w:szCs w:val="21"/>
          <w:lang w:val="en-IN"/>
        </w:rPr>
        <w:t>&lt;/</w:t>
      </w:r>
      <w:r>
        <w:rPr>
          <w:color w:val="569CD6"/>
          <w:sz w:val="21"/>
          <w:szCs w:val="21"/>
          <w:lang w:val="en-IN"/>
        </w:rPr>
        <w:t>script</w:t>
      </w:r>
      <w:r>
        <w:rPr>
          <w:color w:val="808080"/>
          <w:sz w:val="21"/>
          <w:szCs w:val="21"/>
          <w:lang w:val="en-IN"/>
        </w:rPr>
        <w:t>&gt;</w:t>
      </w:r>
    </w:p>
    <w:p w14:paraId="50E89FA4">
      <w:pPr>
        <w:shd w:val="clear" w:color="auto" w:fill="1F1F1F"/>
        <w:spacing w:line="285" w:lineRule="auto"/>
      </w:pPr>
      <w:r>
        <w:rPr>
          <w:color w:val="808080"/>
          <w:sz w:val="21"/>
          <w:szCs w:val="21"/>
          <w:lang w:val="en-IN"/>
        </w:rPr>
        <w:t>&lt;/</w:t>
      </w:r>
      <w:r>
        <w:rPr>
          <w:color w:val="569CD6"/>
          <w:sz w:val="21"/>
          <w:szCs w:val="21"/>
          <w:lang w:val="en-IN"/>
        </w:rPr>
        <w:t>head</w:t>
      </w:r>
      <w:r>
        <w:rPr>
          <w:color w:val="808080"/>
          <w:sz w:val="21"/>
          <w:szCs w:val="21"/>
          <w:lang w:val="en-IN"/>
        </w:rPr>
        <w:t>&gt;</w:t>
      </w:r>
    </w:p>
    <w:p w14:paraId="1CE4FEB9">
      <w:pPr>
        <w:shd w:val="clear" w:color="auto" w:fill="1F1F1F"/>
        <w:spacing w:line="285" w:lineRule="auto"/>
      </w:pPr>
      <w:r>
        <w:rPr>
          <w:color w:val="808080"/>
          <w:sz w:val="21"/>
          <w:szCs w:val="21"/>
          <w:lang w:val="en-IN"/>
        </w:rPr>
        <w:t>&lt;</w:t>
      </w:r>
      <w:r>
        <w:rPr>
          <w:color w:val="569CD6"/>
          <w:sz w:val="21"/>
          <w:szCs w:val="21"/>
          <w:lang w:val="en-IN"/>
        </w:rPr>
        <w:t>body</w:t>
      </w:r>
      <w:r>
        <w:rPr>
          <w:color w:val="808080"/>
          <w:sz w:val="21"/>
          <w:szCs w:val="21"/>
          <w:lang w:val="en-IN"/>
        </w:rPr>
        <w:t>&gt;</w:t>
      </w:r>
    </w:p>
    <w:p w14:paraId="6CA1B9CD">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div</w:t>
      </w:r>
      <w:r>
        <w:rPr>
          <w:color w:val="CCCCCC"/>
          <w:sz w:val="21"/>
          <w:szCs w:val="21"/>
          <w:lang w:val="en-IN"/>
        </w:rPr>
        <w:t xml:space="preserve"> </w:t>
      </w:r>
      <w:r>
        <w:rPr>
          <w:color w:val="9CDCFE"/>
          <w:sz w:val="21"/>
          <w:szCs w:val="21"/>
          <w:lang w:val="en-IN"/>
        </w:rPr>
        <w:t>class</w:t>
      </w:r>
      <w:r>
        <w:rPr>
          <w:color w:val="CCCCCC"/>
          <w:sz w:val="21"/>
          <w:szCs w:val="21"/>
          <w:lang w:val="en-IN"/>
        </w:rPr>
        <w:t>=</w:t>
      </w:r>
      <w:r>
        <w:rPr>
          <w:color w:val="CE9178"/>
          <w:sz w:val="21"/>
          <w:szCs w:val="21"/>
          <w:lang w:val="en-IN"/>
        </w:rPr>
        <w:t>"container"</w:t>
      </w:r>
      <w:r>
        <w:rPr>
          <w:color w:val="808080"/>
          <w:sz w:val="21"/>
          <w:szCs w:val="21"/>
          <w:lang w:val="en-IN"/>
        </w:rPr>
        <w:t>&gt;</w:t>
      </w:r>
    </w:p>
    <w:p w14:paraId="52ED21BA">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h2</w:t>
      </w:r>
      <w:r>
        <w:rPr>
          <w:color w:val="808080"/>
          <w:sz w:val="21"/>
          <w:szCs w:val="21"/>
          <w:lang w:val="en-IN"/>
        </w:rPr>
        <w:t>&gt;</w:t>
      </w:r>
      <w:r>
        <w:rPr>
          <w:color w:val="CCCCCC"/>
          <w:sz w:val="21"/>
          <w:szCs w:val="21"/>
          <w:lang w:val="en-IN"/>
        </w:rPr>
        <w:t>Login</w:t>
      </w:r>
      <w:r>
        <w:rPr>
          <w:color w:val="808080"/>
          <w:sz w:val="21"/>
          <w:szCs w:val="21"/>
          <w:lang w:val="en-IN"/>
        </w:rPr>
        <w:t>&lt;/</w:t>
      </w:r>
      <w:r>
        <w:rPr>
          <w:color w:val="569CD6"/>
          <w:sz w:val="21"/>
          <w:szCs w:val="21"/>
          <w:lang w:val="en-IN"/>
        </w:rPr>
        <w:t>h2</w:t>
      </w:r>
      <w:r>
        <w:rPr>
          <w:color w:val="808080"/>
          <w:sz w:val="21"/>
          <w:szCs w:val="21"/>
          <w:lang w:val="en-IN"/>
        </w:rPr>
        <w:t>&gt;</w:t>
      </w:r>
    </w:p>
    <w:p w14:paraId="6EC71153">
      <w:pPr>
        <w:shd w:val="clear" w:color="auto" w:fill="1F1F1F"/>
        <w:spacing w:line="285" w:lineRule="auto"/>
      </w:pPr>
    </w:p>
    <w:p w14:paraId="5B7B2855">
      <w:pPr>
        <w:shd w:val="clear" w:color="auto" w:fill="1F1F1F"/>
        <w:spacing w:line="285" w:lineRule="auto"/>
      </w:pPr>
      <w:r>
        <w:rPr>
          <w:color w:val="CCCCCC"/>
          <w:sz w:val="21"/>
          <w:szCs w:val="21"/>
          <w:lang w:val="en-IN"/>
        </w:rPr>
        <w:t xml:space="preserve">        </w:t>
      </w:r>
      <w:r>
        <w:rPr>
          <w:color w:val="6A9955"/>
          <w:sz w:val="21"/>
          <w:szCs w:val="21"/>
          <w:lang w:val="en-IN"/>
        </w:rPr>
        <w:t>&lt;!-- Flash Message for Errors --&gt;</w:t>
      </w:r>
    </w:p>
    <w:p w14:paraId="2FC056D3">
      <w:pPr>
        <w:shd w:val="clear" w:color="auto" w:fill="1F1F1F"/>
        <w:spacing w:line="285" w:lineRule="auto"/>
      </w:pPr>
      <w:r>
        <w:rPr>
          <w:color w:val="CCCCCC"/>
          <w:sz w:val="21"/>
          <w:szCs w:val="21"/>
          <w:lang w:val="en-IN"/>
        </w:rPr>
        <w:t xml:space="preserve">        </w:t>
      </w:r>
      <w:r>
        <w:rPr>
          <w:color w:val="6A9955"/>
          <w:sz w:val="21"/>
          <w:szCs w:val="21"/>
          <w:lang w:val="en-IN"/>
        </w:rPr>
        <w:t>&lt;!-- You can uncomment the below section for Flask flash message --&gt;</w:t>
      </w:r>
    </w:p>
    <w:p w14:paraId="7A913562">
      <w:pPr>
        <w:shd w:val="clear" w:color="auto" w:fill="1F1F1F"/>
        <w:spacing w:line="285" w:lineRule="auto"/>
      </w:pPr>
      <w:r>
        <w:rPr>
          <w:color w:val="CCCCCC"/>
          <w:sz w:val="21"/>
          <w:szCs w:val="21"/>
          <w:lang w:val="en-IN"/>
        </w:rPr>
        <w:t xml:space="preserve">        </w:t>
      </w:r>
      <w:r>
        <w:rPr>
          <w:color w:val="6A9955"/>
          <w:sz w:val="21"/>
          <w:szCs w:val="21"/>
          <w:lang w:val="en-IN"/>
        </w:rPr>
        <w:t xml:space="preserve">&lt;!-- </w:t>
      </w:r>
    </w:p>
    <w:p w14:paraId="605422AB">
      <w:pPr>
        <w:shd w:val="clear" w:color="auto" w:fill="1F1F1F"/>
        <w:spacing w:line="285" w:lineRule="auto"/>
      </w:pPr>
      <w:r>
        <w:rPr>
          <w:color w:val="6A9955"/>
          <w:sz w:val="21"/>
          <w:szCs w:val="21"/>
          <w:lang w:val="en-IN"/>
        </w:rPr>
        <w:t xml:space="preserve">        {% with messages = get_flashed_messages() %}</w:t>
      </w:r>
    </w:p>
    <w:p w14:paraId="4556C42D">
      <w:pPr>
        <w:shd w:val="clear" w:color="auto" w:fill="1F1F1F"/>
        <w:spacing w:line="285" w:lineRule="auto"/>
      </w:pPr>
      <w:r>
        <w:rPr>
          <w:color w:val="6A9955"/>
          <w:sz w:val="21"/>
          <w:szCs w:val="21"/>
          <w:lang w:val="en-IN"/>
        </w:rPr>
        <w:t xml:space="preserve">            {% if messages %}</w:t>
      </w:r>
    </w:p>
    <w:p w14:paraId="7940458B">
      <w:pPr>
        <w:shd w:val="clear" w:color="auto" w:fill="1F1F1F"/>
        <w:spacing w:line="285" w:lineRule="auto"/>
      </w:pPr>
      <w:r>
        <w:rPr>
          <w:color w:val="6A9955"/>
          <w:sz w:val="21"/>
          <w:szCs w:val="21"/>
          <w:lang w:val="en-IN"/>
        </w:rPr>
        <w:t xml:space="preserve">                &lt;div class="alert-danger"&gt;</w:t>
      </w:r>
    </w:p>
    <w:p w14:paraId="24A07215">
      <w:pPr>
        <w:shd w:val="clear" w:color="auto" w:fill="1F1F1F"/>
        <w:spacing w:line="285" w:lineRule="auto"/>
      </w:pPr>
      <w:r>
        <w:rPr>
          <w:color w:val="6A9955"/>
          <w:sz w:val="21"/>
          <w:szCs w:val="21"/>
          <w:lang w:val="en-IN"/>
        </w:rPr>
        <w:t xml:space="preserve">                    {% for message in messages %}</w:t>
      </w:r>
    </w:p>
    <w:p w14:paraId="02225062">
      <w:pPr>
        <w:shd w:val="clear" w:color="auto" w:fill="1F1F1F"/>
        <w:spacing w:line="285" w:lineRule="auto"/>
      </w:pPr>
      <w:r>
        <w:rPr>
          <w:color w:val="6A9955"/>
          <w:sz w:val="21"/>
          <w:szCs w:val="21"/>
          <w:lang w:val="en-IN"/>
        </w:rPr>
        <w:t xml:space="preserve">                        &lt;p&gt;{{ message }}&lt;/p&gt;</w:t>
      </w:r>
    </w:p>
    <w:p w14:paraId="76053F58">
      <w:pPr>
        <w:shd w:val="clear" w:color="auto" w:fill="1F1F1F"/>
        <w:spacing w:line="285" w:lineRule="auto"/>
      </w:pPr>
      <w:r>
        <w:rPr>
          <w:color w:val="6A9955"/>
          <w:sz w:val="21"/>
          <w:szCs w:val="21"/>
          <w:lang w:val="en-IN"/>
        </w:rPr>
        <w:t xml:space="preserve">                    {% endfor %}</w:t>
      </w:r>
    </w:p>
    <w:p w14:paraId="5A8DADA8">
      <w:pPr>
        <w:shd w:val="clear" w:color="auto" w:fill="1F1F1F"/>
        <w:spacing w:line="285" w:lineRule="auto"/>
      </w:pPr>
      <w:r>
        <w:rPr>
          <w:color w:val="6A9955"/>
          <w:sz w:val="21"/>
          <w:szCs w:val="21"/>
          <w:lang w:val="en-IN"/>
        </w:rPr>
        <w:t xml:space="preserve">                &lt;/div&gt;</w:t>
      </w:r>
    </w:p>
    <w:p w14:paraId="23752EB3">
      <w:pPr>
        <w:shd w:val="clear" w:color="auto" w:fill="1F1F1F"/>
        <w:spacing w:line="285" w:lineRule="auto"/>
      </w:pPr>
      <w:r>
        <w:rPr>
          <w:color w:val="6A9955"/>
          <w:sz w:val="21"/>
          <w:szCs w:val="21"/>
          <w:lang w:val="en-IN"/>
        </w:rPr>
        <w:t xml:space="preserve">            {% endif %}</w:t>
      </w:r>
    </w:p>
    <w:p w14:paraId="7A084C95">
      <w:pPr>
        <w:shd w:val="clear" w:color="auto" w:fill="1F1F1F"/>
        <w:spacing w:line="285" w:lineRule="auto"/>
      </w:pPr>
      <w:r>
        <w:rPr>
          <w:color w:val="6A9955"/>
          <w:sz w:val="21"/>
          <w:szCs w:val="21"/>
          <w:lang w:val="en-IN"/>
        </w:rPr>
        <w:t xml:space="preserve">        {% endwith %}</w:t>
      </w:r>
    </w:p>
    <w:p w14:paraId="156E655C">
      <w:pPr>
        <w:shd w:val="clear" w:color="auto" w:fill="1F1F1F"/>
        <w:spacing w:line="285" w:lineRule="auto"/>
      </w:pPr>
      <w:r>
        <w:rPr>
          <w:color w:val="6A9955"/>
          <w:sz w:val="21"/>
          <w:szCs w:val="21"/>
          <w:lang w:val="en-IN"/>
        </w:rPr>
        <w:t xml:space="preserve">        --&gt;</w:t>
      </w:r>
    </w:p>
    <w:p w14:paraId="5B955571">
      <w:pPr>
        <w:shd w:val="clear" w:color="auto" w:fill="1F1F1F"/>
        <w:spacing w:line="285" w:lineRule="auto"/>
      </w:pPr>
    </w:p>
    <w:p w14:paraId="360E0C2A">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form</w:t>
      </w:r>
      <w:r>
        <w:rPr>
          <w:color w:val="CCCCCC"/>
          <w:sz w:val="21"/>
          <w:szCs w:val="21"/>
          <w:lang w:val="en-IN"/>
        </w:rPr>
        <w:t xml:space="preserve"> </w:t>
      </w:r>
      <w:r>
        <w:rPr>
          <w:color w:val="9CDCFE"/>
          <w:sz w:val="21"/>
          <w:szCs w:val="21"/>
          <w:lang w:val="en-IN"/>
        </w:rPr>
        <w:t>method</w:t>
      </w:r>
      <w:r>
        <w:rPr>
          <w:color w:val="CCCCCC"/>
          <w:sz w:val="21"/>
          <w:szCs w:val="21"/>
          <w:lang w:val="en-IN"/>
        </w:rPr>
        <w:t>=</w:t>
      </w:r>
      <w:r>
        <w:rPr>
          <w:color w:val="CE9178"/>
          <w:sz w:val="21"/>
          <w:szCs w:val="21"/>
          <w:lang w:val="en-IN"/>
        </w:rPr>
        <w:t>"POST"</w:t>
      </w:r>
      <w:r>
        <w:rPr>
          <w:color w:val="CCCCCC"/>
          <w:sz w:val="21"/>
          <w:szCs w:val="21"/>
          <w:lang w:val="en-IN"/>
        </w:rPr>
        <w:t xml:space="preserve"> </w:t>
      </w:r>
      <w:r>
        <w:rPr>
          <w:color w:val="9CDCFE"/>
          <w:sz w:val="21"/>
          <w:szCs w:val="21"/>
          <w:lang w:val="en-IN"/>
        </w:rPr>
        <w:t>action</w:t>
      </w:r>
      <w:r>
        <w:rPr>
          <w:color w:val="CCCCCC"/>
          <w:sz w:val="21"/>
          <w:szCs w:val="21"/>
          <w:lang w:val="en-IN"/>
        </w:rPr>
        <w:t>=</w:t>
      </w:r>
      <w:r>
        <w:rPr>
          <w:color w:val="CE9178"/>
          <w:sz w:val="21"/>
          <w:szCs w:val="21"/>
          <w:lang w:val="en-IN"/>
        </w:rPr>
        <w:t>"/login"</w:t>
      </w:r>
      <w:r>
        <w:rPr>
          <w:color w:val="CCCCCC"/>
          <w:sz w:val="21"/>
          <w:szCs w:val="21"/>
          <w:lang w:val="en-IN"/>
        </w:rPr>
        <w:t xml:space="preserve"> </w:t>
      </w:r>
      <w:r>
        <w:rPr>
          <w:color w:val="9CDCFE"/>
          <w:sz w:val="21"/>
          <w:szCs w:val="21"/>
          <w:lang w:val="en-IN"/>
        </w:rPr>
        <w:t>onsubmit</w:t>
      </w:r>
      <w:r>
        <w:rPr>
          <w:color w:val="CCCCCC"/>
          <w:sz w:val="21"/>
          <w:szCs w:val="21"/>
          <w:lang w:val="en-IN"/>
        </w:rPr>
        <w:t>=</w:t>
      </w:r>
      <w:r>
        <w:rPr>
          <w:color w:val="CE9178"/>
          <w:sz w:val="21"/>
          <w:szCs w:val="21"/>
          <w:lang w:val="en-IN"/>
        </w:rPr>
        <w:t>"</w:t>
      </w:r>
      <w:r>
        <w:rPr>
          <w:color w:val="C586C0"/>
          <w:sz w:val="21"/>
          <w:szCs w:val="21"/>
          <w:lang w:val="en-IN"/>
        </w:rPr>
        <w:t>return</w:t>
      </w:r>
      <w:r>
        <w:rPr>
          <w:color w:val="CE9178"/>
          <w:sz w:val="21"/>
          <w:szCs w:val="21"/>
          <w:lang w:val="en-IN"/>
        </w:rPr>
        <w:t xml:space="preserve"> </w:t>
      </w:r>
      <w:r>
        <w:rPr>
          <w:color w:val="DCDCAA"/>
          <w:sz w:val="21"/>
          <w:szCs w:val="21"/>
          <w:lang w:val="en-IN"/>
        </w:rPr>
        <w:t>validateLoginForm</w:t>
      </w:r>
      <w:r>
        <w:rPr>
          <w:color w:val="CE9178"/>
          <w:sz w:val="21"/>
          <w:szCs w:val="21"/>
          <w:lang w:val="en-IN"/>
        </w:rPr>
        <w:t>()"</w:t>
      </w:r>
      <w:r>
        <w:rPr>
          <w:color w:val="808080"/>
          <w:sz w:val="21"/>
          <w:szCs w:val="21"/>
          <w:lang w:val="en-IN"/>
        </w:rPr>
        <w:t>&gt;</w:t>
      </w:r>
    </w:p>
    <w:p w14:paraId="0BC77650">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input</w:t>
      </w:r>
      <w:r>
        <w:rPr>
          <w:color w:val="CCCCCC"/>
          <w:sz w:val="21"/>
          <w:szCs w:val="21"/>
          <w:lang w:val="en-IN"/>
        </w:rPr>
        <w:t xml:space="preserve"> </w:t>
      </w:r>
      <w:r>
        <w:rPr>
          <w:color w:val="9CDCFE"/>
          <w:sz w:val="21"/>
          <w:szCs w:val="21"/>
          <w:lang w:val="en-IN"/>
        </w:rPr>
        <w:t>type</w:t>
      </w:r>
      <w:r>
        <w:rPr>
          <w:color w:val="CCCCCC"/>
          <w:sz w:val="21"/>
          <w:szCs w:val="21"/>
          <w:lang w:val="en-IN"/>
        </w:rPr>
        <w:t>=</w:t>
      </w:r>
      <w:r>
        <w:rPr>
          <w:color w:val="CE9178"/>
          <w:sz w:val="21"/>
          <w:szCs w:val="21"/>
          <w:lang w:val="en-IN"/>
        </w:rPr>
        <w:t>"text"</w:t>
      </w:r>
      <w:r>
        <w:rPr>
          <w:color w:val="CCCCCC"/>
          <w:sz w:val="21"/>
          <w:szCs w:val="21"/>
          <w:lang w:val="en-IN"/>
        </w:rPr>
        <w:t xml:space="preserve"> </w:t>
      </w:r>
      <w:r>
        <w:rPr>
          <w:color w:val="9CDCFE"/>
          <w:sz w:val="21"/>
          <w:szCs w:val="21"/>
          <w:lang w:val="en-IN"/>
        </w:rPr>
        <w:t>id</w:t>
      </w:r>
      <w:r>
        <w:rPr>
          <w:color w:val="CCCCCC"/>
          <w:sz w:val="21"/>
          <w:szCs w:val="21"/>
          <w:lang w:val="en-IN"/>
        </w:rPr>
        <w:t>=</w:t>
      </w:r>
      <w:r>
        <w:rPr>
          <w:color w:val="CE9178"/>
          <w:sz w:val="21"/>
          <w:szCs w:val="21"/>
          <w:lang w:val="en-IN"/>
        </w:rPr>
        <w:t>"username"</w:t>
      </w:r>
      <w:r>
        <w:rPr>
          <w:color w:val="CCCCCC"/>
          <w:sz w:val="21"/>
          <w:szCs w:val="21"/>
          <w:lang w:val="en-IN"/>
        </w:rPr>
        <w:t xml:space="preserve"> </w:t>
      </w:r>
      <w:r>
        <w:rPr>
          <w:color w:val="9CDCFE"/>
          <w:sz w:val="21"/>
          <w:szCs w:val="21"/>
          <w:lang w:val="en-IN"/>
        </w:rPr>
        <w:t>name</w:t>
      </w:r>
      <w:r>
        <w:rPr>
          <w:color w:val="CCCCCC"/>
          <w:sz w:val="21"/>
          <w:szCs w:val="21"/>
          <w:lang w:val="en-IN"/>
        </w:rPr>
        <w:t>=</w:t>
      </w:r>
      <w:r>
        <w:rPr>
          <w:color w:val="CE9178"/>
          <w:sz w:val="21"/>
          <w:szCs w:val="21"/>
          <w:lang w:val="en-IN"/>
        </w:rPr>
        <w:t>"username"</w:t>
      </w:r>
      <w:r>
        <w:rPr>
          <w:color w:val="CCCCCC"/>
          <w:sz w:val="21"/>
          <w:szCs w:val="21"/>
          <w:lang w:val="en-IN"/>
        </w:rPr>
        <w:t xml:space="preserve"> </w:t>
      </w:r>
      <w:r>
        <w:rPr>
          <w:color w:val="9CDCFE"/>
          <w:sz w:val="21"/>
          <w:szCs w:val="21"/>
          <w:lang w:val="en-IN"/>
        </w:rPr>
        <w:t>placeholder</w:t>
      </w:r>
      <w:r>
        <w:rPr>
          <w:color w:val="CCCCCC"/>
          <w:sz w:val="21"/>
          <w:szCs w:val="21"/>
          <w:lang w:val="en-IN"/>
        </w:rPr>
        <w:t>=</w:t>
      </w:r>
      <w:r>
        <w:rPr>
          <w:color w:val="CE9178"/>
          <w:sz w:val="21"/>
          <w:szCs w:val="21"/>
          <w:lang w:val="en-IN"/>
        </w:rPr>
        <w:t>"Username"</w:t>
      </w:r>
      <w:r>
        <w:rPr>
          <w:color w:val="CCCCCC"/>
          <w:sz w:val="21"/>
          <w:szCs w:val="21"/>
          <w:lang w:val="en-IN"/>
        </w:rPr>
        <w:t xml:space="preserve"> </w:t>
      </w:r>
      <w:r>
        <w:rPr>
          <w:color w:val="9CDCFE"/>
          <w:sz w:val="21"/>
          <w:szCs w:val="21"/>
          <w:lang w:val="en-IN"/>
        </w:rPr>
        <w:t>required</w:t>
      </w:r>
      <w:r>
        <w:rPr>
          <w:color w:val="808080"/>
          <w:sz w:val="21"/>
          <w:szCs w:val="21"/>
          <w:lang w:val="en-IN"/>
        </w:rPr>
        <w:t>&gt;</w:t>
      </w:r>
    </w:p>
    <w:p w14:paraId="2143732F">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input</w:t>
      </w:r>
      <w:r>
        <w:rPr>
          <w:color w:val="CCCCCC"/>
          <w:sz w:val="21"/>
          <w:szCs w:val="21"/>
          <w:lang w:val="en-IN"/>
        </w:rPr>
        <w:t xml:space="preserve"> </w:t>
      </w:r>
      <w:r>
        <w:rPr>
          <w:color w:val="9CDCFE"/>
          <w:sz w:val="21"/>
          <w:szCs w:val="21"/>
          <w:lang w:val="en-IN"/>
        </w:rPr>
        <w:t>type</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id</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name</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placeholder</w:t>
      </w:r>
      <w:r>
        <w:rPr>
          <w:color w:val="CCCCCC"/>
          <w:sz w:val="21"/>
          <w:szCs w:val="21"/>
          <w:lang w:val="en-IN"/>
        </w:rPr>
        <w:t>=</w:t>
      </w:r>
      <w:r>
        <w:rPr>
          <w:color w:val="CE9178"/>
          <w:sz w:val="21"/>
          <w:szCs w:val="21"/>
          <w:lang w:val="en-IN"/>
        </w:rPr>
        <w:t>"Password"</w:t>
      </w:r>
      <w:r>
        <w:rPr>
          <w:color w:val="CCCCCC"/>
          <w:sz w:val="21"/>
          <w:szCs w:val="21"/>
          <w:lang w:val="en-IN"/>
        </w:rPr>
        <w:t xml:space="preserve"> </w:t>
      </w:r>
      <w:r>
        <w:rPr>
          <w:color w:val="9CDCFE"/>
          <w:sz w:val="21"/>
          <w:szCs w:val="21"/>
          <w:lang w:val="en-IN"/>
        </w:rPr>
        <w:t>required</w:t>
      </w:r>
      <w:r>
        <w:rPr>
          <w:color w:val="808080"/>
          <w:sz w:val="21"/>
          <w:szCs w:val="21"/>
          <w:lang w:val="en-IN"/>
        </w:rPr>
        <w:t>&gt;</w:t>
      </w:r>
    </w:p>
    <w:p w14:paraId="2E1FB87D">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button</w:t>
      </w:r>
      <w:r>
        <w:rPr>
          <w:color w:val="CCCCCC"/>
          <w:sz w:val="21"/>
          <w:szCs w:val="21"/>
          <w:lang w:val="en-IN"/>
        </w:rPr>
        <w:t xml:space="preserve"> </w:t>
      </w:r>
      <w:r>
        <w:rPr>
          <w:color w:val="9CDCFE"/>
          <w:sz w:val="21"/>
          <w:szCs w:val="21"/>
          <w:lang w:val="en-IN"/>
        </w:rPr>
        <w:t>type</w:t>
      </w:r>
      <w:r>
        <w:rPr>
          <w:color w:val="CCCCCC"/>
          <w:sz w:val="21"/>
          <w:szCs w:val="21"/>
          <w:lang w:val="en-IN"/>
        </w:rPr>
        <w:t>=</w:t>
      </w:r>
      <w:r>
        <w:rPr>
          <w:color w:val="CE9178"/>
          <w:sz w:val="21"/>
          <w:szCs w:val="21"/>
          <w:lang w:val="en-IN"/>
        </w:rPr>
        <w:t>"submit"</w:t>
      </w:r>
      <w:r>
        <w:rPr>
          <w:color w:val="808080"/>
          <w:sz w:val="21"/>
          <w:szCs w:val="21"/>
          <w:lang w:val="en-IN"/>
        </w:rPr>
        <w:t>&gt;</w:t>
      </w:r>
      <w:r>
        <w:rPr>
          <w:color w:val="CCCCCC"/>
          <w:sz w:val="21"/>
          <w:szCs w:val="21"/>
          <w:lang w:val="en-IN"/>
        </w:rPr>
        <w:t>Login</w:t>
      </w:r>
      <w:r>
        <w:rPr>
          <w:color w:val="808080"/>
          <w:sz w:val="21"/>
          <w:szCs w:val="21"/>
          <w:lang w:val="en-IN"/>
        </w:rPr>
        <w:t>&lt;/</w:t>
      </w:r>
      <w:r>
        <w:rPr>
          <w:color w:val="569CD6"/>
          <w:sz w:val="21"/>
          <w:szCs w:val="21"/>
          <w:lang w:val="en-IN"/>
        </w:rPr>
        <w:t>button</w:t>
      </w:r>
      <w:r>
        <w:rPr>
          <w:color w:val="808080"/>
          <w:sz w:val="21"/>
          <w:szCs w:val="21"/>
          <w:lang w:val="en-IN"/>
        </w:rPr>
        <w:t>&gt;</w:t>
      </w:r>
    </w:p>
    <w:p w14:paraId="1B16E25E">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form</w:t>
      </w:r>
      <w:r>
        <w:rPr>
          <w:color w:val="808080"/>
          <w:sz w:val="21"/>
          <w:szCs w:val="21"/>
          <w:lang w:val="en-IN"/>
        </w:rPr>
        <w:t>&gt;</w:t>
      </w:r>
    </w:p>
    <w:p w14:paraId="2BFFEE23">
      <w:pPr>
        <w:shd w:val="clear" w:color="auto" w:fill="1F1F1F"/>
        <w:spacing w:line="285" w:lineRule="auto"/>
      </w:pPr>
      <w:r>
        <w:rPr>
          <w:color w:val="CCCCCC"/>
          <w:sz w:val="21"/>
          <w:szCs w:val="21"/>
          <w:lang w:val="en-IN"/>
        </w:rPr>
        <w:t xml:space="preserve">    </w:t>
      </w:r>
      <w:r>
        <w:rPr>
          <w:color w:val="808080"/>
          <w:sz w:val="21"/>
          <w:szCs w:val="21"/>
          <w:lang w:val="en-IN"/>
        </w:rPr>
        <w:t>&lt;/</w:t>
      </w:r>
      <w:r>
        <w:rPr>
          <w:color w:val="569CD6"/>
          <w:sz w:val="21"/>
          <w:szCs w:val="21"/>
          <w:lang w:val="en-IN"/>
        </w:rPr>
        <w:t>div</w:t>
      </w:r>
      <w:r>
        <w:rPr>
          <w:color w:val="808080"/>
          <w:sz w:val="21"/>
          <w:szCs w:val="21"/>
          <w:lang w:val="en-IN"/>
        </w:rPr>
        <w:t>&gt;</w:t>
      </w:r>
    </w:p>
    <w:p w14:paraId="78F5C336">
      <w:pPr>
        <w:shd w:val="clear" w:color="auto" w:fill="1F1F1F"/>
        <w:spacing w:line="285" w:lineRule="auto"/>
      </w:pPr>
      <w:r>
        <w:rPr>
          <w:color w:val="808080"/>
          <w:sz w:val="21"/>
          <w:szCs w:val="21"/>
          <w:lang w:val="en-IN"/>
        </w:rPr>
        <w:t>&lt;/</w:t>
      </w:r>
      <w:r>
        <w:rPr>
          <w:color w:val="569CD6"/>
          <w:sz w:val="21"/>
          <w:szCs w:val="21"/>
          <w:lang w:val="en-IN"/>
        </w:rPr>
        <w:t>body</w:t>
      </w:r>
      <w:r>
        <w:rPr>
          <w:color w:val="808080"/>
          <w:sz w:val="21"/>
          <w:szCs w:val="21"/>
          <w:lang w:val="en-IN"/>
        </w:rPr>
        <w:t>&gt;</w:t>
      </w:r>
    </w:p>
    <w:p w14:paraId="3845A81D">
      <w:pPr>
        <w:shd w:val="clear" w:color="auto" w:fill="1F1F1F"/>
        <w:spacing w:line="285" w:lineRule="auto"/>
      </w:pPr>
      <w:r>
        <w:rPr>
          <w:color w:val="808080"/>
          <w:sz w:val="21"/>
          <w:szCs w:val="21"/>
          <w:lang w:val="en-IN"/>
        </w:rPr>
        <w:t>&lt;/</w:t>
      </w:r>
      <w:r>
        <w:rPr>
          <w:color w:val="569CD6"/>
          <w:sz w:val="21"/>
          <w:szCs w:val="21"/>
          <w:lang w:val="en-IN"/>
        </w:rPr>
        <w:t>html</w:t>
      </w:r>
      <w:r>
        <w:rPr>
          <w:color w:val="808080"/>
          <w:sz w:val="21"/>
          <w:szCs w:val="21"/>
          <w:lang w:val="en-IN"/>
        </w:rPr>
        <w:t>&gt;</w:t>
      </w:r>
    </w:p>
    <w:p w14:paraId="57FB7409">
      <w:pPr>
        <w:shd w:val="clear" w:color="auto" w:fill="1F1F1F"/>
        <w:spacing w:line="285" w:lineRule="auto"/>
      </w:pPr>
    </w:p>
    <w:p w14:paraId="63F8637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6AAD9BE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656EF18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5736512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0DB3CB3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7D6622E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7008192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039297E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0E63083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3306A7A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386697F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70CA015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1DEE354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5C70A42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2"/>
          <w:szCs w:val="32"/>
          <w:lang w:val="en-US"/>
        </w:rPr>
      </w:pPr>
      <w:r>
        <w:rPr>
          <w:rFonts w:hint="default" w:ascii="Times New Roman" w:hAnsi="Times New Roman" w:eastAsia="Times New Roman" w:cs="Times New Roman"/>
          <w:b/>
          <w:bCs/>
          <w:color w:val="000000"/>
          <w:sz w:val="32"/>
          <w:szCs w:val="32"/>
          <w:lang w:val="en-US"/>
        </w:rPr>
        <w:t>RESULT:</w:t>
      </w:r>
    </w:p>
    <w:p w14:paraId="7E642A2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28"/>
          <w:szCs w:val="28"/>
          <w:lang w:val="en-US"/>
        </w:rPr>
      </w:pPr>
      <w:r>
        <w:rPr>
          <w:rFonts w:hint="default" w:ascii="Times New Roman" w:hAnsi="Times New Roman" w:eastAsia="SimSun" w:cs="Times New Roman"/>
          <w:sz w:val="28"/>
          <w:szCs w:val="28"/>
        </w:rPr>
        <w:t xml:space="preserve">A </w:t>
      </w:r>
      <w:r>
        <w:rPr>
          <w:rStyle w:val="17"/>
          <w:rFonts w:hint="default" w:ascii="Times New Roman" w:hAnsi="Times New Roman" w:eastAsia="SimSun" w:cs="Times New Roman"/>
          <w:sz w:val="28"/>
          <w:szCs w:val="28"/>
        </w:rPr>
        <w:t>Crime Management System (CMS)</w:t>
      </w:r>
      <w:r>
        <w:rPr>
          <w:rFonts w:hint="default" w:ascii="Times New Roman" w:hAnsi="Times New Roman" w:eastAsia="SimSun" w:cs="Times New Roman"/>
          <w:sz w:val="28"/>
          <w:szCs w:val="28"/>
        </w:rPr>
        <w:t xml:space="preserve"> in a </w:t>
      </w:r>
      <w:r>
        <w:rPr>
          <w:rStyle w:val="17"/>
          <w:rFonts w:hint="default" w:ascii="Times New Roman" w:hAnsi="Times New Roman" w:eastAsia="SimSun" w:cs="Times New Roman"/>
          <w:sz w:val="28"/>
          <w:szCs w:val="28"/>
        </w:rPr>
        <w:t>Database Management System (DBMS)</w:t>
      </w:r>
      <w:r>
        <w:rPr>
          <w:rFonts w:hint="default" w:ascii="Times New Roman" w:hAnsi="Times New Roman" w:eastAsia="SimSun" w:cs="Times New Roman"/>
          <w:sz w:val="28"/>
          <w:szCs w:val="28"/>
        </w:rPr>
        <w:t xml:space="preserve"> is designed to streamline the collection, storage, and retrieval of data related to criminal activities, law enforcement, and investigations. It typically includes modules for crime reporting, criminal information management, case tracking, investigation details, and court case management. The system stores crucial data such as crime reports, criminal records, evidence, witness statements, and case outcomes, which can be accessed and analyzed to aid in law enforcement and judicial processes. By organizing these records in a structured database, the CMS ensures efficient tracking, transparency, and decision-making in addressing crime.</w:t>
      </w:r>
    </w:p>
    <w:p w14:paraId="419CA23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11458FF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0A38952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45D3BCC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09E668F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282A840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414D577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0574ED5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7CCD9F9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781EBD8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2FC37CA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03E5289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4DFFB9C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337A9CC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26EA4F4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2748A88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color w:val="000000"/>
          <w:sz w:val="36"/>
          <w:szCs w:val="36"/>
          <w:lang w:val="en-US"/>
        </w:rPr>
      </w:pPr>
    </w:p>
    <w:p w14:paraId="18F428A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bCs/>
          <w:color w:val="000000"/>
          <w:sz w:val="32"/>
          <w:szCs w:val="32"/>
          <w:lang w:val="en-US"/>
        </w:rPr>
      </w:pPr>
      <w:r>
        <w:rPr>
          <w:rFonts w:hint="default" w:ascii="Times New Roman" w:hAnsi="Times New Roman" w:eastAsia="Times New Roman" w:cs="Times New Roman"/>
          <w:b/>
          <w:bCs/>
          <w:color w:val="000000"/>
          <w:sz w:val="32"/>
          <w:szCs w:val="32"/>
          <w:lang w:val="en-US"/>
        </w:rPr>
        <w:t>OUTPUT:</w:t>
      </w:r>
    </w:p>
    <w:p w14:paraId="73D6092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pPr>
      <w:r>
        <w:drawing>
          <wp:inline distT="0" distB="0" distL="0" distR="0">
            <wp:extent cx="6323965" cy="3562350"/>
            <wp:effectExtent l="0" t="0" r="0" b="0"/>
            <wp:docPr id="1031" name="Picture 1111841961"/>
            <wp:cNvGraphicFramePr/>
            <a:graphic xmlns:a="http://schemas.openxmlformats.org/drawingml/2006/main">
              <a:graphicData uri="http://schemas.openxmlformats.org/drawingml/2006/picture">
                <pic:pic xmlns:pic="http://schemas.openxmlformats.org/drawingml/2006/picture">
                  <pic:nvPicPr>
                    <pic:cNvPr id="1031" name="Picture 1111841961"/>
                    <pic:cNvPicPr/>
                  </pic:nvPicPr>
                  <pic:blipFill>
                    <a:blip r:embed="rId8" cstate="print"/>
                    <a:srcRect/>
                    <a:stretch>
                      <a:fillRect/>
                    </a:stretch>
                  </pic:blipFill>
                  <pic:spPr>
                    <a:xfrm>
                      <a:off x="0" y="0"/>
                      <a:ext cx="6324598" cy="3562350"/>
                    </a:xfrm>
                    <a:prstGeom prst="rect">
                      <a:avLst/>
                    </a:prstGeom>
                  </pic:spPr>
                </pic:pic>
              </a:graphicData>
            </a:graphic>
          </wp:inline>
        </w:drawing>
      </w:r>
    </w:p>
    <w:p w14:paraId="64370BAE">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1FAEC10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2F230FF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0240BF6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pPr>
      <w:r>
        <w:drawing>
          <wp:inline distT="0" distB="0" distL="0" distR="0">
            <wp:extent cx="6323965" cy="3562350"/>
            <wp:effectExtent l="0" t="0" r="0" b="0"/>
            <wp:docPr id="1032" name="Picture 9394801"/>
            <wp:cNvGraphicFramePr/>
            <a:graphic xmlns:a="http://schemas.openxmlformats.org/drawingml/2006/main">
              <a:graphicData uri="http://schemas.openxmlformats.org/drawingml/2006/picture">
                <pic:pic xmlns:pic="http://schemas.openxmlformats.org/drawingml/2006/picture">
                  <pic:nvPicPr>
                    <pic:cNvPr id="1032" name="Picture 9394801"/>
                    <pic:cNvPicPr/>
                  </pic:nvPicPr>
                  <pic:blipFill>
                    <a:blip r:embed="rId9" cstate="print"/>
                    <a:srcRect/>
                    <a:stretch>
                      <a:fillRect/>
                    </a:stretch>
                  </pic:blipFill>
                  <pic:spPr>
                    <a:xfrm>
                      <a:off x="0" y="0"/>
                      <a:ext cx="6324598" cy="3562350"/>
                    </a:xfrm>
                    <a:prstGeom prst="rect">
                      <a:avLst/>
                    </a:prstGeom>
                  </pic:spPr>
                </pic:pic>
              </a:graphicData>
            </a:graphic>
          </wp:inline>
        </w:drawing>
      </w:r>
    </w:p>
    <w:p w14:paraId="5446C4D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pPr>
    </w:p>
    <w:p w14:paraId="399CF6F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pPr>
      <w:r>
        <w:drawing>
          <wp:inline distT="0" distB="0" distL="0" distR="0">
            <wp:extent cx="6323965" cy="3562350"/>
            <wp:effectExtent l="0" t="0" r="0" b="0"/>
            <wp:docPr id="1033" name="Picture 365844551"/>
            <wp:cNvGraphicFramePr/>
            <a:graphic xmlns:a="http://schemas.openxmlformats.org/drawingml/2006/main">
              <a:graphicData uri="http://schemas.openxmlformats.org/drawingml/2006/picture">
                <pic:pic xmlns:pic="http://schemas.openxmlformats.org/drawingml/2006/picture">
                  <pic:nvPicPr>
                    <pic:cNvPr id="1033" name="Picture 365844551"/>
                    <pic:cNvPicPr/>
                  </pic:nvPicPr>
                  <pic:blipFill>
                    <a:blip r:embed="rId10" cstate="print"/>
                    <a:srcRect/>
                    <a:stretch>
                      <a:fillRect/>
                    </a:stretch>
                  </pic:blipFill>
                  <pic:spPr>
                    <a:xfrm>
                      <a:off x="0" y="0"/>
                      <a:ext cx="6324598" cy="3562350"/>
                    </a:xfrm>
                    <a:prstGeom prst="rect">
                      <a:avLst/>
                    </a:prstGeom>
                  </pic:spPr>
                </pic:pic>
              </a:graphicData>
            </a:graphic>
          </wp:inline>
        </w:drawing>
      </w:r>
    </w:p>
    <w:p w14:paraId="1F3D71A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pPr>
    </w:p>
    <w:p w14:paraId="4185C55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pPr>
    </w:p>
    <w:p w14:paraId="737C22A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pPr>
      <w:r>
        <w:drawing>
          <wp:inline distT="0" distB="0" distL="0" distR="0">
            <wp:extent cx="6323965" cy="3562350"/>
            <wp:effectExtent l="0" t="0" r="0" b="0"/>
            <wp:docPr id="1034" name="Picture 1600603264"/>
            <wp:cNvGraphicFramePr/>
            <a:graphic xmlns:a="http://schemas.openxmlformats.org/drawingml/2006/main">
              <a:graphicData uri="http://schemas.openxmlformats.org/drawingml/2006/picture">
                <pic:pic xmlns:pic="http://schemas.openxmlformats.org/drawingml/2006/picture">
                  <pic:nvPicPr>
                    <pic:cNvPr id="1034" name="Picture 1600603264"/>
                    <pic:cNvPicPr/>
                  </pic:nvPicPr>
                  <pic:blipFill>
                    <a:blip r:embed="rId11" cstate="print"/>
                    <a:srcRect/>
                    <a:stretch>
                      <a:fillRect/>
                    </a:stretch>
                  </pic:blipFill>
                  <pic:spPr>
                    <a:xfrm>
                      <a:off x="0" y="0"/>
                      <a:ext cx="6324598" cy="3562350"/>
                    </a:xfrm>
                    <a:prstGeom prst="rect">
                      <a:avLst/>
                    </a:prstGeom>
                  </pic:spPr>
                </pic:pic>
              </a:graphicData>
            </a:graphic>
          </wp:inline>
        </w:drawing>
      </w:r>
    </w:p>
    <w:p w14:paraId="18240ED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668CDC7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bCs/>
          <w:sz w:val="36"/>
          <w:szCs w:val="36"/>
          <w:u w:val="single"/>
        </w:rPr>
      </w:pPr>
    </w:p>
    <w:p w14:paraId="34EF2A3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bCs/>
          <w:sz w:val="36"/>
          <w:szCs w:val="36"/>
          <w:u w:val="single"/>
        </w:rPr>
      </w:pPr>
    </w:p>
    <w:p w14:paraId="73717AE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bCs/>
          <w:sz w:val="32"/>
          <w:szCs w:val="32"/>
          <w:u w:val="single"/>
        </w:rPr>
      </w:pPr>
      <w:r>
        <w:rPr>
          <w:rFonts w:ascii="Times New Roman" w:hAnsi="Times New Roman" w:eastAsia="Times New Roman" w:cs="Times New Roman"/>
          <w:b/>
          <w:bCs/>
          <w:sz w:val="32"/>
          <w:szCs w:val="32"/>
          <w:u w:val="single"/>
        </w:rPr>
        <w:t>CONCLUSION:</w:t>
      </w:r>
    </w:p>
    <w:p w14:paraId="7408CA3B">
      <w:pPr>
        <w:pStyle w:val="3"/>
        <w:pBdr>
          <w:top w:val="none" w:color="auto" w:sz="0" w:space="0"/>
          <w:left w:val="none" w:color="auto" w:sz="0" w:space="0"/>
          <w:bottom w:val="none" w:color="auto" w:sz="0" w:space="0"/>
          <w:right w:val="none" w:color="auto" w:sz="0" w:space="0"/>
          <w:between w:val="none" w:color="auto" w:sz="0" w:space="0"/>
        </w:pBdr>
        <w:tabs>
          <w:tab w:val="left" w:pos="313"/>
        </w:tabs>
        <w:spacing w:before="247"/>
        <w:ind w:left="720"/>
        <w:rPr>
          <w:rFonts w:ascii="Times New Roman" w:hAnsi="Times New Roman" w:eastAsia="Times New Roman" w:cs="Times New Roman"/>
          <w:b/>
          <w:sz w:val="36"/>
          <w:szCs w:val="36"/>
          <w:u w:val="single"/>
        </w:rPr>
      </w:pPr>
    </w:p>
    <w:p w14:paraId="289228CB">
      <w:pPr>
        <w:pStyle w:val="5"/>
        <w:rPr>
          <w:rFonts w:ascii="Times New Roman" w:hAnsi="Times New Roman" w:eastAsia="Times New Roman" w:cs="Times New Roman"/>
          <w:color w:val="000000"/>
          <w:sz w:val="32"/>
          <w:szCs w:val="32"/>
        </w:rPr>
      </w:pPr>
      <w:r>
        <w:rPr>
          <w:rFonts w:ascii="Times New Roman" w:hAnsi="Times New Roman" w:cs="Times New Roman"/>
          <w:sz w:val="36"/>
          <w:szCs w:val="36"/>
        </w:rPr>
        <w:t xml:space="preserve">    </w:t>
      </w:r>
      <w:r>
        <w:rPr>
          <w:rFonts w:ascii="Times New Roman" w:hAnsi="Times New Roman" w:cs="Times New Roman"/>
          <w:sz w:val="32"/>
          <w:szCs w:val="32"/>
        </w:rPr>
        <w:t>Conclusion for Crime Detector Management System in DBMS</w:t>
      </w:r>
    </w:p>
    <w:p w14:paraId="6F6A4AE1">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The ‘Crime Detector System’ enhances law enforcement capabilities by leveraging data-driven insights to detect, analyze, and predict criminal activities. By collecting and organizing crime data (e.g., crime types, locations, and suspects) into a structured database, the system helps identify patterns, optimize resource allocation, and improve response times. Through advanced SQL queries and analytics, the system provides actionable insights for crime prevention and decision-making.</w:t>
      </w:r>
    </w:p>
    <w:p w14:paraId="4361604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28"/>
          <w:szCs w:val="28"/>
        </w:rPr>
      </w:pPr>
    </w:p>
    <w:p w14:paraId="6702DEC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The ‘Crime Detector System’ improves public safety by enabling proactive measures, increasing transparency, and fostering collaboration between law enforcement and the community. While challenges like data privacy and accuracy exist, the system's future potential, especially with AI integration and real-time data, promises to further enhance crime detection and prevention efforts, making communities safer and more resilient.</w:t>
      </w:r>
    </w:p>
    <w:p w14:paraId="794F1BD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28"/>
          <w:szCs w:val="28"/>
        </w:rPr>
      </w:pPr>
    </w:p>
    <w:p w14:paraId="03B5A0F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2BB5D47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7519E7E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1F092C8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7026FBB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rPr>
      </w:pPr>
    </w:p>
    <w:p w14:paraId="1607C77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rPr>
      </w:pPr>
    </w:p>
    <w:p w14:paraId="2B0BB8F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rPr>
      </w:pPr>
    </w:p>
    <w:p w14:paraId="388A56A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firstLine="1441" w:firstLineChars="400"/>
        <w:jc w:val="both"/>
        <w:rPr>
          <w:rFonts w:ascii="Times New Roman" w:hAnsi="Times New Roman" w:eastAsia="Times New Roman" w:cs="Times New Roman"/>
          <w:b/>
          <w:bCs/>
          <w:color w:val="000000"/>
          <w:sz w:val="36"/>
          <w:szCs w:val="36"/>
        </w:rPr>
      </w:pPr>
    </w:p>
    <w:p w14:paraId="1ACEDA7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firstLine="1441" w:firstLineChars="400"/>
        <w:jc w:val="both"/>
        <w:rPr>
          <w:rFonts w:ascii="Times New Roman" w:hAnsi="Times New Roman" w:eastAsia="Times New Roman" w:cs="Times New Roman"/>
          <w:b/>
          <w:bCs/>
          <w:color w:val="000000"/>
          <w:sz w:val="36"/>
          <w:szCs w:val="36"/>
        </w:rPr>
      </w:pPr>
    </w:p>
    <w:p w14:paraId="10B8DFD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firstLine="1441" w:firstLineChars="400"/>
        <w:jc w:val="both"/>
        <w:rPr>
          <w:rFonts w:ascii="Times New Roman" w:hAnsi="Times New Roman" w:eastAsia="Times New Roman" w:cs="Times New Roman"/>
          <w:b/>
          <w:bCs/>
          <w:color w:val="000000"/>
          <w:sz w:val="36"/>
          <w:szCs w:val="36"/>
        </w:rPr>
      </w:pPr>
    </w:p>
    <w:p w14:paraId="7B28B7D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firstLine="1441" w:firstLineChars="400"/>
        <w:jc w:val="both"/>
        <w:rPr>
          <w:rFonts w:ascii="Times New Roman" w:hAnsi="Times New Roman" w:eastAsia="Times New Roman" w:cs="Times New Roman"/>
          <w:b/>
          <w:bCs/>
          <w:color w:val="000000"/>
          <w:sz w:val="36"/>
          <w:szCs w:val="36"/>
        </w:rPr>
      </w:pPr>
    </w:p>
    <w:p w14:paraId="2FF7623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firstLine="1441" w:firstLineChars="400"/>
        <w:jc w:val="both"/>
        <w:rPr>
          <w:rFonts w:ascii="Times New Roman" w:hAnsi="Times New Roman" w:eastAsia="Times New Roman" w:cs="Times New Roman"/>
          <w:b/>
          <w:bCs/>
          <w:color w:val="000000"/>
          <w:sz w:val="36"/>
          <w:szCs w:val="36"/>
        </w:rPr>
      </w:pPr>
    </w:p>
    <w:p w14:paraId="382028B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firstLine="1281" w:firstLineChars="400"/>
        <w:jc w:val="both"/>
        <w:rPr>
          <w:rFonts w:ascii="Times New Roman" w:hAnsi="Times New Roman" w:eastAsia="Times New Roman" w:cs="Times New Roman"/>
          <w:b/>
          <w:bCs/>
          <w:sz w:val="32"/>
          <w:szCs w:val="32"/>
          <w:u w:val="single"/>
        </w:rPr>
      </w:pPr>
      <w:r>
        <w:rPr>
          <w:rFonts w:ascii="Times New Roman" w:hAnsi="Times New Roman" w:eastAsia="Times New Roman" w:cs="Times New Roman"/>
          <w:b/>
          <w:bCs/>
          <w:color w:val="000000"/>
          <w:sz w:val="32"/>
          <w:szCs w:val="32"/>
        </w:rPr>
        <w:t>7.</w:t>
      </w:r>
      <w:r>
        <w:rPr>
          <w:rFonts w:ascii="Times New Roman" w:hAnsi="Times New Roman" w:eastAsia="Times New Roman" w:cs="Times New Roman"/>
          <w:b/>
          <w:bCs/>
          <w:sz w:val="32"/>
          <w:szCs w:val="32"/>
          <w:u w:val="single"/>
        </w:rPr>
        <w:t>REFERENCES :</w:t>
      </w:r>
    </w:p>
    <w:p w14:paraId="40C5C751">
      <w:pPr>
        <w:pStyle w:val="3"/>
        <w:numPr>
          <w:ilvl w:val="0"/>
          <w:numId w:val="0"/>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sz w:val="32"/>
          <w:szCs w:val="32"/>
        </w:rPr>
      </w:pPr>
    </w:p>
    <w:p w14:paraId="2EC7ACCF">
      <w:pPr>
        <w:pStyle w:val="16"/>
        <w:keepNext w:val="0"/>
        <w:keepLines w:val="0"/>
        <w:widowControl/>
        <w:numPr>
          <w:ilvl w:val="0"/>
          <w:numId w:val="31"/>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17"/>
          <w:rFonts w:hint="default" w:ascii="Times New Roman" w:hAnsi="Times New Roman" w:cs="Times New Roman"/>
          <w:sz w:val="28"/>
          <w:szCs w:val="28"/>
        </w:rPr>
        <w:t>Python</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Python Software Foundation, "Python Documentation," Python.org, [Online]. Available: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"https://docs.python.org/" \t "_new" </w:instrText>
      </w:r>
      <w:r>
        <w:rPr>
          <w:rFonts w:hint="default" w:ascii="Times New Roman" w:hAnsi="Times New Roman" w:cs="Times New Roman"/>
          <w:sz w:val="28"/>
          <w:szCs w:val="28"/>
        </w:rPr>
        <w:fldChar w:fldCharType="separate"/>
      </w:r>
      <w:r>
        <w:rPr>
          <w:rStyle w:val="15"/>
          <w:rFonts w:hint="default" w:ascii="Times New Roman" w:hAnsi="Times New Roman" w:cs="Times New Roman"/>
          <w:sz w:val="28"/>
          <w:szCs w:val="28"/>
        </w:rPr>
        <w:t>https://docs.python.org/</w:t>
      </w:r>
      <w:r>
        <w:rPr>
          <w:rFonts w:hint="default" w:ascii="Times New Roman" w:hAnsi="Times New Roman" w:cs="Times New Roman"/>
          <w:sz w:val="28"/>
          <w:szCs w:val="28"/>
        </w:rPr>
        <w:fldChar w:fldCharType="end"/>
      </w:r>
      <w:r>
        <w:rPr>
          <w:rFonts w:hint="default" w:ascii="Times New Roman" w:hAnsi="Times New Roman" w:cs="Times New Roman"/>
          <w:sz w:val="28"/>
          <w:szCs w:val="28"/>
        </w:rPr>
        <w:t>. [Accessed: Nov. 19, 2024].</w:t>
      </w:r>
    </w:p>
    <w:p w14:paraId="6F9E9523">
      <w:pPr>
        <w:pStyle w:val="16"/>
        <w:keepNext w:val="0"/>
        <w:keepLines w:val="0"/>
        <w:widowControl/>
        <w:numPr>
          <w:ilvl w:val="0"/>
          <w:numId w:val="31"/>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17"/>
          <w:rFonts w:hint="default" w:ascii="Times New Roman" w:hAnsi="Times New Roman" w:cs="Times New Roman"/>
          <w:sz w:val="28"/>
          <w:szCs w:val="28"/>
        </w:rPr>
        <w:t>Flask (Python Web Framework)</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Pallets Projects, "Flask Documentation," Pallets Projects, [Online]. Available: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"https://flask.palletsprojects.com/" \t "_new" </w:instrText>
      </w:r>
      <w:r>
        <w:rPr>
          <w:rFonts w:hint="default" w:ascii="Times New Roman" w:hAnsi="Times New Roman" w:cs="Times New Roman"/>
          <w:sz w:val="28"/>
          <w:szCs w:val="28"/>
        </w:rPr>
        <w:fldChar w:fldCharType="separate"/>
      </w:r>
      <w:r>
        <w:rPr>
          <w:rStyle w:val="15"/>
          <w:rFonts w:hint="default" w:ascii="Times New Roman" w:hAnsi="Times New Roman" w:cs="Times New Roman"/>
          <w:sz w:val="28"/>
          <w:szCs w:val="28"/>
        </w:rPr>
        <w:t>https://flask.palletsprojects.com/</w:t>
      </w:r>
      <w:r>
        <w:rPr>
          <w:rFonts w:hint="default" w:ascii="Times New Roman" w:hAnsi="Times New Roman" w:cs="Times New Roman"/>
          <w:sz w:val="28"/>
          <w:szCs w:val="28"/>
        </w:rPr>
        <w:fldChar w:fldCharType="end"/>
      </w:r>
      <w:r>
        <w:rPr>
          <w:rFonts w:hint="default" w:ascii="Times New Roman" w:hAnsi="Times New Roman" w:cs="Times New Roman"/>
          <w:sz w:val="28"/>
          <w:szCs w:val="28"/>
        </w:rPr>
        <w:t>. [Accessed: Nov. 19, 2024].</w:t>
      </w:r>
    </w:p>
    <w:p w14:paraId="05C36EB2">
      <w:pPr>
        <w:pStyle w:val="16"/>
        <w:keepNext w:val="0"/>
        <w:keepLines w:val="0"/>
        <w:widowControl/>
        <w:numPr>
          <w:ilvl w:val="0"/>
          <w:numId w:val="31"/>
        </w:numPr>
        <w:suppressLineNumbers w:val="0"/>
        <w:ind w:left="420" w:leftChars="0" w:hanging="42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w:t>
      </w:r>
      <w:r>
        <w:rPr>
          <w:rStyle w:val="17"/>
          <w:rFonts w:hint="default" w:ascii="Times New Roman" w:hAnsi="Times New Roman" w:eastAsia="SimSun" w:cs="Times New Roman"/>
          <w:sz w:val="28"/>
          <w:szCs w:val="28"/>
        </w:rPr>
        <w:t>MySQL Workbench (SQL Development Tool)</w:t>
      </w:r>
      <w:r>
        <w:rPr>
          <w:rFonts w:hint="default" w:ascii="Times New Roman" w:hAnsi="Times New Roman" w:eastAsia="SimSun" w:cs="Times New Roman"/>
          <w:sz w:val="28"/>
          <w:szCs w:val="28"/>
        </w:rPr>
        <w:br w:type="textWrapping"/>
      </w:r>
      <w:r>
        <w:rPr>
          <w:rFonts w:hint="default" w:ascii="Times New Roman" w:hAnsi="Times New Roman" w:eastAsia="SimSun" w:cs="Times New Roman"/>
          <w:sz w:val="28"/>
          <w:szCs w:val="28"/>
        </w:rPr>
        <w:t xml:space="preserve">Oracle, "MySQL Workbench Documentation," Oracle, [Online]. Available: </w:t>
      </w: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"https://dev.mysql.com/doc/workbench/en/" \t "_new" </w:instrText>
      </w:r>
      <w:r>
        <w:rPr>
          <w:rFonts w:hint="default" w:ascii="Times New Roman" w:hAnsi="Times New Roman" w:eastAsia="SimSun" w:cs="Times New Roman"/>
          <w:sz w:val="28"/>
          <w:szCs w:val="28"/>
        </w:rPr>
        <w:fldChar w:fldCharType="separate"/>
      </w:r>
      <w:r>
        <w:rPr>
          <w:rStyle w:val="15"/>
          <w:rFonts w:hint="default" w:ascii="Times New Roman" w:hAnsi="Times New Roman" w:eastAsia="SimSun" w:cs="Times New Roman"/>
          <w:sz w:val="28"/>
          <w:szCs w:val="28"/>
        </w:rPr>
        <w:t>https://dev.mysql.com/doc/workbench/en/</w:t>
      </w:r>
      <w:r>
        <w:rPr>
          <w:rFonts w:hint="default" w:ascii="Times New Roman" w:hAnsi="Times New Roman" w:eastAsia="SimSun" w:cs="Times New Roman"/>
          <w:sz w:val="28"/>
          <w:szCs w:val="28"/>
        </w:rPr>
        <w:fldChar w:fldCharType="end"/>
      </w:r>
      <w:r>
        <w:rPr>
          <w:rFonts w:hint="default" w:ascii="Times New Roman" w:hAnsi="Times New Roman" w:eastAsia="SimSun" w:cs="Times New Roman"/>
          <w:sz w:val="28"/>
          <w:szCs w:val="28"/>
        </w:rPr>
        <w:t>. [Accessed: Nov. 19, 2024].</w:t>
      </w:r>
    </w:p>
    <w:p w14:paraId="48D99D6D">
      <w:pPr>
        <w:pStyle w:val="16"/>
        <w:keepNext w:val="0"/>
        <w:keepLines w:val="0"/>
        <w:widowControl/>
        <w:numPr>
          <w:ilvl w:val="0"/>
          <w:numId w:val="31"/>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17"/>
          <w:rFonts w:hint="default" w:ascii="Times New Roman" w:hAnsi="Times New Roman" w:cs="Times New Roman"/>
          <w:sz w:val="28"/>
          <w:szCs w:val="28"/>
        </w:rPr>
        <w:t>HTML5 (Frontend Specifications)</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W3C, "HTML5 Specifications," World Wide Web Consortium (W3C), [Online]. Available: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"https://www.w3.org/TR/html5/" \t "_new" </w:instrText>
      </w:r>
      <w:r>
        <w:rPr>
          <w:rFonts w:hint="default" w:ascii="Times New Roman" w:hAnsi="Times New Roman" w:cs="Times New Roman"/>
          <w:sz w:val="28"/>
          <w:szCs w:val="28"/>
        </w:rPr>
        <w:fldChar w:fldCharType="separate"/>
      </w:r>
      <w:r>
        <w:rPr>
          <w:rStyle w:val="15"/>
          <w:rFonts w:hint="default" w:ascii="Times New Roman" w:hAnsi="Times New Roman" w:cs="Times New Roman"/>
          <w:sz w:val="28"/>
          <w:szCs w:val="28"/>
        </w:rPr>
        <w:t>https://www.w3.org/TR/html5/</w:t>
      </w:r>
      <w:r>
        <w:rPr>
          <w:rFonts w:hint="default" w:ascii="Times New Roman" w:hAnsi="Times New Roman" w:cs="Times New Roman"/>
          <w:sz w:val="28"/>
          <w:szCs w:val="28"/>
        </w:rPr>
        <w:fldChar w:fldCharType="end"/>
      </w:r>
      <w:r>
        <w:rPr>
          <w:rFonts w:hint="default" w:ascii="Times New Roman" w:hAnsi="Times New Roman" w:cs="Times New Roman"/>
          <w:sz w:val="28"/>
          <w:szCs w:val="28"/>
        </w:rPr>
        <w:t>. [Accessed: Nov. 19, 2024].</w:t>
      </w:r>
    </w:p>
    <w:p w14:paraId="7E8203D3">
      <w:pPr>
        <w:pStyle w:val="16"/>
        <w:keepNext w:val="0"/>
        <w:keepLines w:val="0"/>
        <w:widowControl/>
        <w:numPr>
          <w:ilvl w:val="0"/>
          <w:numId w:val="31"/>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17"/>
          <w:rFonts w:hint="default" w:ascii="Times New Roman" w:hAnsi="Times New Roman" w:cs="Times New Roman"/>
          <w:sz w:val="28"/>
          <w:szCs w:val="28"/>
        </w:rPr>
        <w:t>Bootstrap (Frontend Framework)</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Bootstrap Team, "Bootstrap Documentation," Bootstrap, [Online]. Available: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"https://getbootstrap.com/" \t "_new" </w:instrText>
      </w:r>
      <w:r>
        <w:rPr>
          <w:rFonts w:hint="default" w:ascii="Times New Roman" w:hAnsi="Times New Roman" w:cs="Times New Roman"/>
          <w:sz w:val="28"/>
          <w:szCs w:val="28"/>
        </w:rPr>
        <w:fldChar w:fldCharType="separate"/>
      </w:r>
      <w:r>
        <w:rPr>
          <w:rStyle w:val="15"/>
          <w:rFonts w:hint="default" w:ascii="Times New Roman" w:hAnsi="Times New Roman" w:cs="Times New Roman"/>
          <w:sz w:val="28"/>
          <w:szCs w:val="28"/>
        </w:rPr>
        <w:t>https://getbootstrap.com/</w:t>
      </w:r>
      <w:r>
        <w:rPr>
          <w:rFonts w:hint="default" w:ascii="Times New Roman" w:hAnsi="Times New Roman" w:cs="Times New Roman"/>
          <w:sz w:val="28"/>
          <w:szCs w:val="28"/>
        </w:rPr>
        <w:fldChar w:fldCharType="end"/>
      </w:r>
      <w:r>
        <w:rPr>
          <w:rFonts w:hint="default" w:ascii="Times New Roman" w:hAnsi="Times New Roman" w:cs="Times New Roman"/>
          <w:sz w:val="28"/>
          <w:szCs w:val="28"/>
        </w:rPr>
        <w:t>. [Accessed: Nov. 19, 2024].</w:t>
      </w:r>
    </w:p>
    <w:p w14:paraId="6E0E700E">
      <w:pPr>
        <w:pStyle w:val="16"/>
        <w:keepNext w:val="0"/>
        <w:keepLines w:val="0"/>
        <w:widowControl/>
        <w:numPr>
          <w:ilvl w:val="0"/>
          <w:numId w:val="31"/>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17"/>
          <w:rFonts w:hint="default" w:ascii="Times New Roman" w:hAnsi="Times New Roman" w:cs="Times New Roman"/>
          <w:sz w:val="28"/>
          <w:szCs w:val="28"/>
        </w:rPr>
        <w:t>Visual Studio (VS) for Frontend Development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Microsoft, "Visual Studio Documentation," Microsoft, [Online]. Available: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"https://learn.microsoft.com/en-us/visualstudio/" \t "_new" </w:instrText>
      </w:r>
      <w:r>
        <w:rPr>
          <w:rFonts w:hint="default" w:ascii="Times New Roman" w:hAnsi="Times New Roman" w:cs="Times New Roman"/>
          <w:sz w:val="28"/>
          <w:szCs w:val="28"/>
        </w:rPr>
        <w:fldChar w:fldCharType="separate"/>
      </w:r>
      <w:r>
        <w:rPr>
          <w:rStyle w:val="15"/>
          <w:rFonts w:hint="default" w:ascii="Times New Roman" w:hAnsi="Times New Roman" w:cs="Times New Roman"/>
          <w:sz w:val="28"/>
          <w:szCs w:val="28"/>
        </w:rPr>
        <w:t>https://learn.microsoft.com/en-us/visualstudio/</w:t>
      </w:r>
      <w:r>
        <w:rPr>
          <w:rFonts w:hint="default" w:ascii="Times New Roman" w:hAnsi="Times New Roman" w:cs="Times New Roman"/>
          <w:sz w:val="28"/>
          <w:szCs w:val="28"/>
        </w:rPr>
        <w:fldChar w:fldCharType="end"/>
      </w:r>
      <w:r>
        <w:rPr>
          <w:rFonts w:hint="default" w:ascii="Times New Roman" w:hAnsi="Times New Roman" w:cs="Times New Roman"/>
          <w:sz w:val="28"/>
          <w:szCs w:val="28"/>
        </w:rPr>
        <w:t>. [Accessed: Nov. 19, 2024].</w:t>
      </w:r>
    </w:p>
    <w:p w14:paraId="3819CE2A">
      <w:pPr>
        <w:pStyle w:val="16"/>
        <w:keepNext w:val="0"/>
        <w:keepLines w:val="0"/>
        <w:widowControl/>
        <w:numPr>
          <w:ilvl w:val="0"/>
          <w:numId w:val="31"/>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17"/>
          <w:rFonts w:hint="default" w:ascii="Times New Roman" w:hAnsi="Times New Roman" w:cs="Times New Roman"/>
          <w:sz w:val="28"/>
          <w:szCs w:val="28"/>
        </w:rPr>
        <w:t>Crime Management System – DBMS (Database Management System)</w:t>
      </w:r>
      <w:r>
        <w:rPr>
          <w:rFonts w:hint="default" w:ascii="Times New Roman" w:hAnsi="Times New Roman" w:cs="Times New Roman"/>
          <w:sz w:val="28"/>
          <w:szCs w:val="28"/>
        </w:rPr>
        <w:br w:type="textWrapping"/>
      </w:r>
      <w:r>
        <w:rPr>
          <w:rFonts w:hint="default" w:ascii="Times New Roman" w:hAnsi="Times New Roman" w:cs="Times New Roman"/>
          <w:sz w:val="28"/>
          <w:szCs w:val="28"/>
        </w:rPr>
        <w:t>J. Doe and A. Smith, "Design and Implementation of Crime Management System using DBMS," Journal of Database Systems, vol. 18, no. 2, pp. 123-134, 2023.</w:t>
      </w:r>
    </w:p>
    <w:p w14:paraId="227F6AC4">
      <w:pPr>
        <w:pStyle w:val="16"/>
        <w:keepNext w:val="0"/>
        <w:keepLines w:val="0"/>
        <w:widowControl/>
        <w:numPr>
          <w:ilvl w:val="0"/>
          <w:numId w:val="31"/>
        </w:numPr>
        <w:suppressLineNumbers w:val="0"/>
        <w:ind w:left="420" w:leftChars="0" w:hanging="420" w:firstLineChars="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17"/>
          <w:rFonts w:hint="default" w:ascii="Times New Roman" w:hAnsi="Times New Roman" w:cs="Times New Roman"/>
          <w:sz w:val="28"/>
          <w:szCs w:val="28"/>
        </w:rPr>
        <w:t>Frontend Development for Crime Management System using Visual Studio</w:t>
      </w:r>
      <w:r>
        <w:rPr>
          <w:rFonts w:hint="default" w:ascii="Times New Roman" w:hAnsi="Times New Roman" w:cs="Times New Roman"/>
          <w:sz w:val="28"/>
          <w:szCs w:val="28"/>
        </w:rPr>
        <w:br w:type="textWrapping"/>
      </w:r>
      <w:r>
        <w:rPr>
          <w:rFonts w:hint="default" w:ascii="Times New Roman" w:hAnsi="Times New Roman" w:cs="Times New Roman"/>
          <w:sz w:val="28"/>
          <w:szCs w:val="28"/>
        </w:rPr>
        <w:t>K. Brown and R. White, "Implementing Frontend for Crime Management System with Visual Studio," Web Design Journal, vol. 12, no. 1, pp. 75-88, 2021.</w:t>
      </w:r>
    </w:p>
    <w:p w14:paraId="1FEA6340">
      <w:pPr>
        <w:pStyle w:val="3"/>
        <w:numPr>
          <w:ilvl w:val="0"/>
          <w:numId w:val="0"/>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hint="default" w:ascii="Times New Roman" w:hAnsi="Times New Roman" w:eastAsia="Times New Roman" w:cs="Times New Roman"/>
          <w:b/>
          <w:sz w:val="32"/>
          <w:szCs w:val="32"/>
        </w:rPr>
      </w:pPr>
    </w:p>
    <w:p w14:paraId="59519372">
      <w:pPr>
        <w:pStyle w:val="3"/>
        <w:numPr>
          <w:ilvl w:val="0"/>
          <w:numId w:val="0"/>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sz w:val="32"/>
          <w:szCs w:val="32"/>
        </w:rPr>
      </w:pPr>
    </w:p>
    <w:p w14:paraId="601E1F32">
      <w:pPr>
        <w:pStyle w:val="3"/>
        <w:numPr>
          <w:ilvl w:val="0"/>
          <w:numId w:val="0"/>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sz w:val="32"/>
          <w:szCs w:val="32"/>
        </w:rPr>
      </w:pPr>
    </w:p>
    <w:sectPr>
      <w:pgSz w:w="11900" w:h="16850"/>
      <w:pgMar w:top="1380" w:right="960" w:bottom="920" w:left="980" w:header="0" w:footer="651" w:gutter="0"/>
      <w:pgBorders w:offsetFrom="page">
        <w:top w:val="single" w:color="auto" w:sz="12" w:space="24"/>
        <w:left w:val="single" w:color="auto" w:sz="12" w:space="24"/>
        <w:bottom w:val="single" w:color="auto" w:sz="12" w:space="24"/>
        <w:right w:val="single" w:color="auto" w:sz="12"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86"/>
    <w:family w:val="modern"/>
    <w:pitch w:val="default"/>
    <w:sig w:usb0="E00006FF" w:usb1="0000FCFF" w:usb2="00000001" w:usb3="00000000" w:csb0="6000019F" w:csb1="DFD7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4FF84">
    <w:pPr>
      <w:pStyle w:val="3"/>
      <w:pBdr>
        <w:top w:val="none" w:color="auto" w:sz="0" w:space="0"/>
        <w:left w:val="none" w:color="auto" w:sz="0" w:space="0"/>
        <w:bottom w:val="none" w:color="auto" w:sz="0" w:space="0"/>
        <w:right w:val="none" w:color="auto" w:sz="0" w:space="0"/>
        <w:between w:val="none" w:color="auto" w:sz="0" w:space="0"/>
      </w:pBdr>
      <w:spacing w:line="14" w:lineRule="auto"/>
      <w:rPr>
        <w:color w:val="000000"/>
        <w:sz w:val="14"/>
        <w:szCs w:val="14"/>
      </w:rPr>
    </w:pPr>
    <w:r>
      <mc:AlternateContent>
        <mc:Choice Requires="wps">
          <w:drawing>
            <wp:anchor distT="0" distB="0" distL="0" distR="0" simplePos="0" relativeHeight="251659264" behindDoc="1" locked="0" layoutInCell="1" allowOverlap="1">
              <wp:simplePos x="0" y="0"/>
              <wp:positionH relativeFrom="column">
                <wp:posOffset>6172200</wp:posOffset>
              </wp:positionH>
              <wp:positionV relativeFrom="paragraph">
                <wp:posOffset>10083800</wp:posOffset>
              </wp:positionV>
              <wp:extent cx="241935" cy="175260"/>
              <wp:effectExtent l="0" t="0" r="0" b="0"/>
              <wp:wrapNone/>
              <wp:docPr id="4097" name="Freeform: Shape 1"/>
              <wp:cNvGraphicFramePr/>
              <a:graphic xmlns:a="http://schemas.openxmlformats.org/drawingml/2006/main">
                <a:graphicData uri="http://schemas.microsoft.com/office/word/2010/wordprocessingShape">
                  <wps:wsp>
                    <wps:cNvSpPr/>
                    <wps:spPr>
                      <a:xfrm>
                        <a:off x="0" y="0"/>
                        <a:ext cx="241934" cy="175259"/>
                      </a:xfrm>
                      <a:custGeom>
                        <a:avLst/>
                        <a:gdLst/>
                        <a:ahLst/>
                        <a:cxnLst/>
                        <a:rect l="l" t="t" r="r" b="b"/>
                        <a:pathLst>
                          <a:path w="232409" h="165735">
                            <a:moveTo>
                              <a:pt x="0" y="0"/>
                            </a:moveTo>
                            <a:lnTo>
                              <a:pt x="0" y="165735"/>
                            </a:lnTo>
                            <a:lnTo>
                              <a:pt x="232409" y="165735"/>
                            </a:lnTo>
                            <a:lnTo>
                              <a:pt x="232409" y="0"/>
                            </a:lnTo>
                            <a:close/>
                          </a:path>
                        </a:pathLst>
                      </a:custGeom>
                      <a:solidFill>
                        <a:srgbClr val="FFFFFF"/>
                      </a:solidFill>
                      <a:ln>
                        <a:noFill/>
                      </a:ln>
                    </wps:spPr>
                    <wps:txbx>
                      <w:txbxContent>
                        <w:p w14:paraId="13234ED5">
                          <w:pPr>
                            <w:spacing w:line="245" w:lineRule="auto"/>
                            <w:ind w:left="60" w:firstLine="60"/>
                          </w:pPr>
                          <w:r>
                            <w:rPr>
                              <w:rFonts w:ascii="Calibri" w:hAnsi="Calibri" w:eastAsia="Calibri" w:cs="Calibri"/>
                              <w:color w:val="000000"/>
                            </w:rPr>
                            <w:t xml:space="preserve"> PAGE </w:t>
                          </w:r>
                          <w:r>
                            <w:rPr>
                              <w:color w:val="000000"/>
                            </w:rPr>
                            <w:t>18</w:t>
                          </w:r>
                        </w:p>
                      </w:txbxContent>
                    </wps:txbx>
                    <wps:bodyPr wrap="square" lIns="88900" tIns="38100" rIns="88900" bIns="38100" anchor="t">
                      <a:noAutofit/>
                    </wps:bodyPr>
                  </wps:wsp>
                </a:graphicData>
              </a:graphic>
            </wp:anchor>
          </w:drawing>
        </mc:Choice>
        <mc:Fallback>
          <w:pict>
            <v:shape id="Freeform: Shape 1" o:spid="_x0000_s1026" o:spt="100" style="position:absolute;left:0pt;margin-left:486pt;margin-top:794pt;height:13.8pt;width:19.05pt;z-index:-251657216;mso-width-relative:page;mso-height-relative:page;" fillcolor="#FFFFFF" filled="t" stroked="f" coordsize="232409,165735" o:gfxdata="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wXfEv2AAAAA4BAAAPAAAAAAAAAAEAIAAAACIAAABkcnMv&#10;ZG93bnJldi54bWxQSwECFAAUAAAACACHTuJA1r62RTwCAAD0BAAADgAAAAAAAAABACAAAAAnAQAA&#10;ZHJzL2Uyb0RvYy54bWxQSwUGAAAAAAYABgBZAQAA1QUAAAAA&#10;" path="m0,0l0,165735,232409,165735,232409,0xe">
              <v:path textboxrect="0,0,232409,165735"/>
              <v:fill on="t" focussize="0,0"/>
              <v:stroke on="f"/>
              <v:imagedata o:title=""/>
              <o:lock v:ext="edit" aspectratio="f"/>
              <v:textbox inset="7pt,3pt,7pt,3pt">
                <w:txbxContent>
                  <w:p w14:paraId="13234ED5">
                    <w:pPr>
                      <w:spacing w:line="245" w:lineRule="auto"/>
                      <w:ind w:left="60" w:firstLine="60"/>
                    </w:pPr>
                    <w:r>
                      <w:rPr>
                        <w:rFonts w:ascii="Calibri" w:hAnsi="Calibri" w:eastAsia="Calibri" w:cs="Calibri"/>
                        <w:color w:val="000000"/>
                      </w:rPr>
                      <w:t xml:space="preserve"> PAGE </w:t>
                    </w:r>
                    <w:r>
                      <w:rPr>
                        <w:color w:val="000000"/>
                      </w:rPr>
                      <w:t>18</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6F1635"/>
    <w:multiLevelType w:val="singleLevel"/>
    <w:tmpl w:val="A26F1635"/>
    <w:lvl w:ilvl="0" w:tentative="0">
      <w:start w:val="1"/>
      <w:numFmt w:val="bullet"/>
      <w:lvlText w:val=""/>
      <w:lvlJc w:val="left"/>
      <w:pPr>
        <w:tabs>
          <w:tab w:val="left" w:pos="420"/>
        </w:tabs>
        <w:ind w:left="640" w:leftChars="0" w:hanging="420" w:firstLineChars="0"/>
      </w:pPr>
      <w:rPr>
        <w:rFonts w:hint="default" w:ascii="Wingdings" w:hAnsi="Wingdings"/>
        <w:sz w:val="13"/>
        <w:szCs w:val="13"/>
      </w:rPr>
    </w:lvl>
  </w:abstractNum>
  <w:abstractNum w:abstractNumId="1">
    <w:nsid w:val="E1DB47E0"/>
    <w:multiLevelType w:val="singleLevel"/>
    <w:tmpl w:val="E1DB47E0"/>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2">
    <w:nsid w:val="00000001"/>
    <w:multiLevelType w:val="multilevel"/>
    <w:tmpl w:val="000000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ind w:left="2160" w:hanging="360"/>
      </w:pPr>
      <w:rPr>
        <w:rFonts w:hint="default" w:ascii="Courier New" w:hAnsi="Courier New" w:cs="Courier New"/>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0000002"/>
    <w:multiLevelType w:val="multilevel"/>
    <w:tmpl w:val="000000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0000004"/>
    <w:multiLevelType w:val="multilevel"/>
    <w:tmpl w:val="000000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0000006"/>
    <w:multiLevelType w:val="multilevel"/>
    <w:tmpl w:val="000000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0000008"/>
    <w:multiLevelType w:val="multilevel"/>
    <w:tmpl w:val="000000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0000009"/>
    <w:multiLevelType w:val="multilevel"/>
    <w:tmpl w:val="00000009"/>
    <w:lvl w:ilvl="0" w:tentative="0">
      <w:start w:val="1"/>
      <w:numFmt w:val="bullet"/>
      <w:lvlText w:val="o"/>
      <w:lvlJc w:val="left"/>
      <w:pPr>
        <w:tabs>
          <w:tab w:val="left" w:pos="2160"/>
        </w:tabs>
        <w:ind w:left="2160" w:hanging="360"/>
      </w:pPr>
      <w:rPr>
        <w:rFonts w:hint="default" w:ascii="Courier New" w:hAnsi="Courier New" w:cs="Courier New"/>
        <w:sz w:val="20"/>
      </w:rPr>
    </w:lvl>
    <w:lvl w:ilvl="1" w:tentative="0">
      <w:start w:val="1"/>
      <w:numFmt w:val="bullet"/>
      <w:lvlText w:val="o"/>
      <w:lvlJc w:val="left"/>
      <w:pPr>
        <w:tabs>
          <w:tab w:val="left" w:pos="2880"/>
        </w:tabs>
        <w:ind w:left="2880" w:hanging="360"/>
      </w:pPr>
      <w:rPr>
        <w:rFonts w:hint="default" w:ascii="Courier New" w:hAnsi="Courier New"/>
        <w:sz w:val="20"/>
      </w:rPr>
    </w:lvl>
    <w:lvl w:ilvl="2" w:tentative="0">
      <w:start w:val="1"/>
      <w:numFmt w:val="bullet"/>
      <w:lvlText w:val=""/>
      <w:lvlJc w:val="left"/>
      <w:pPr>
        <w:tabs>
          <w:tab w:val="left" w:pos="3600"/>
        </w:tabs>
        <w:ind w:left="3600" w:hanging="360"/>
      </w:pPr>
      <w:rPr>
        <w:rFonts w:hint="default" w:ascii="Wingdings" w:hAnsi="Wingdings"/>
        <w:sz w:val="20"/>
      </w:rPr>
    </w:lvl>
    <w:lvl w:ilvl="3" w:tentative="0">
      <w:start w:val="1"/>
      <w:numFmt w:val="bullet"/>
      <w:lvlText w:val=""/>
      <w:lvlJc w:val="left"/>
      <w:pPr>
        <w:tabs>
          <w:tab w:val="left" w:pos="4320"/>
        </w:tabs>
        <w:ind w:left="4320" w:hanging="360"/>
      </w:pPr>
      <w:rPr>
        <w:rFonts w:hint="default" w:ascii="Wingdings" w:hAnsi="Wingdings"/>
        <w:sz w:val="20"/>
      </w:rPr>
    </w:lvl>
    <w:lvl w:ilvl="4" w:tentative="0">
      <w:start w:val="1"/>
      <w:numFmt w:val="bullet"/>
      <w:lvlText w:val=""/>
      <w:lvlJc w:val="left"/>
      <w:pPr>
        <w:tabs>
          <w:tab w:val="left" w:pos="5040"/>
        </w:tabs>
        <w:ind w:left="5040" w:hanging="360"/>
      </w:pPr>
      <w:rPr>
        <w:rFonts w:hint="default" w:ascii="Wingdings" w:hAnsi="Wingdings"/>
        <w:sz w:val="20"/>
      </w:rPr>
    </w:lvl>
    <w:lvl w:ilvl="5" w:tentative="0">
      <w:start w:val="1"/>
      <w:numFmt w:val="bullet"/>
      <w:lvlText w:val=""/>
      <w:lvlJc w:val="left"/>
      <w:pPr>
        <w:tabs>
          <w:tab w:val="left" w:pos="5760"/>
        </w:tabs>
        <w:ind w:left="5760" w:hanging="360"/>
      </w:pPr>
      <w:rPr>
        <w:rFonts w:hint="default" w:ascii="Wingdings" w:hAnsi="Wingdings"/>
        <w:sz w:val="20"/>
      </w:rPr>
    </w:lvl>
    <w:lvl w:ilvl="6" w:tentative="0">
      <w:start w:val="1"/>
      <w:numFmt w:val="bullet"/>
      <w:lvlText w:val=""/>
      <w:lvlJc w:val="left"/>
      <w:pPr>
        <w:tabs>
          <w:tab w:val="left" w:pos="6480"/>
        </w:tabs>
        <w:ind w:left="6480" w:hanging="360"/>
      </w:pPr>
      <w:rPr>
        <w:rFonts w:hint="default" w:ascii="Wingdings" w:hAnsi="Wingdings"/>
        <w:sz w:val="20"/>
      </w:rPr>
    </w:lvl>
    <w:lvl w:ilvl="7" w:tentative="0">
      <w:start w:val="1"/>
      <w:numFmt w:val="bullet"/>
      <w:lvlText w:val=""/>
      <w:lvlJc w:val="left"/>
      <w:pPr>
        <w:tabs>
          <w:tab w:val="left" w:pos="7200"/>
        </w:tabs>
        <w:ind w:left="7200" w:hanging="360"/>
      </w:pPr>
      <w:rPr>
        <w:rFonts w:hint="default" w:ascii="Wingdings" w:hAnsi="Wingdings"/>
        <w:sz w:val="20"/>
      </w:rPr>
    </w:lvl>
    <w:lvl w:ilvl="8" w:tentative="0">
      <w:start w:val="1"/>
      <w:numFmt w:val="bullet"/>
      <w:lvlText w:val=""/>
      <w:lvlJc w:val="left"/>
      <w:pPr>
        <w:tabs>
          <w:tab w:val="left" w:pos="7920"/>
        </w:tabs>
        <w:ind w:left="7920" w:hanging="360"/>
      </w:pPr>
      <w:rPr>
        <w:rFonts w:hint="default" w:ascii="Wingdings" w:hAnsi="Wingdings"/>
        <w:sz w:val="20"/>
      </w:rPr>
    </w:lvl>
  </w:abstractNum>
  <w:abstractNum w:abstractNumId="8">
    <w:nsid w:val="0000000B"/>
    <w:multiLevelType w:val="multilevel"/>
    <w:tmpl w:val="000000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000000C"/>
    <w:multiLevelType w:val="multilevel"/>
    <w:tmpl w:val="000000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000000E"/>
    <w:multiLevelType w:val="multilevel"/>
    <w:tmpl w:val="000000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000000F"/>
    <w:multiLevelType w:val="multilevel"/>
    <w:tmpl w:val="0000000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00000010"/>
    <w:multiLevelType w:val="multilevel"/>
    <w:tmpl w:val="000000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0000011"/>
    <w:multiLevelType w:val="multilevel"/>
    <w:tmpl w:val="000000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00000012"/>
    <w:multiLevelType w:val="multilevel"/>
    <w:tmpl w:val="000000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0000013"/>
    <w:multiLevelType w:val="multilevel"/>
    <w:tmpl w:val="000000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00000014"/>
    <w:multiLevelType w:val="multilevel"/>
    <w:tmpl w:val="000000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00000015"/>
    <w:multiLevelType w:val="multilevel"/>
    <w:tmpl w:val="000000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00000017"/>
    <w:multiLevelType w:val="multilevel"/>
    <w:tmpl w:val="000000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00000018"/>
    <w:multiLevelType w:val="multilevel"/>
    <w:tmpl w:val="000000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00000019"/>
    <w:multiLevelType w:val="multilevel"/>
    <w:tmpl w:val="000000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0000001A"/>
    <w:multiLevelType w:val="multilevel"/>
    <w:tmpl w:val="0000001A"/>
    <w:lvl w:ilvl="0" w:tentative="0">
      <w:start w:val="1"/>
      <w:numFmt w:val="bullet"/>
      <w:lvlText w:val="o"/>
      <w:lvlJc w:val="left"/>
      <w:pPr>
        <w:tabs>
          <w:tab w:val="left" w:pos="2160"/>
        </w:tabs>
        <w:ind w:left="2160" w:hanging="360"/>
      </w:pPr>
      <w:rPr>
        <w:rFonts w:hint="default" w:ascii="Courier New" w:hAnsi="Courier New" w:cs="Courier New"/>
        <w:sz w:val="20"/>
      </w:rPr>
    </w:lvl>
    <w:lvl w:ilvl="1" w:tentative="0">
      <w:start w:val="1"/>
      <w:numFmt w:val="bullet"/>
      <w:lvlText w:val="o"/>
      <w:lvlJc w:val="left"/>
      <w:pPr>
        <w:tabs>
          <w:tab w:val="left" w:pos="2880"/>
        </w:tabs>
        <w:ind w:left="2880" w:hanging="360"/>
      </w:pPr>
      <w:rPr>
        <w:rFonts w:hint="default" w:ascii="Courier New" w:hAnsi="Courier New"/>
        <w:sz w:val="20"/>
      </w:rPr>
    </w:lvl>
    <w:lvl w:ilvl="2" w:tentative="0">
      <w:start w:val="1"/>
      <w:numFmt w:val="bullet"/>
      <w:lvlText w:val=""/>
      <w:lvlJc w:val="left"/>
      <w:pPr>
        <w:tabs>
          <w:tab w:val="left" w:pos="3600"/>
        </w:tabs>
        <w:ind w:left="3600" w:hanging="360"/>
      </w:pPr>
      <w:rPr>
        <w:rFonts w:hint="default" w:ascii="Wingdings" w:hAnsi="Wingdings"/>
        <w:sz w:val="20"/>
      </w:rPr>
    </w:lvl>
    <w:lvl w:ilvl="3" w:tentative="0">
      <w:start w:val="1"/>
      <w:numFmt w:val="bullet"/>
      <w:lvlText w:val=""/>
      <w:lvlJc w:val="left"/>
      <w:pPr>
        <w:tabs>
          <w:tab w:val="left" w:pos="4320"/>
        </w:tabs>
        <w:ind w:left="4320" w:hanging="360"/>
      </w:pPr>
      <w:rPr>
        <w:rFonts w:hint="default" w:ascii="Wingdings" w:hAnsi="Wingdings"/>
        <w:sz w:val="20"/>
      </w:rPr>
    </w:lvl>
    <w:lvl w:ilvl="4" w:tentative="0">
      <w:start w:val="1"/>
      <w:numFmt w:val="bullet"/>
      <w:lvlText w:val=""/>
      <w:lvlJc w:val="left"/>
      <w:pPr>
        <w:tabs>
          <w:tab w:val="left" w:pos="5040"/>
        </w:tabs>
        <w:ind w:left="5040" w:hanging="360"/>
      </w:pPr>
      <w:rPr>
        <w:rFonts w:hint="default" w:ascii="Wingdings" w:hAnsi="Wingdings"/>
        <w:sz w:val="20"/>
      </w:rPr>
    </w:lvl>
    <w:lvl w:ilvl="5" w:tentative="0">
      <w:start w:val="1"/>
      <w:numFmt w:val="bullet"/>
      <w:lvlText w:val=""/>
      <w:lvlJc w:val="left"/>
      <w:pPr>
        <w:tabs>
          <w:tab w:val="left" w:pos="5760"/>
        </w:tabs>
        <w:ind w:left="5760" w:hanging="360"/>
      </w:pPr>
      <w:rPr>
        <w:rFonts w:hint="default" w:ascii="Wingdings" w:hAnsi="Wingdings"/>
        <w:sz w:val="20"/>
      </w:rPr>
    </w:lvl>
    <w:lvl w:ilvl="6" w:tentative="0">
      <w:start w:val="1"/>
      <w:numFmt w:val="bullet"/>
      <w:lvlText w:val=""/>
      <w:lvlJc w:val="left"/>
      <w:pPr>
        <w:tabs>
          <w:tab w:val="left" w:pos="6480"/>
        </w:tabs>
        <w:ind w:left="6480" w:hanging="360"/>
      </w:pPr>
      <w:rPr>
        <w:rFonts w:hint="default" w:ascii="Wingdings" w:hAnsi="Wingdings"/>
        <w:sz w:val="20"/>
      </w:rPr>
    </w:lvl>
    <w:lvl w:ilvl="7" w:tentative="0">
      <w:start w:val="1"/>
      <w:numFmt w:val="bullet"/>
      <w:lvlText w:val=""/>
      <w:lvlJc w:val="left"/>
      <w:pPr>
        <w:tabs>
          <w:tab w:val="left" w:pos="7200"/>
        </w:tabs>
        <w:ind w:left="7200" w:hanging="360"/>
      </w:pPr>
      <w:rPr>
        <w:rFonts w:hint="default" w:ascii="Wingdings" w:hAnsi="Wingdings"/>
        <w:sz w:val="20"/>
      </w:rPr>
    </w:lvl>
    <w:lvl w:ilvl="8" w:tentative="0">
      <w:start w:val="1"/>
      <w:numFmt w:val="bullet"/>
      <w:lvlText w:val=""/>
      <w:lvlJc w:val="left"/>
      <w:pPr>
        <w:tabs>
          <w:tab w:val="left" w:pos="7920"/>
        </w:tabs>
        <w:ind w:left="7920" w:hanging="360"/>
      </w:pPr>
      <w:rPr>
        <w:rFonts w:hint="default" w:ascii="Wingdings" w:hAnsi="Wingdings"/>
        <w:sz w:val="20"/>
      </w:rPr>
    </w:lvl>
  </w:abstractNum>
  <w:abstractNum w:abstractNumId="22">
    <w:nsid w:val="0000001B"/>
    <w:multiLevelType w:val="multilevel"/>
    <w:tmpl w:val="000000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0000001E"/>
    <w:multiLevelType w:val="multilevel"/>
    <w:tmpl w:val="000000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0000001F"/>
    <w:multiLevelType w:val="multilevel"/>
    <w:tmpl w:val="0000001F"/>
    <w:lvl w:ilvl="0" w:tentative="0">
      <w:start w:val="1"/>
      <w:numFmt w:val="bullet"/>
      <w:lvlText w:val="o"/>
      <w:lvlJc w:val="left"/>
      <w:pPr>
        <w:tabs>
          <w:tab w:val="left" w:pos="2160"/>
        </w:tabs>
        <w:ind w:left="2160" w:hanging="360"/>
      </w:pPr>
      <w:rPr>
        <w:rFonts w:hint="default" w:ascii="Courier New" w:hAnsi="Courier New" w:cs="Courier New"/>
        <w:sz w:val="20"/>
      </w:rPr>
    </w:lvl>
    <w:lvl w:ilvl="1" w:tentative="0">
      <w:start w:val="1"/>
      <w:numFmt w:val="bullet"/>
      <w:lvlText w:val="o"/>
      <w:lvlJc w:val="left"/>
      <w:pPr>
        <w:tabs>
          <w:tab w:val="left" w:pos="2880"/>
        </w:tabs>
        <w:ind w:left="2880" w:hanging="360"/>
      </w:pPr>
      <w:rPr>
        <w:rFonts w:hint="default" w:ascii="Courier New" w:hAnsi="Courier New"/>
        <w:sz w:val="20"/>
      </w:rPr>
    </w:lvl>
    <w:lvl w:ilvl="2" w:tentative="0">
      <w:start w:val="1"/>
      <w:numFmt w:val="bullet"/>
      <w:lvlText w:val=""/>
      <w:lvlJc w:val="left"/>
      <w:pPr>
        <w:tabs>
          <w:tab w:val="left" w:pos="3600"/>
        </w:tabs>
        <w:ind w:left="3600" w:hanging="360"/>
      </w:pPr>
      <w:rPr>
        <w:rFonts w:hint="default" w:ascii="Wingdings" w:hAnsi="Wingdings"/>
        <w:sz w:val="20"/>
      </w:rPr>
    </w:lvl>
    <w:lvl w:ilvl="3" w:tentative="0">
      <w:start w:val="1"/>
      <w:numFmt w:val="bullet"/>
      <w:lvlText w:val=""/>
      <w:lvlJc w:val="left"/>
      <w:pPr>
        <w:tabs>
          <w:tab w:val="left" w:pos="4320"/>
        </w:tabs>
        <w:ind w:left="4320" w:hanging="360"/>
      </w:pPr>
      <w:rPr>
        <w:rFonts w:hint="default" w:ascii="Wingdings" w:hAnsi="Wingdings"/>
        <w:sz w:val="20"/>
      </w:rPr>
    </w:lvl>
    <w:lvl w:ilvl="4" w:tentative="0">
      <w:start w:val="1"/>
      <w:numFmt w:val="bullet"/>
      <w:lvlText w:val=""/>
      <w:lvlJc w:val="left"/>
      <w:pPr>
        <w:tabs>
          <w:tab w:val="left" w:pos="5040"/>
        </w:tabs>
        <w:ind w:left="5040" w:hanging="360"/>
      </w:pPr>
      <w:rPr>
        <w:rFonts w:hint="default" w:ascii="Wingdings" w:hAnsi="Wingdings"/>
        <w:sz w:val="20"/>
      </w:rPr>
    </w:lvl>
    <w:lvl w:ilvl="5" w:tentative="0">
      <w:start w:val="1"/>
      <w:numFmt w:val="bullet"/>
      <w:lvlText w:val=""/>
      <w:lvlJc w:val="left"/>
      <w:pPr>
        <w:tabs>
          <w:tab w:val="left" w:pos="5760"/>
        </w:tabs>
        <w:ind w:left="5760" w:hanging="360"/>
      </w:pPr>
      <w:rPr>
        <w:rFonts w:hint="default" w:ascii="Wingdings" w:hAnsi="Wingdings"/>
        <w:sz w:val="20"/>
      </w:rPr>
    </w:lvl>
    <w:lvl w:ilvl="6" w:tentative="0">
      <w:start w:val="1"/>
      <w:numFmt w:val="bullet"/>
      <w:lvlText w:val=""/>
      <w:lvlJc w:val="left"/>
      <w:pPr>
        <w:tabs>
          <w:tab w:val="left" w:pos="6480"/>
        </w:tabs>
        <w:ind w:left="6480" w:hanging="360"/>
      </w:pPr>
      <w:rPr>
        <w:rFonts w:hint="default" w:ascii="Wingdings" w:hAnsi="Wingdings"/>
        <w:sz w:val="20"/>
      </w:rPr>
    </w:lvl>
    <w:lvl w:ilvl="7" w:tentative="0">
      <w:start w:val="1"/>
      <w:numFmt w:val="bullet"/>
      <w:lvlText w:val=""/>
      <w:lvlJc w:val="left"/>
      <w:pPr>
        <w:tabs>
          <w:tab w:val="left" w:pos="7200"/>
        </w:tabs>
        <w:ind w:left="7200" w:hanging="360"/>
      </w:pPr>
      <w:rPr>
        <w:rFonts w:hint="default" w:ascii="Wingdings" w:hAnsi="Wingdings"/>
        <w:sz w:val="20"/>
      </w:rPr>
    </w:lvl>
    <w:lvl w:ilvl="8" w:tentative="0">
      <w:start w:val="1"/>
      <w:numFmt w:val="bullet"/>
      <w:lvlText w:val=""/>
      <w:lvlJc w:val="left"/>
      <w:pPr>
        <w:tabs>
          <w:tab w:val="left" w:pos="7920"/>
        </w:tabs>
        <w:ind w:left="7920" w:hanging="360"/>
      </w:pPr>
      <w:rPr>
        <w:rFonts w:hint="default" w:ascii="Wingdings" w:hAnsi="Wingdings"/>
        <w:sz w:val="20"/>
      </w:rPr>
    </w:lvl>
  </w:abstractNum>
  <w:abstractNum w:abstractNumId="25">
    <w:nsid w:val="00000020"/>
    <w:multiLevelType w:val="multilevel"/>
    <w:tmpl w:val="000000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ind w:left="2160" w:hanging="360"/>
      </w:pPr>
      <w:rPr>
        <w:rFonts w:hint="default" w:ascii="Courier New" w:hAnsi="Courier New" w:cs="Courier New"/>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00000021"/>
    <w:multiLevelType w:val="multilevel"/>
    <w:tmpl w:val="00000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00000023"/>
    <w:multiLevelType w:val="multilevel"/>
    <w:tmpl w:val="00000023"/>
    <w:lvl w:ilvl="0" w:tentative="0">
      <w:start w:val="1"/>
      <w:numFmt w:val="bullet"/>
      <w:lvlText w:val=""/>
      <w:lvlJc w:val="left"/>
      <w:pPr>
        <w:tabs>
          <w:tab w:val="left" w:pos="720"/>
        </w:tabs>
        <w:ind w:left="800" w:hanging="360"/>
      </w:pPr>
      <w:rPr>
        <w:rFonts w:hint="default" w:ascii="Symbol" w:hAnsi="Symbol"/>
        <w:sz w:val="20"/>
      </w:rPr>
    </w:lvl>
    <w:lvl w:ilvl="1" w:tentative="0">
      <w:start w:val="1"/>
      <w:numFmt w:val="bullet"/>
      <w:lvlText w:val="o"/>
      <w:lvlJc w:val="left"/>
      <w:pPr>
        <w:tabs>
          <w:tab w:val="left" w:pos="1440"/>
        </w:tabs>
        <w:ind w:left="1520" w:hanging="360"/>
      </w:pPr>
      <w:rPr>
        <w:rFonts w:hint="default" w:ascii="Courier New" w:hAnsi="Courier New"/>
        <w:sz w:val="20"/>
      </w:rPr>
    </w:lvl>
    <w:lvl w:ilvl="2" w:tentative="0">
      <w:start w:val="1"/>
      <w:numFmt w:val="bullet"/>
      <w:lvlText w:val=""/>
      <w:lvlJc w:val="left"/>
      <w:pPr>
        <w:tabs>
          <w:tab w:val="left" w:pos="2160"/>
        </w:tabs>
        <w:ind w:left="2240" w:hanging="360"/>
      </w:pPr>
      <w:rPr>
        <w:rFonts w:hint="default" w:ascii="Wingdings" w:hAnsi="Wingdings"/>
        <w:sz w:val="20"/>
      </w:rPr>
    </w:lvl>
    <w:lvl w:ilvl="3" w:tentative="0">
      <w:start w:val="1"/>
      <w:numFmt w:val="bullet"/>
      <w:lvlText w:val=""/>
      <w:lvlJc w:val="left"/>
      <w:pPr>
        <w:tabs>
          <w:tab w:val="left" w:pos="2880"/>
        </w:tabs>
        <w:ind w:left="2960" w:hanging="360"/>
      </w:pPr>
      <w:rPr>
        <w:rFonts w:hint="default" w:ascii="Wingdings" w:hAnsi="Wingdings"/>
        <w:sz w:val="20"/>
      </w:rPr>
    </w:lvl>
    <w:lvl w:ilvl="4" w:tentative="0">
      <w:start w:val="1"/>
      <w:numFmt w:val="bullet"/>
      <w:lvlText w:val=""/>
      <w:lvlJc w:val="left"/>
      <w:pPr>
        <w:tabs>
          <w:tab w:val="left" w:pos="3600"/>
        </w:tabs>
        <w:ind w:left="3680" w:hanging="360"/>
      </w:pPr>
      <w:rPr>
        <w:rFonts w:hint="default" w:ascii="Wingdings" w:hAnsi="Wingdings"/>
        <w:sz w:val="20"/>
      </w:rPr>
    </w:lvl>
    <w:lvl w:ilvl="5" w:tentative="0">
      <w:start w:val="1"/>
      <w:numFmt w:val="bullet"/>
      <w:lvlText w:val=""/>
      <w:lvlJc w:val="left"/>
      <w:pPr>
        <w:tabs>
          <w:tab w:val="left" w:pos="4320"/>
        </w:tabs>
        <w:ind w:left="4400" w:hanging="360"/>
      </w:pPr>
      <w:rPr>
        <w:rFonts w:hint="default" w:ascii="Wingdings" w:hAnsi="Wingdings"/>
        <w:sz w:val="20"/>
      </w:rPr>
    </w:lvl>
    <w:lvl w:ilvl="6" w:tentative="0">
      <w:start w:val="1"/>
      <w:numFmt w:val="bullet"/>
      <w:lvlText w:val=""/>
      <w:lvlJc w:val="left"/>
      <w:pPr>
        <w:tabs>
          <w:tab w:val="left" w:pos="5040"/>
        </w:tabs>
        <w:ind w:left="5120" w:hanging="360"/>
      </w:pPr>
      <w:rPr>
        <w:rFonts w:hint="default" w:ascii="Wingdings" w:hAnsi="Wingdings"/>
        <w:sz w:val="20"/>
      </w:rPr>
    </w:lvl>
    <w:lvl w:ilvl="7" w:tentative="0">
      <w:start w:val="1"/>
      <w:numFmt w:val="bullet"/>
      <w:lvlText w:val=""/>
      <w:lvlJc w:val="left"/>
      <w:pPr>
        <w:tabs>
          <w:tab w:val="left" w:pos="5760"/>
        </w:tabs>
        <w:ind w:left="5840" w:hanging="360"/>
      </w:pPr>
      <w:rPr>
        <w:rFonts w:hint="default" w:ascii="Wingdings" w:hAnsi="Wingdings"/>
        <w:sz w:val="20"/>
      </w:rPr>
    </w:lvl>
    <w:lvl w:ilvl="8" w:tentative="0">
      <w:start w:val="1"/>
      <w:numFmt w:val="bullet"/>
      <w:lvlText w:val=""/>
      <w:lvlJc w:val="left"/>
      <w:pPr>
        <w:tabs>
          <w:tab w:val="left" w:pos="6480"/>
        </w:tabs>
        <w:ind w:left="6560" w:hanging="360"/>
      </w:pPr>
      <w:rPr>
        <w:rFonts w:hint="default" w:ascii="Wingdings" w:hAnsi="Wingdings"/>
        <w:sz w:val="20"/>
      </w:rPr>
    </w:lvl>
  </w:abstractNum>
  <w:abstractNum w:abstractNumId="28">
    <w:nsid w:val="00000025"/>
    <w:multiLevelType w:val="multilevel"/>
    <w:tmpl w:val="000000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00000026"/>
    <w:multiLevelType w:val="multilevel"/>
    <w:tmpl w:val="00000026"/>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00000027"/>
    <w:multiLevelType w:val="multilevel"/>
    <w:tmpl w:val="000000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3"/>
  </w:num>
  <w:num w:numId="3">
    <w:abstractNumId w:val="26"/>
  </w:num>
  <w:num w:numId="4">
    <w:abstractNumId w:val="23"/>
  </w:num>
  <w:num w:numId="5">
    <w:abstractNumId w:val="15"/>
  </w:num>
  <w:num w:numId="6">
    <w:abstractNumId w:val="4"/>
  </w:num>
  <w:num w:numId="7">
    <w:abstractNumId w:val="9"/>
  </w:num>
  <w:num w:numId="8">
    <w:abstractNumId w:val="2"/>
  </w:num>
  <w:num w:numId="9">
    <w:abstractNumId w:val="25"/>
  </w:num>
  <w:num w:numId="10">
    <w:abstractNumId w:val="24"/>
  </w:num>
  <w:num w:numId="11">
    <w:abstractNumId w:val="28"/>
  </w:num>
  <w:num w:numId="12">
    <w:abstractNumId w:val="7"/>
  </w:num>
  <w:num w:numId="13">
    <w:abstractNumId w:val="16"/>
  </w:num>
  <w:num w:numId="14">
    <w:abstractNumId w:val="21"/>
  </w:num>
  <w:num w:numId="15">
    <w:abstractNumId w:val="27"/>
  </w:num>
  <w:num w:numId="16">
    <w:abstractNumId w:val="14"/>
  </w:num>
  <w:num w:numId="17">
    <w:abstractNumId w:val="3"/>
  </w:num>
  <w:num w:numId="18">
    <w:abstractNumId w:val="8"/>
  </w:num>
  <w:num w:numId="19">
    <w:abstractNumId w:val="10"/>
  </w:num>
  <w:num w:numId="20">
    <w:abstractNumId w:val="29"/>
  </w:num>
  <w:num w:numId="21">
    <w:abstractNumId w:val="20"/>
  </w:num>
  <w:num w:numId="22">
    <w:abstractNumId w:val="18"/>
  </w:num>
  <w:num w:numId="23">
    <w:abstractNumId w:val="12"/>
  </w:num>
  <w:num w:numId="24">
    <w:abstractNumId w:val="17"/>
  </w:num>
  <w:num w:numId="25">
    <w:abstractNumId w:val="30"/>
  </w:num>
  <w:num w:numId="26">
    <w:abstractNumId w:val="22"/>
  </w:num>
  <w:num w:numId="27">
    <w:abstractNumId w:val="6"/>
  </w:num>
  <w:num w:numId="28">
    <w:abstractNumId w:val="19"/>
  </w:num>
  <w:num w:numId="29">
    <w:abstractNumId w:val="5"/>
  </w:num>
  <w:num w:numId="30">
    <w:abstractNumId w:val="1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7E7256"/>
    <w:rsid w:val="134E6A3B"/>
    <w:rsid w:val="22711792"/>
    <w:rsid w:val="22BA310F"/>
    <w:rsid w:val="39F01D9F"/>
    <w:rsid w:val="3ADE70F0"/>
    <w:rsid w:val="411D49E5"/>
    <w:rsid w:val="43970571"/>
    <w:rsid w:val="4A125FB2"/>
    <w:rsid w:val="590B30A7"/>
    <w:rsid w:val="5C871CD9"/>
    <w:rsid w:val="66833654"/>
    <w:rsid w:val="69551A21"/>
    <w:rsid w:val="6A174619"/>
    <w:rsid w:val="6BF955C9"/>
    <w:rsid w:val="70115BE8"/>
    <w:rsid w:val="76C46966"/>
    <w:rsid w:val="7A9A6032"/>
    <w:rsid w:val="7A9F60DA"/>
    <w:rsid w:val="7DB54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onsolas" w:hAnsi="Consolas" w:eastAsia="Consolas" w:cs="Consolas"/>
      <w:sz w:val="22"/>
      <w:szCs w:val="22"/>
      <w:lang w:val="en-US" w:eastAsia="en-US" w:bidi="ar-SA"/>
    </w:rPr>
  </w:style>
  <w:style w:type="paragraph" w:styleId="2">
    <w:name w:val="heading 1"/>
    <w:basedOn w:val="3"/>
    <w:next w:val="3"/>
    <w:qFormat/>
    <w:uiPriority w:val="0"/>
    <w:pPr>
      <w:ind w:left="3298" w:right="3792"/>
      <w:jc w:val="center"/>
      <w:outlineLvl w:val="0"/>
    </w:pPr>
    <w:rPr>
      <w:rFonts w:ascii="Times New Roman" w:hAnsi="Times New Roman" w:eastAsia="Times New Roman" w:cs="Times New Roman"/>
      <w:b/>
      <w:sz w:val="40"/>
      <w:szCs w:val="40"/>
      <w:u w:val="single"/>
    </w:rPr>
  </w:style>
  <w:style w:type="paragraph" w:styleId="4">
    <w:name w:val="heading 2"/>
    <w:basedOn w:val="3"/>
    <w:next w:val="3"/>
    <w:qFormat/>
    <w:uiPriority w:val="0"/>
    <w:pPr>
      <w:spacing w:before="62"/>
      <w:ind w:left="473" w:right="1332"/>
      <w:jc w:val="center"/>
      <w:outlineLvl w:val="1"/>
    </w:pPr>
    <w:rPr>
      <w:rFonts w:ascii="Times New Roman" w:hAnsi="Times New Roman" w:eastAsia="Times New Roman" w:cs="Times New Roman"/>
      <w:b/>
      <w:sz w:val="36"/>
      <w:szCs w:val="36"/>
      <w:u w:val="single"/>
    </w:rPr>
  </w:style>
  <w:style w:type="paragraph" w:styleId="5">
    <w:name w:val="heading 3"/>
    <w:basedOn w:val="3"/>
    <w:next w:val="3"/>
    <w:qFormat/>
    <w:uiPriority w:val="0"/>
    <w:pPr>
      <w:keepNext/>
      <w:keepLines/>
      <w:spacing w:before="280" w:after="80"/>
      <w:outlineLvl w:val="2"/>
    </w:pPr>
    <w:rPr>
      <w:b/>
      <w:sz w:val="28"/>
      <w:szCs w:val="28"/>
    </w:rPr>
  </w:style>
  <w:style w:type="paragraph" w:styleId="6">
    <w:name w:val="heading 4"/>
    <w:basedOn w:val="3"/>
    <w:next w:val="3"/>
    <w:qFormat/>
    <w:uiPriority w:val="0"/>
    <w:pPr>
      <w:keepNext/>
      <w:keepLines/>
      <w:spacing w:before="240" w:after="40"/>
      <w:outlineLvl w:val="3"/>
    </w:pPr>
    <w:rPr>
      <w:b/>
      <w:sz w:val="24"/>
      <w:szCs w:val="24"/>
    </w:rPr>
  </w:style>
  <w:style w:type="paragraph" w:styleId="7">
    <w:name w:val="heading 5"/>
    <w:basedOn w:val="3"/>
    <w:next w:val="3"/>
    <w:qFormat/>
    <w:uiPriority w:val="0"/>
    <w:pPr>
      <w:keepNext/>
      <w:keepLines/>
      <w:spacing w:before="220" w:after="40"/>
      <w:outlineLvl w:val="4"/>
    </w:pPr>
    <w:rPr>
      <w:b/>
    </w:rPr>
  </w:style>
  <w:style w:type="paragraph" w:styleId="8">
    <w:name w:val="heading 6"/>
    <w:basedOn w:val="3"/>
    <w:next w:val="3"/>
    <w:qFormat/>
    <w:uiPriority w:val="0"/>
    <w:pPr>
      <w:keepNext/>
      <w:keepLines/>
      <w:spacing w:before="200" w:after="40"/>
      <w:outlineLvl w:val="5"/>
    </w:pPr>
    <w:rPr>
      <w:b/>
      <w:sz w:val="20"/>
      <w:szCs w:val="20"/>
    </w:rPr>
  </w:style>
  <w:style w:type="character" w:default="1" w:styleId="9">
    <w:name w:val="Default Paragraph Font"/>
    <w:qFormat/>
    <w:uiPriority w:val="1"/>
  </w:style>
  <w:style w:type="table" w:default="1" w:styleId="10">
    <w:name w:val="Normal Table"/>
    <w:qFormat/>
    <w:uiPriority w:val="99"/>
    <w:tblPr>
      <w:tblCellMar>
        <w:top w:w="0" w:type="dxa"/>
        <w:left w:w="108" w:type="dxa"/>
        <w:bottom w:w="0" w:type="dxa"/>
        <w:right w:w="108" w:type="dxa"/>
      </w:tblCellMar>
    </w:tblPr>
  </w:style>
  <w:style w:type="paragraph" w:customStyle="1" w:styleId="3">
    <w:name w:val="Normal1"/>
    <w:qFormat/>
    <w:uiPriority w:val="0"/>
    <w:pPr>
      <w:widowControl w:val="0"/>
    </w:pPr>
    <w:rPr>
      <w:rFonts w:ascii="Consolas" w:hAnsi="Consolas" w:eastAsia="Consolas" w:cs="Consolas"/>
      <w:sz w:val="22"/>
      <w:szCs w:val="22"/>
      <w:lang w:val="en-US" w:eastAsia="en-US" w:bidi="ar-SA"/>
    </w:rPr>
  </w:style>
  <w:style w:type="paragraph" w:styleId="11">
    <w:name w:val="Body Text"/>
    <w:basedOn w:val="1"/>
    <w:qFormat/>
    <w:uiPriority w:val="1"/>
    <w:pPr>
      <w:autoSpaceDE w:val="0"/>
      <w:autoSpaceDN w:val="0"/>
    </w:pPr>
    <w:rPr>
      <w:rFonts w:ascii="Times New Roman" w:hAnsi="Times New Roman" w:eastAsia="Times New Roman" w:cs="Times New Roman"/>
      <w:b/>
      <w:bCs/>
      <w:sz w:val="36"/>
      <w:szCs w:val="36"/>
    </w:rPr>
  </w:style>
  <w:style w:type="character" w:styleId="12">
    <w:name w:val="Emphasis"/>
    <w:basedOn w:val="9"/>
    <w:qFormat/>
    <w:uiPriority w:val="0"/>
    <w:rPr>
      <w:i/>
      <w:iCs/>
    </w:rPr>
  </w:style>
  <w:style w:type="paragraph" w:styleId="13">
    <w:name w:val="footer"/>
    <w:basedOn w:val="1"/>
    <w:link w:val="24"/>
    <w:qFormat/>
    <w:uiPriority w:val="99"/>
    <w:pPr>
      <w:tabs>
        <w:tab w:val="center" w:pos="4680"/>
        <w:tab w:val="right" w:pos="9360"/>
      </w:tabs>
    </w:pPr>
  </w:style>
  <w:style w:type="paragraph" w:styleId="14">
    <w:name w:val="header"/>
    <w:basedOn w:val="1"/>
    <w:link w:val="23"/>
    <w:qFormat/>
    <w:uiPriority w:val="99"/>
    <w:pPr>
      <w:tabs>
        <w:tab w:val="center" w:pos="4680"/>
        <w:tab w:val="right" w:pos="9360"/>
      </w:tabs>
    </w:pPr>
  </w:style>
  <w:style w:type="character" w:styleId="15">
    <w:name w:val="Hyperlink"/>
    <w:basedOn w:val="9"/>
    <w:qFormat/>
    <w:uiPriority w:val="0"/>
    <w:rPr>
      <w:color w:val="0000FF"/>
      <w:u w:val="single"/>
    </w:rPr>
  </w:style>
  <w:style w:type="paragraph" w:styleId="16">
    <w:name w:val="Normal (Web)"/>
    <w:basedOn w:val="1"/>
    <w:qFormat/>
    <w:uiPriority w:val="99"/>
    <w:pPr>
      <w:widowControl/>
      <w:spacing w:before="100" w:beforeAutospacing="1" w:after="100" w:afterAutospacing="1"/>
    </w:pPr>
    <w:rPr>
      <w:rFonts w:ascii="Times New Roman" w:hAnsi="Times New Roman" w:eastAsia="Times New Roman" w:cs="Times New Roman"/>
      <w:sz w:val="24"/>
      <w:szCs w:val="24"/>
      <w:lang w:val="en-IN" w:eastAsia="en-IN"/>
    </w:rPr>
  </w:style>
  <w:style w:type="character" w:styleId="17">
    <w:name w:val="Strong"/>
    <w:basedOn w:val="9"/>
    <w:qFormat/>
    <w:uiPriority w:val="22"/>
    <w:rPr>
      <w:b/>
      <w:bCs/>
    </w:rPr>
  </w:style>
  <w:style w:type="paragraph" w:styleId="18">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9">
    <w:name w:val="Title"/>
    <w:basedOn w:val="3"/>
    <w:next w:val="3"/>
    <w:uiPriority w:val="0"/>
    <w:pPr>
      <w:keepNext/>
      <w:keepLines/>
      <w:spacing w:before="480" w:after="120"/>
    </w:pPr>
    <w:rPr>
      <w:b/>
      <w:sz w:val="72"/>
      <w:szCs w:val="72"/>
    </w:rPr>
  </w:style>
  <w:style w:type="table" w:customStyle="1" w:styleId="20">
    <w:name w:val="_Style 12"/>
    <w:basedOn w:val="10"/>
    <w:uiPriority w:val="0"/>
    <w:tblPr>
      <w:tblCellMar>
        <w:left w:w="0" w:type="dxa"/>
        <w:right w:w="0" w:type="dxa"/>
      </w:tblCellMar>
    </w:tblPr>
  </w:style>
  <w:style w:type="paragraph" w:styleId="21">
    <w:name w:val="List Paragraph"/>
    <w:basedOn w:val="1"/>
    <w:qFormat/>
    <w:uiPriority w:val="34"/>
    <w:pPr>
      <w:ind w:left="720"/>
      <w:contextualSpacing/>
    </w:pPr>
  </w:style>
  <w:style w:type="character" w:customStyle="1" w:styleId="22">
    <w:name w:val="overflow-hidden"/>
    <w:basedOn w:val="9"/>
    <w:uiPriority w:val="0"/>
  </w:style>
  <w:style w:type="character" w:customStyle="1" w:styleId="23">
    <w:name w:val="Header Char_0e3742e0-52d8-4a46-9ae0-07697e635ae4"/>
    <w:basedOn w:val="9"/>
    <w:link w:val="14"/>
    <w:uiPriority w:val="99"/>
  </w:style>
  <w:style w:type="character" w:customStyle="1" w:styleId="24">
    <w:name w:val="Footer Char_e051d401-6a5c-45e4-8d56-e7cf46432f83"/>
    <w:basedOn w:val="9"/>
    <w:link w:val="13"/>
    <w:qFormat/>
    <w:uiPriority w:val="99"/>
  </w:style>
  <w:style w:type="paragraph" w:customStyle="1" w:styleId="25">
    <w:name w:val="Revision"/>
    <w:qFormat/>
    <w:uiPriority w:val="99"/>
    <w:pPr>
      <w:widowControl/>
    </w:pPr>
    <w:rPr>
      <w:rFonts w:ascii="Consolas" w:hAnsi="Consolas" w:eastAsia="Consolas" w:cs="Consolas"/>
      <w:sz w:val="22"/>
      <w:szCs w:val="22"/>
      <w:lang w:val="en-US" w:eastAsia="en-US" w:bidi="ar-SA"/>
    </w:rPr>
  </w:style>
  <w:style w:type="paragraph" w:customStyle="1" w:styleId="26">
    <w:name w:val="Table Paragraph"/>
    <w:basedOn w:val="1"/>
    <w:qFormat/>
    <w:uiPriority w:val="1"/>
    <w:pPr>
      <w:autoSpaceDE w:val="0"/>
      <w:autoSpaceDN w:val="0"/>
      <w:spacing w:line="379" w:lineRule="exact"/>
      <w:ind w:left="20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2263</Words>
  <Characters>15317</Characters>
  <Paragraphs>787</Paragraphs>
  <TotalTime>9</TotalTime>
  <ScaleCrop>false</ScaleCrop>
  <LinksUpToDate>false</LinksUpToDate>
  <CharactersWithSpaces>18913</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2024-11-19T09:42:00Z</dcterms:created>
  <dc:creator>Rohit Gopikrishnan</dc:creator>
  <cp:lastModifiedBy>SANDHYASREE M 231801146</cp:lastModifiedBy>
  <dcterms:modified xsi:type="dcterms:W3CDTF">2024-11-21T12:49:31Z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fd7ad2dd55464bdb9b3e324c9a99ee21</vt:lpwstr>
  </property>
  <property fmtid="{D5CDD505-2E9C-101B-9397-08002B2CF9AE}" pid="3" name="KSOProductBuildVer">
    <vt:lpwstr>2057-12.2.0.18639</vt:lpwstr>
  </property>
</Properties>
</file>